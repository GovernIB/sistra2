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las últimas actualizaciones. Version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10209267" w14:textId="77777777" w:rsidR="00681FAB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681FAB">
        <w:rPr>
          <w:noProof/>
        </w:rPr>
        <w:t>1.</w:t>
      </w:r>
      <w:r w:rsidR="00681FA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681FAB">
        <w:rPr>
          <w:noProof/>
        </w:rPr>
        <w:t>Introducción</w:t>
      </w:r>
      <w:r w:rsidR="00681FAB">
        <w:rPr>
          <w:noProof/>
        </w:rPr>
        <w:tab/>
      </w:r>
      <w:r w:rsidR="00681FAB">
        <w:rPr>
          <w:noProof/>
        </w:rPr>
        <w:fldChar w:fldCharType="begin"/>
      </w:r>
      <w:r w:rsidR="00681FAB">
        <w:rPr>
          <w:noProof/>
        </w:rPr>
        <w:instrText xml:space="preserve"> PAGEREF _Toc74905991 \h </w:instrText>
      </w:r>
      <w:r w:rsidR="00681FAB">
        <w:rPr>
          <w:noProof/>
        </w:rPr>
      </w:r>
      <w:r w:rsidR="00681FAB">
        <w:rPr>
          <w:noProof/>
        </w:rPr>
        <w:fldChar w:fldCharType="separate"/>
      </w:r>
      <w:r w:rsidR="00681FAB">
        <w:rPr>
          <w:noProof/>
        </w:rPr>
        <w:t>5</w:t>
      </w:r>
      <w:r w:rsidR="00681FAB">
        <w:rPr>
          <w:noProof/>
        </w:rPr>
        <w:fldChar w:fldCharType="end"/>
      </w:r>
    </w:p>
    <w:p w14:paraId="4C9D2F71" w14:textId="77777777" w:rsidR="00681FAB" w:rsidRDefault="00681FAB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1DA7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</w:t>
      </w:r>
      <w:r w:rsidRPr="00056636">
        <w:rPr>
          <w:noProof/>
          <w:color w:val="0000FF"/>
          <w:u w:val="single"/>
        </w:rPr>
        <w:t>19828a1</w:t>
      </w:r>
      <w:r>
        <w:rPr>
          <w:noProof/>
        </w:rPr>
        <w:t>) 16/11/2020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96EDF6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</w:t>
      </w:r>
      <w:r w:rsidRPr="00056636">
        <w:rPr>
          <w:noProof/>
          <w:color w:val="0000FF"/>
          <w:u w:val="single"/>
        </w:rPr>
        <w:t>ed7811e</w:t>
      </w:r>
      <w:r>
        <w:rPr>
          <w:noProof/>
        </w:rPr>
        <w:t>) 11/01/2021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33AAF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</w:t>
      </w:r>
      <w:r w:rsidRPr="00056636">
        <w:rPr>
          <w:noProof/>
          <w:color w:val="0000FF"/>
          <w:u w:val="single"/>
        </w:rPr>
        <w:t>6c80668</w:t>
      </w:r>
      <w:r>
        <w:rPr>
          <w:noProof/>
        </w:rPr>
        <w:t>) 25/01/2021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32B33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</w:t>
      </w:r>
      <w:r w:rsidRPr="00056636">
        <w:rPr>
          <w:noProof/>
          <w:color w:val="0000FF"/>
          <w:u w:val="single"/>
        </w:rPr>
        <w:t>1406ff0</w:t>
      </w:r>
      <w:r>
        <w:rPr>
          <w:noProof/>
        </w:rPr>
        <w:t>) 20/03/2021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193D3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</w:t>
      </w:r>
      <w:r w:rsidRPr="00056636">
        <w:rPr>
          <w:noProof/>
          <w:color w:val="0000FF"/>
          <w:u w:val="single"/>
        </w:rPr>
        <w:t>4ae97b4</w:t>
      </w:r>
      <w:r>
        <w:rPr>
          <w:noProof/>
        </w:rPr>
        <w:t>) 30/03/2021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60FFDD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</w:t>
      </w:r>
      <w:r w:rsidRPr="00056636">
        <w:rPr>
          <w:noProof/>
          <w:color w:val="0000FF"/>
          <w:u w:val="single"/>
        </w:rPr>
        <w:t>f8c3ea7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447EA7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</w:t>
      </w:r>
      <w:r w:rsidRPr="00056636">
        <w:rPr>
          <w:noProof/>
          <w:color w:val="0000FF"/>
          <w:u w:val="single"/>
        </w:rPr>
        <w:t>e9ce271</w:t>
      </w:r>
      <w:r>
        <w:rPr>
          <w:noProof/>
        </w:rPr>
        <w:t>) 27/05/2021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BB9D71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</w:t>
      </w:r>
      <w:r w:rsidRPr="00056636">
        <w:rPr>
          <w:noProof/>
          <w:color w:val="0000FF"/>
          <w:u w:val="single"/>
        </w:rPr>
        <w:t>4dd0f34</w:t>
      </w:r>
      <w:r>
        <w:rPr>
          <w:noProof/>
        </w:rPr>
        <w:t>) 14/06/2021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93CA8C" w14:textId="77777777" w:rsidR="00681FAB" w:rsidRDefault="00681FAB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</w:t>
      </w:r>
      <w:r w:rsidRPr="00056636">
        <w:rPr>
          <w:noProof/>
          <w:color w:val="0000FF"/>
          <w:u w:val="single"/>
        </w:rPr>
        <w:t>b84bea7</w:t>
      </w:r>
      <w:r>
        <w:rPr>
          <w:noProof/>
        </w:rPr>
        <w:t>) 13/05/2021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_Toc74906001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77777777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74905991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>Este documento describe las release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74905992"/>
      <w:r>
        <w:t>Release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77777777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74905993"/>
      <w:r w:rsidRPr="004D69C6">
        <w:t>Versión 1.1.1 (</w:t>
      </w:r>
      <w:hyperlink r:id="rId12" w:history="1">
        <w:r w:rsidRPr="004D69C6">
          <w:rPr>
            <w:rStyle w:val="Hipervnculo"/>
          </w:rPr>
          <w:t>19828a1</w:t>
        </w:r>
      </w:hyperlink>
      <w:r w:rsidRPr="004D69C6">
        <w:t>)</w:t>
      </w:r>
      <w:bookmarkEnd w:id="2"/>
      <w:r w:rsidR="0079732A">
        <w:t xml:space="preserve"> 16/11/2020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>en la que se incluyen las siguientes funcionalidades e issues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#160 STT: Gestor de formularis externs.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#166/#167 STT: Permetre configurar mètodes autenticació.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'CER;PIN;PER';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comment on column STG_VERTRA.VTR_AUTMET is</w:t>
      </w:r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STT_FORMUL.SFR_ENTIDA is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STT_FORMUL.SFR_TCKGFE is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STT_FORMUL.SFR_IDGFE is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7777777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74905994"/>
      <w:r w:rsidR="00F95837" w:rsidRPr="004D69C6">
        <w:lastRenderedPageBreak/>
        <w:t>Versión 1.1.2 (</w:t>
      </w:r>
      <w:hyperlink r:id="rId13" w:history="1">
        <w:r w:rsidR="00F95837" w:rsidRPr="004D69C6">
          <w:rPr>
            <w:rStyle w:val="Hipervnculo"/>
          </w:rPr>
          <w:t>ed7811e</w:t>
        </w:r>
      </w:hyperlink>
      <w:r w:rsidR="00F95837" w:rsidRPr="004D69C6">
        <w:t>)</w:t>
      </w:r>
      <w:bookmarkEnd w:id="4"/>
      <w:r w:rsidR="0079732A">
        <w:t xml:space="preserve"> 11/01/2021</w:t>
      </w:r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#189 STG: Configura la integració amb ROLSAC (check "Simular accés catàleg de serveis").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77777777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74905995"/>
      <w:r w:rsidRPr="004D69C6">
        <w:lastRenderedPageBreak/>
        <w:t>Versión 1.1.3 (</w:t>
      </w:r>
      <w:hyperlink r:id="rId14" w:history="1">
        <w:r w:rsidRPr="004D69C6">
          <w:rPr>
            <w:rStyle w:val="Hipervnculo"/>
          </w:rPr>
          <w:t>6c80668</w:t>
        </w:r>
      </w:hyperlink>
      <w:r w:rsidRPr="004D69C6">
        <w:t>)</w:t>
      </w:r>
      <w:bookmarkEnd w:id="6"/>
      <w:r w:rsidR="0079732A">
        <w:t xml:space="preserve"> 25/01/2021</w:t>
      </w:r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Para instala esta versión ha de incluirse la siguiente propiedad en el fichero sistramit.properties: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# Script engine: javascript (defecto JDK, para JDK8 nashorn) / rhino</w:t>
      </w:r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scriptEngine=nashorn</w:t>
      </w:r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77777777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74905996"/>
      <w:r>
        <w:lastRenderedPageBreak/>
        <w:t>Versión 1.1.4</w:t>
      </w:r>
      <w:r w:rsidRPr="004D69C6">
        <w:t xml:space="preserve"> (</w:t>
      </w:r>
      <w:hyperlink r:id="rId15" w:history="1">
        <w:r w:rsidRPr="004D69C6">
          <w:rPr>
            <w:rStyle w:val="Hipervnculo"/>
          </w:rPr>
          <w:t>1406ff0</w:t>
        </w:r>
      </w:hyperlink>
      <w:r>
        <w:t>)</w:t>
      </w:r>
      <w:r w:rsidR="0079732A">
        <w:t xml:space="preserve"> 20/03/2021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#171/#172 STG/STT: Finestra de visualització LOPD: afegir abans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#264 STT: Bug amb la funcionalitat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CFG_VALOR = '1.1' where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CFG_NOMOD = '0' where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>ALTER TABLE STG_ENTIDA drop column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“Plugin de catàleg de procediments”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“infoLOPD”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“urlSeucaib” con valor</w:t>
      </w:r>
    </w:p>
    <w:p w14:paraId="0BD32426" w14:textId="77777777" w:rsidR="009C4F27" w:rsidRDefault="00D25F24" w:rsidP="009C4F27">
      <w:pPr>
        <w:numPr>
          <w:ilvl w:val="1"/>
          <w:numId w:val="44"/>
        </w:numPr>
      </w:pPr>
      <w:hyperlink r:id="rId16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D25F24" w:rsidP="009C4F27">
      <w:pPr>
        <w:numPr>
          <w:ilvl w:val="1"/>
          <w:numId w:val="44"/>
        </w:numPr>
      </w:pPr>
      <w:hyperlink r:id="rId17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D25F24" w:rsidP="009C4F27">
      <w:pPr>
        <w:numPr>
          <w:ilvl w:val="1"/>
          <w:numId w:val="44"/>
        </w:numPr>
      </w:pPr>
      <w:hyperlink r:id="rId18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77777777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74905997"/>
      <w:r>
        <w:lastRenderedPageBreak/>
        <w:t>Versión 1.1.5</w:t>
      </w:r>
      <w:r w:rsidRPr="004D69C6">
        <w:t xml:space="preserve"> (</w:t>
      </w:r>
      <w:hyperlink r:id="rId20" w:history="1">
        <w:r>
          <w:rPr>
            <w:rStyle w:val="Hipervnculo"/>
          </w:rPr>
          <w:t>4ae97b4</w:t>
        </w:r>
      </w:hyperlink>
      <w:r>
        <w:t>)</w:t>
      </w:r>
      <w:r w:rsidR="0079732A">
        <w:t xml:space="preserve"> 30/03/2021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7777777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74905998"/>
      <w:r>
        <w:lastRenderedPageBreak/>
        <w:t>Versión 1.1.6</w:t>
      </w:r>
      <w:r w:rsidRPr="004D69C6">
        <w:t xml:space="preserve"> (</w:t>
      </w:r>
      <w:hyperlink r:id="rId21" w:history="1">
        <w:r w:rsidR="00DD5F34">
          <w:rPr>
            <w:rStyle w:val="Hipervnculo"/>
          </w:rPr>
          <w:t>f8c3ea7</w:t>
        </w:r>
      </w:hyperlink>
      <w:r>
        <w:t xml:space="preserve">) </w:t>
      </w:r>
      <w:r w:rsidR="00415629">
        <w:t>13</w:t>
      </w:r>
      <w:r>
        <w:t>/05/2021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 dels documents annexos</w:t>
            </w:r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#319 STT: Gestionar tipus de document a l'autenticació</w:t>
            </w:r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77777777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74905999"/>
      <w:r>
        <w:lastRenderedPageBreak/>
        <w:t>Versión 1.1.7</w:t>
      </w:r>
      <w:r w:rsidRPr="004D69C6">
        <w:t xml:space="preserve"> (</w:t>
      </w:r>
      <w:hyperlink r:id="rId22" w:history="1">
        <w:r w:rsidR="00DD5F34">
          <w:rPr>
            <w:rStyle w:val="Hipervnculo"/>
          </w:rPr>
          <w:t>e9ce271</w:t>
        </w:r>
      </w:hyperlink>
      <w:r>
        <w:t xml:space="preserve">) </w:t>
      </w:r>
      <w:r w:rsidR="000B1184">
        <w:t>27</w:t>
      </w:r>
      <w:r w:rsidR="00E3407E">
        <w:t>/0</w:t>
      </w:r>
      <w:r w:rsidR="000B1184">
        <w:t>5</w:t>
      </w:r>
      <w:r>
        <w:t>/2021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#302 Noms dels documents annexos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77777777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74906000"/>
      <w:r>
        <w:lastRenderedPageBreak/>
        <w:t>Versión 1.1.8</w:t>
      </w:r>
      <w:r w:rsidRPr="004D69C6">
        <w:t xml:space="preserve"> (</w:t>
      </w:r>
      <w:hyperlink r:id="rId23" w:history="1">
        <w:r w:rsidR="00DD5F34">
          <w:rPr>
            <w:rStyle w:val="Hipervnculo"/>
          </w:rPr>
          <w:t>4dd0f34</w:t>
        </w:r>
      </w:hyperlink>
      <w:r>
        <w:t xml:space="preserve">) </w:t>
      </w:r>
      <w:r w:rsidR="000B1184">
        <w:t>14/06</w:t>
      </w:r>
      <w:r>
        <w:t>/2021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Adaptació dominis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#331 Verificar el funcionament de la funció SetDatosContacto a l'enviar país, província o municipis sense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7E88BF99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74906001"/>
      <w:r>
        <w:lastRenderedPageBreak/>
        <w:t>Versión 1.2.0</w:t>
      </w:r>
      <w:r w:rsidRPr="004D69C6">
        <w:t xml:space="preserve"> </w:t>
      </w:r>
      <w:r w:rsidRPr="004D6E3A">
        <w:t>(</w:t>
      </w:r>
      <w:r w:rsidR="003E573D">
        <w:t>bfcc5fd</w:t>
      </w:r>
      <w:r>
        <w:t xml:space="preserve">) </w:t>
      </w:r>
      <w:r w:rsidR="003E573D">
        <w:t>28</w:t>
      </w:r>
      <w:r w:rsidR="00681FAB">
        <w:t>/0</w:t>
      </w:r>
      <w:r w:rsidR="003E573D">
        <w:t>7</w:t>
      </w:r>
      <w:r>
        <w:t>/2021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#161 STT: instruccions de tramitació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#163 STG: Funcions data en els scripts: afegir camp format</w:t>
            </w:r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#164 STT: Funcions data en els scripts: afegir camp format</w:t>
            </w:r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#168 STG: Ajuda Online (propietat camp de formulari): permetre valor buit</w:t>
            </w:r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#169 STG: Plantilla de correus de finalització de tràmit: externalitzar</w:t>
            </w:r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#170 STT: Plantilla de correus de finalització de tràmit: externalitzar</w:t>
            </w:r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#194 STG: Controlar les expressions regulars en camps de text</w:t>
            </w:r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#195 STG: Pantalla d'importació de tràmits: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dimensiona con un scroll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#200 STG: Millorar mida en editor de formularis</w:t>
            </w:r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#206 STG: Plugin de dominis remots</w:t>
            </w:r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pasa el pluguin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#209 STG - copiar al Tiny sempre text pla sense format</w:t>
            </w:r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copia siempre texto llano al Tiny.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Multipàgina - STG - Desenvolupament: Script navegació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#211 Multipàgina - STG - Desenvolupament: Revisió funcionament multipàgina</w:t>
            </w:r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revisar el funcionamiento de la multipágina.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Multipàgina - STG - Desenvolupament: Revisió ajudes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#213 Multipàgina - STG - Desenvolupament: Adaptació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API REST a la multipágina.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#214 Multipàgina - STT - Desenvolupament: Adaptació frontal (html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(html/JS) a la multipágina.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#215 Multipàgina - STT - Desenvolupament: Adaptació frontal (controllers)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(controllers) a la multipágina.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#216 Multipàgina - STT - Desenvolupament: Adaptar consum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consumo de REST a la multipágina.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#217 Multipàgina - STT - Desenvolupament: Adaptar core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core de api a la multipágina.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Multipàgina - STT - Desenvolupament: Adaptació lògica passa emplenar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lógica para rellenar formularios a la multipágina.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#219 Multipàgina - STT - Desenvolupament: Gestor intern: plugin script navegació</w:t>
            </w:r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#220 Multipàgina - STT - Desenvolupament: Gestor intern: flux pàgines</w:t>
            </w:r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#221 Multipàgina - STT - Desenvolupament: Gestor intern: dependències / càlcul camps</w:t>
            </w:r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#222 Multipàgina - STT - Desenvolupament: Gestor intern: reprendre formulari</w:t>
            </w:r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multipágina.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#223 Multipàgina - STT - Desenvolupament: Adaptació generació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generación XML a la multipágina.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#224 Multipàgina - STT - Desenvolupament: Adaptació generació automàtica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adapta la generación automática de PDF a la multipágina.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#225 Multipàgina - STT - Desenvolupament: Proves unitàries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unitárias en Junit para la multipágina.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Multipàgina - Proves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hace referencia a las pruebas de integración de la multipágina.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#227 Multipàgina - Elaboració Quadern de càrrega i suport desplegaments</w:t>
            </w:r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#260 STG - Desar correctament l'estat de check de debug d'una versió a un tràmit</w:t>
            </w:r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check de debug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#263 STG: Millorar el formatador genèric</w:t>
            </w:r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#267 STG: Comprovar a totes les pantalles "pop-up" que es redimendionin els camps interns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#268 STG: Actualitzar el projecte (STG-STT-STH) per a que sigui compatible amb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#273 STG: Control de plantilla PDF per defecte</w:t>
            </w:r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#274 STG: Visualització de totes les àrees i tràmits en mode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#275 STG: Scripts d'Autoemplenament</w:t>
            </w:r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#279 STG: Previsualitzar des del llistat de tràmits / versions</w:t>
            </w:r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indica en la ventana emergente ‘Previsualització’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#285 STT: Paràmetre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en la clase ApiInternaRestController, en el método de invalidación un parámetro de entrada ‘@RequestBody’.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#286 Mostra mètode d'autenticació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"forçar l'editor Tiny que "desformategi" el text provinent d'un copy/paste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fuerza al editor Tiny para desformatear el texto proveniente de un copy/paste.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#291 STG: SECURITZACIÓ DR/GFE - configuració autenticacions</w:t>
            </w:r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#292 STG: SECURITZACIÓ DR/GFE - Adaptació dominis</w:t>
            </w:r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#293 STG: SECURITZACIÓ DR/GFE - Adaptació gestors externs de Formularis</w:t>
            </w:r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#294 STG: SECURITZACIÓ DR/GFE - Adaptació gestió placeholders</w:t>
            </w:r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gestión de placeholders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Adaptació procés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#296 STG: SECURITZACIÓ DR/GFE - Adaptació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#297 STT: SECURITZACIÓ DR/GFE - Adaptació integració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#298 STT: SECURITZACIÓ DR/GFE - Adaptació gestió dominis</w:t>
            </w:r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#299 STT: SECURITZACIÓ DR/GFE - Adaptació gestió gestors externs formularis</w:t>
            </w:r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#300 SECURITZACIÓ DR/GFE - Proves integració generals</w:t>
            </w:r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#301 STT: Visualitzar l'import calculat d'una taxa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permetre simulació a la previsualització en entorns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eshabilitar 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#306 Revisió de la integració amb Carpeta Ciutadana</w:t>
            </w:r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#312 Refrescar canvis formulari ajuda</w:t>
            </w:r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los cambios realizados en la pestaña ayuda de sistrages en sistramit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#313 STT: Dades de tramitació persistent</w:t>
            </w:r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almacenar un conjunto mínimo de información de tramitación de manera persistente y servirla via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#315 STT: Controlar la mida màxima de la descripció dels annexos</w:t>
            </w:r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"Aplicació telemàtica"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campo ‘Aplicació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#322 STT: Canviar el literal "Ajuda</w:t>
            </w:r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literal “Ajuda” por “Ajuda técnica en la tramitació telemàtica”.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#323 STG: Mantenir checks autenticació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mantiene los cambios de autenticación al generar el cuaderno en dev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#325 STG: els camps de text multilínia no pinten a SISTRAMIT les línies establertes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#326 STT: Pendre les dates del tràmit de rolsac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#327 STG: Control número caràcters a l'editor tiny</w:t>
            </w:r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del número de caracteres en el editor Tiny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#328 Crear un mecanisme que ens permeti conèixer la versió dels 3 entorns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#329 Permetre enviar camps tipus "llista d'elements"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#330 millorar el missatge informatiu d'un error d'script</w:t>
            </w:r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funcionament de la funció SetDatosContacto a l’envair país, provincia o municipis sense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verifica el correcto funcionamiento de setDatosContacto.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24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25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 al XML els formularis els camps de data amb el mateix format que al formulari (dd/mm/aaaa).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los XML generados de un formulario, los campos tipo fecha se muestran en este formato (dd/mm/aaaa).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26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Molla de pa normalitzada</w:t>
              </w:r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27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STT: Al checkbox per acceptar la protecció de dades canviar accepte per accepto</w:t>
              </w:r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idioma en un checkbox.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8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Desar </w:t>
              </w:r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fer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guarda de forma correcta cambios en el query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09C469C" w:rsidR="00531F53" w:rsidRP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#340 </w:t>
            </w:r>
            <w:hyperlink r:id="rId2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Exigir l'existència d'almenys un formulari a cada versió de tràmit</w:t>
              </w:r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3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No pendre SIMULAT si el Check està desactivat</w:t>
              </w:r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soluciona un error en la creación de la url. </w:t>
            </w:r>
          </w:p>
          <w:p w14:paraId="6CD3B7A5" w14:textId="77777777" w:rsidR="00876FFC" w:rsidRPr="00876FFC" w:rsidRDefault="00876FFC" w:rsidP="00876FFC">
            <w:pPr>
              <w:contextualSpacing/>
              <w:rPr>
                <w:lang w:val="es-ES_tradnl"/>
              </w:rPr>
            </w:pPr>
          </w:p>
          <w:p w14:paraId="5A817EB8" w14:textId="77777777" w:rsidR="006F00C5" w:rsidRPr="00EA2814" w:rsidRDefault="006F00C5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2522CEA7" w14:textId="77777777" w:rsidR="00DF79CC" w:rsidRDefault="00DF79CC" w:rsidP="00DF79CC">
      <w:pPr>
        <w:rPr>
          <w:lang w:val="es-ES_tradnl"/>
        </w:rPr>
      </w:pPr>
    </w:p>
    <w:p w14:paraId="435EA3B3" w14:textId="77777777" w:rsidR="00DF79CC" w:rsidRDefault="00DF79CC" w:rsidP="00DF79CC"/>
    <w:p w14:paraId="20BAEB5D" w14:textId="2A80F269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E3632" w14:textId="77777777" w:rsidR="00D25F24" w:rsidRDefault="00D25F24">
      <w:pPr>
        <w:spacing w:before="0" w:after="0"/>
      </w:pPr>
      <w:r>
        <w:separator/>
      </w:r>
    </w:p>
  </w:endnote>
  <w:endnote w:type="continuationSeparator" w:id="0">
    <w:p w14:paraId="550BD68D" w14:textId="77777777" w:rsidR="00D25F24" w:rsidRDefault="00D25F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77777777" w:rsidR="00876FFC" w:rsidRDefault="00876FFC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16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876FFC" w:rsidRPr="00DB5D2E" w:rsidRDefault="00876FFC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D2A83" w14:textId="77777777" w:rsidR="00D25F24" w:rsidRDefault="00D25F24">
      <w:pPr>
        <w:spacing w:before="0" w:after="0"/>
      </w:pPr>
      <w:r>
        <w:separator/>
      </w:r>
    </w:p>
  </w:footnote>
  <w:footnote w:type="continuationSeparator" w:id="0">
    <w:p w14:paraId="36F51080" w14:textId="77777777" w:rsidR="00D25F24" w:rsidRDefault="00D25F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876FFC" w:rsidRDefault="00876FFC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876FFC" w:rsidRDefault="00876FFC">
    <w:pPr>
      <w:pStyle w:val="Encabezado"/>
      <w:tabs>
        <w:tab w:val="clear" w:pos="8504"/>
        <w:tab w:val="right" w:pos="9072"/>
      </w:tabs>
    </w:pPr>
  </w:p>
  <w:p w14:paraId="794040F1" w14:textId="77777777" w:rsidR="00876FFC" w:rsidRDefault="00876FFC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876FFC" w:rsidRDefault="00876FFC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7CC40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FCC"/>
    <w:rsid w:val="0015271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906F8"/>
    <w:rsid w:val="0019597B"/>
    <w:rsid w:val="00197E9F"/>
    <w:rsid w:val="001A0D63"/>
    <w:rsid w:val="001A1DC0"/>
    <w:rsid w:val="001A31E3"/>
    <w:rsid w:val="001A6134"/>
    <w:rsid w:val="001B2C0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100A0"/>
    <w:rsid w:val="00513CBC"/>
    <w:rsid w:val="00514AAF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36BB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2910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203F9"/>
    <w:rsid w:val="00E22BF0"/>
    <w:rsid w:val="00E24583"/>
    <w:rsid w:val="00E2500B"/>
    <w:rsid w:val="00E2616E"/>
    <w:rsid w:val="00E3407E"/>
    <w:rsid w:val="00E36055"/>
    <w:rsid w:val="00E40122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overnIB/sistra2/commit/ed7811eec8b901c9fe3ebd224b6833d3560d2ab6" TargetMode="External"/><Relationship Id="rId18" Type="http://schemas.openxmlformats.org/officeDocument/2006/relationships/hyperlink" Target="https://www.caib.es/seucaib" TargetMode="External"/><Relationship Id="rId26" Type="http://schemas.openxmlformats.org/officeDocument/2006/relationships/hyperlink" Target="https://github.com/GovernIB/sistra2/issues/3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commit/f8c3ea782d9adbd6eea9e4b45e2d968a3dcf1fe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overnIB/sistra2/commit/19828a1a364eb0a23922010ccd57b84a12d126fd" TargetMode="External"/><Relationship Id="rId17" Type="http://schemas.openxmlformats.org/officeDocument/2006/relationships/hyperlink" Target="https://proves.caib.es/seucaib" TargetMode="External"/><Relationship Id="rId25" Type="http://schemas.openxmlformats.org/officeDocument/2006/relationships/hyperlink" Target="https://github.com/GovernIB/sistra2/issues/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caib.es/seucaib" TargetMode="External"/><Relationship Id="rId20" Type="http://schemas.openxmlformats.org/officeDocument/2006/relationships/hyperlink" Target="https://github.com/GovernIB/sistra2/commit/4ae97b4186ac86ac212c44443b75e7d9723c302f" TargetMode="External"/><Relationship Id="rId29" Type="http://schemas.openxmlformats.org/officeDocument/2006/relationships/hyperlink" Target="https://github.com/GovernIB/sistra2/issues/3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issues/33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vernIB/sistra2/commit/1406ff0826513a983d3da0dafa864aa338f2f864" TargetMode="External"/><Relationship Id="rId23" Type="http://schemas.openxmlformats.org/officeDocument/2006/relationships/hyperlink" Target="https://github.com/GovernIB/sistra2/commit/4dd0f34f98025bca7a0f233bcb5e09505afbcd7c" TargetMode="External"/><Relationship Id="rId28" Type="http://schemas.openxmlformats.org/officeDocument/2006/relationships/hyperlink" Target="https://github.com/GovernIB/sistra2/issues/338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vernIB/sistra2/commit/6c80668fbb531f0e2f6106108d878db166791daf" TargetMode="External"/><Relationship Id="rId22" Type="http://schemas.openxmlformats.org/officeDocument/2006/relationships/hyperlink" Target="https://github.com/GovernIB/sistra2/commit/e9ce27117e083b9d5365cd43aa7c883bb4da073b" TargetMode="External"/><Relationship Id="rId27" Type="http://schemas.openxmlformats.org/officeDocument/2006/relationships/hyperlink" Target="https://github.com/GovernIB/sistra2/issues/337" TargetMode="External"/><Relationship Id="rId30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0471-991C-4F6A-8F06-FCAC6D9F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6164</TotalTime>
  <Pages>21</Pages>
  <Words>2767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17952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27</cp:revision>
  <cp:lastPrinted>2021-03-30T08:37:00Z</cp:lastPrinted>
  <dcterms:created xsi:type="dcterms:W3CDTF">2021-04-04T17:13:00Z</dcterms:created>
  <dcterms:modified xsi:type="dcterms:W3CDTF">2021-07-28T10:56:00Z</dcterms:modified>
</cp:coreProperties>
</file>