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r w:rsidR="00953A4C" w14:paraId="3F0B7E96" w14:textId="77777777" w:rsidTr="000E027C">
        <w:tblPrEx>
          <w:tblCellMar>
            <w:left w:w="0" w:type="dxa"/>
            <w:right w:w="0" w:type="dxa"/>
          </w:tblCellMar>
        </w:tblPrEx>
        <w:tc>
          <w:tcPr>
            <w:tcW w:w="566" w:type="dxa"/>
            <w:shd w:val="clear" w:color="auto" w:fill="auto"/>
          </w:tcPr>
          <w:p w14:paraId="1D207A4F" w14:textId="77777777" w:rsidR="00953A4C" w:rsidRDefault="00953A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200E445" w14:textId="745B0C4D" w:rsidR="00953A4C" w:rsidRDefault="00953A4C">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7741EE0D" w14:textId="35838193" w:rsidR="00953A4C" w:rsidRDefault="00953A4C">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37565167" w14:textId="73B47E2C" w:rsidR="00953A4C" w:rsidRDefault="00953A4C" w:rsidP="00142FCC">
            <w:pPr>
              <w:snapToGrid w:val="0"/>
              <w:spacing w:before="0" w:after="0"/>
              <w:rPr>
                <w:sz w:val="16"/>
              </w:rPr>
            </w:pPr>
            <w:r>
              <w:rPr>
                <w:sz w:val="16"/>
              </w:rPr>
              <w:t>Adición de la versión 1.3.0.</w:t>
            </w:r>
            <w:bookmarkStart w:id="0" w:name="_GoBack"/>
            <w:bookmarkEnd w:id="0"/>
          </w:p>
        </w:tc>
        <w:tc>
          <w:tcPr>
            <w:tcW w:w="286" w:type="dxa"/>
            <w:gridSpan w:val="2"/>
            <w:tcBorders>
              <w:left w:val="single" w:sz="8" w:space="0" w:color="000000"/>
            </w:tcBorders>
            <w:shd w:val="clear" w:color="auto" w:fill="auto"/>
          </w:tcPr>
          <w:p w14:paraId="057D9D62" w14:textId="77777777" w:rsidR="00953A4C" w:rsidRDefault="00953A4C">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1933FA9" w14:textId="139B0242" w:rsidR="00953A4C"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9487675" w:history="1">
            <w:r w:rsidR="00953A4C" w:rsidRPr="00041898">
              <w:rPr>
                <w:rStyle w:val="Hipervnculo"/>
                <w:noProof/>
              </w:rPr>
              <w:t>1.</w:t>
            </w:r>
            <w:r w:rsidR="00953A4C">
              <w:rPr>
                <w:rFonts w:asciiTheme="minorHAnsi" w:eastAsiaTheme="minorEastAsia" w:hAnsiTheme="minorHAnsi" w:cstheme="minorBidi"/>
                <w:b w:val="0"/>
                <w:caps w:val="0"/>
                <w:noProof/>
                <w:sz w:val="22"/>
                <w:szCs w:val="22"/>
                <w:lang w:eastAsia="es-ES"/>
              </w:rPr>
              <w:tab/>
            </w:r>
            <w:r w:rsidR="00953A4C" w:rsidRPr="00041898">
              <w:rPr>
                <w:rStyle w:val="Hipervnculo"/>
                <w:noProof/>
              </w:rPr>
              <w:t>Introducción</w:t>
            </w:r>
            <w:r w:rsidR="00953A4C">
              <w:rPr>
                <w:noProof/>
                <w:webHidden/>
              </w:rPr>
              <w:tab/>
            </w:r>
            <w:r w:rsidR="00953A4C">
              <w:rPr>
                <w:noProof/>
                <w:webHidden/>
              </w:rPr>
              <w:fldChar w:fldCharType="begin"/>
            </w:r>
            <w:r w:rsidR="00953A4C">
              <w:rPr>
                <w:noProof/>
                <w:webHidden/>
              </w:rPr>
              <w:instrText xml:space="preserve"> PAGEREF _Toc99487675 \h </w:instrText>
            </w:r>
            <w:r w:rsidR="00953A4C">
              <w:rPr>
                <w:noProof/>
                <w:webHidden/>
              </w:rPr>
            </w:r>
            <w:r w:rsidR="00953A4C">
              <w:rPr>
                <w:noProof/>
                <w:webHidden/>
              </w:rPr>
              <w:fldChar w:fldCharType="separate"/>
            </w:r>
            <w:r w:rsidR="00953A4C">
              <w:rPr>
                <w:noProof/>
                <w:webHidden/>
              </w:rPr>
              <w:t>5</w:t>
            </w:r>
            <w:r w:rsidR="00953A4C">
              <w:rPr>
                <w:noProof/>
                <w:webHidden/>
              </w:rPr>
              <w:fldChar w:fldCharType="end"/>
            </w:r>
          </w:hyperlink>
        </w:p>
        <w:p w14:paraId="68FE274F" w14:textId="2E1CD7A2" w:rsidR="00953A4C" w:rsidRDefault="00953A4C">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9487676" w:history="1">
            <w:r w:rsidRPr="00041898">
              <w:rPr>
                <w:rStyle w:val="Hipervnculo"/>
                <w:noProof/>
              </w:rPr>
              <w:t>2.</w:t>
            </w:r>
            <w:r>
              <w:rPr>
                <w:rFonts w:asciiTheme="minorHAnsi" w:eastAsiaTheme="minorEastAsia" w:hAnsiTheme="minorHAnsi" w:cstheme="minorBidi"/>
                <w:b w:val="0"/>
                <w:caps w:val="0"/>
                <w:noProof/>
                <w:sz w:val="22"/>
                <w:szCs w:val="22"/>
                <w:lang w:eastAsia="es-ES"/>
              </w:rPr>
              <w:tab/>
            </w:r>
            <w:r w:rsidRPr="00041898">
              <w:rPr>
                <w:rStyle w:val="Hipervnculo"/>
                <w:noProof/>
              </w:rPr>
              <w:t>Release notes</w:t>
            </w:r>
            <w:r>
              <w:rPr>
                <w:noProof/>
                <w:webHidden/>
              </w:rPr>
              <w:tab/>
            </w:r>
            <w:r>
              <w:rPr>
                <w:noProof/>
                <w:webHidden/>
              </w:rPr>
              <w:fldChar w:fldCharType="begin"/>
            </w:r>
            <w:r>
              <w:rPr>
                <w:noProof/>
                <w:webHidden/>
              </w:rPr>
              <w:instrText xml:space="preserve"> PAGEREF _Toc99487676 \h </w:instrText>
            </w:r>
            <w:r>
              <w:rPr>
                <w:noProof/>
                <w:webHidden/>
              </w:rPr>
            </w:r>
            <w:r>
              <w:rPr>
                <w:noProof/>
                <w:webHidden/>
              </w:rPr>
              <w:fldChar w:fldCharType="separate"/>
            </w:r>
            <w:r>
              <w:rPr>
                <w:noProof/>
                <w:webHidden/>
              </w:rPr>
              <w:t>6</w:t>
            </w:r>
            <w:r>
              <w:rPr>
                <w:noProof/>
                <w:webHidden/>
              </w:rPr>
              <w:fldChar w:fldCharType="end"/>
            </w:r>
          </w:hyperlink>
        </w:p>
        <w:p w14:paraId="7936F7A2" w14:textId="58E0DA44"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7" w:history="1">
            <w:r w:rsidRPr="00041898">
              <w:rPr>
                <w:rStyle w:val="Hipervnculo"/>
                <w:noProof/>
              </w:rPr>
              <w:t>2.1. Versión 1.1.1 (16/11/2020)</w:t>
            </w:r>
            <w:r>
              <w:rPr>
                <w:noProof/>
                <w:webHidden/>
              </w:rPr>
              <w:tab/>
            </w:r>
            <w:r>
              <w:rPr>
                <w:noProof/>
                <w:webHidden/>
              </w:rPr>
              <w:fldChar w:fldCharType="begin"/>
            </w:r>
            <w:r>
              <w:rPr>
                <w:noProof/>
                <w:webHidden/>
              </w:rPr>
              <w:instrText xml:space="preserve"> PAGEREF _Toc99487677 \h </w:instrText>
            </w:r>
            <w:r>
              <w:rPr>
                <w:noProof/>
                <w:webHidden/>
              </w:rPr>
            </w:r>
            <w:r>
              <w:rPr>
                <w:noProof/>
                <w:webHidden/>
              </w:rPr>
              <w:fldChar w:fldCharType="separate"/>
            </w:r>
            <w:r>
              <w:rPr>
                <w:noProof/>
                <w:webHidden/>
              </w:rPr>
              <w:t>6</w:t>
            </w:r>
            <w:r>
              <w:rPr>
                <w:noProof/>
                <w:webHidden/>
              </w:rPr>
              <w:fldChar w:fldCharType="end"/>
            </w:r>
          </w:hyperlink>
        </w:p>
        <w:p w14:paraId="4CC6FE4F" w14:textId="1291CEA3"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8" w:history="1">
            <w:r w:rsidRPr="00041898">
              <w:rPr>
                <w:rStyle w:val="Hipervnculo"/>
                <w:noProof/>
              </w:rPr>
              <w:t>2.2. Versión 1.1.2 (11/01/2021)</w:t>
            </w:r>
            <w:r>
              <w:rPr>
                <w:noProof/>
                <w:webHidden/>
              </w:rPr>
              <w:tab/>
            </w:r>
            <w:r>
              <w:rPr>
                <w:noProof/>
                <w:webHidden/>
              </w:rPr>
              <w:fldChar w:fldCharType="begin"/>
            </w:r>
            <w:r>
              <w:rPr>
                <w:noProof/>
                <w:webHidden/>
              </w:rPr>
              <w:instrText xml:space="preserve"> PAGEREF _Toc99487678 \h </w:instrText>
            </w:r>
            <w:r>
              <w:rPr>
                <w:noProof/>
                <w:webHidden/>
              </w:rPr>
            </w:r>
            <w:r>
              <w:rPr>
                <w:noProof/>
                <w:webHidden/>
              </w:rPr>
              <w:fldChar w:fldCharType="separate"/>
            </w:r>
            <w:r>
              <w:rPr>
                <w:noProof/>
                <w:webHidden/>
              </w:rPr>
              <w:t>7</w:t>
            </w:r>
            <w:r>
              <w:rPr>
                <w:noProof/>
                <w:webHidden/>
              </w:rPr>
              <w:fldChar w:fldCharType="end"/>
            </w:r>
          </w:hyperlink>
        </w:p>
        <w:p w14:paraId="0916EB4D" w14:textId="6E686FC0"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9" w:history="1">
            <w:r w:rsidRPr="00041898">
              <w:rPr>
                <w:rStyle w:val="Hipervnculo"/>
                <w:noProof/>
              </w:rPr>
              <w:t>2.3. Versión 1.1.3 (25/01/2021)</w:t>
            </w:r>
            <w:r>
              <w:rPr>
                <w:noProof/>
                <w:webHidden/>
              </w:rPr>
              <w:tab/>
            </w:r>
            <w:r>
              <w:rPr>
                <w:noProof/>
                <w:webHidden/>
              </w:rPr>
              <w:fldChar w:fldCharType="begin"/>
            </w:r>
            <w:r>
              <w:rPr>
                <w:noProof/>
                <w:webHidden/>
              </w:rPr>
              <w:instrText xml:space="preserve"> PAGEREF _Toc99487679 \h </w:instrText>
            </w:r>
            <w:r>
              <w:rPr>
                <w:noProof/>
                <w:webHidden/>
              </w:rPr>
            </w:r>
            <w:r>
              <w:rPr>
                <w:noProof/>
                <w:webHidden/>
              </w:rPr>
              <w:fldChar w:fldCharType="separate"/>
            </w:r>
            <w:r>
              <w:rPr>
                <w:noProof/>
                <w:webHidden/>
              </w:rPr>
              <w:t>8</w:t>
            </w:r>
            <w:r>
              <w:rPr>
                <w:noProof/>
                <w:webHidden/>
              </w:rPr>
              <w:fldChar w:fldCharType="end"/>
            </w:r>
          </w:hyperlink>
        </w:p>
        <w:p w14:paraId="4F4DB134" w14:textId="43C55DE4"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0" w:history="1">
            <w:r w:rsidRPr="00041898">
              <w:rPr>
                <w:rStyle w:val="Hipervnculo"/>
                <w:noProof/>
              </w:rPr>
              <w:t>2.4. Versión 1.1.4 (20/03/2021)</w:t>
            </w:r>
            <w:r>
              <w:rPr>
                <w:noProof/>
                <w:webHidden/>
              </w:rPr>
              <w:tab/>
            </w:r>
            <w:r>
              <w:rPr>
                <w:noProof/>
                <w:webHidden/>
              </w:rPr>
              <w:fldChar w:fldCharType="begin"/>
            </w:r>
            <w:r>
              <w:rPr>
                <w:noProof/>
                <w:webHidden/>
              </w:rPr>
              <w:instrText xml:space="preserve"> PAGEREF _Toc99487680 \h </w:instrText>
            </w:r>
            <w:r>
              <w:rPr>
                <w:noProof/>
                <w:webHidden/>
              </w:rPr>
            </w:r>
            <w:r>
              <w:rPr>
                <w:noProof/>
                <w:webHidden/>
              </w:rPr>
              <w:fldChar w:fldCharType="separate"/>
            </w:r>
            <w:r>
              <w:rPr>
                <w:noProof/>
                <w:webHidden/>
              </w:rPr>
              <w:t>9</w:t>
            </w:r>
            <w:r>
              <w:rPr>
                <w:noProof/>
                <w:webHidden/>
              </w:rPr>
              <w:fldChar w:fldCharType="end"/>
            </w:r>
          </w:hyperlink>
        </w:p>
        <w:p w14:paraId="7293F5A0" w14:textId="0977C6BE"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1" w:history="1">
            <w:r w:rsidRPr="00041898">
              <w:rPr>
                <w:rStyle w:val="Hipervnculo"/>
                <w:noProof/>
              </w:rPr>
              <w:t>2.5. Versión 1.1.5 (30/03/2021)</w:t>
            </w:r>
            <w:r>
              <w:rPr>
                <w:noProof/>
                <w:webHidden/>
              </w:rPr>
              <w:tab/>
            </w:r>
            <w:r>
              <w:rPr>
                <w:noProof/>
                <w:webHidden/>
              </w:rPr>
              <w:fldChar w:fldCharType="begin"/>
            </w:r>
            <w:r>
              <w:rPr>
                <w:noProof/>
                <w:webHidden/>
              </w:rPr>
              <w:instrText xml:space="preserve"> PAGEREF _Toc99487681 \h </w:instrText>
            </w:r>
            <w:r>
              <w:rPr>
                <w:noProof/>
                <w:webHidden/>
              </w:rPr>
            </w:r>
            <w:r>
              <w:rPr>
                <w:noProof/>
                <w:webHidden/>
              </w:rPr>
              <w:fldChar w:fldCharType="separate"/>
            </w:r>
            <w:r>
              <w:rPr>
                <w:noProof/>
                <w:webHidden/>
              </w:rPr>
              <w:t>11</w:t>
            </w:r>
            <w:r>
              <w:rPr>
                <w:noProof/>
                <w:webHidden/>
              </w:rPr>
              <w:fldChar w:fldCharType="end"/>
            </w:r>
          </w:hyperlink>
        </w:p>
        <w:p w14:paraId="3142DDE2" w14:textId="26BBAF02"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2" w:history="1">
            <w:r w:rsidRPr="00041898">
              <w:rPr>
                <w:rStyle w:val="Hipervnculo"/>
                <w:noProof/>
              </w:rPr>
              <w:t>2.6. Versión 1.1.6 (13/05/2021)</w:t>
            </w:r>
            <w:r>
              <w:rPr>
                <w:noProof/>
                <w:webHidden/>
              </w:rPr>
              <w:tab/>
            </w:r>
            <w:r>
              <w:rPr>
                <w:noProof/>
                <w:webHidden/>
              </w:rPr>
              <w:fldChar w:fldCharType="begin"/>
            </w:r>
            <w:r>
              <w:rPr>
                <w:noProof/>
                <w:webHidden/>
              </w:rPr>
              <w:instrText xml:space="preserve"> PAGEREF _Toc99487682 \h </w:instrText>
            </w:r>
            <w:r>
              <w:rPr>
                <w:noProof/>
                <w:webHidden/>
              </w:rPr>
            </w:r>
            <w:r>
              <w:rPr>
                <w:noProof/>
                <w:webHidden/>
              </w:rPr>
              <w:fldChar w:fldCharType="separate"/>
            </w:r>
            <w:r>
              <w:rPr>
                <w:noProof/>
                <w:webHidden/>
              </w:rPr>
              <w:t>12</w:t>
            </w:r>
            <w:r>
              <w:rPr>
                <w:noProof/>
                <w:webHidden/>
              </w:rPr>
              <w:fldChar w:fldCharType="end"/>
            </w:r>
          </w:hyperlink>
        </w:p>
        <w:p w14:paraId="6D46EA29" w14:textId="7D421128"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3" w:history="1">
            <w:r w:rsidRPr="00041898">
              <w:rPr>
                <w:rStyle w:val="Hipervnculo"/>
                <w:noProof/>
              </w:rPr>
              <w:t>2.7. Versión 1.1.7 (27/05/2021)</w:t>
            </w:r>
            <w:r>
              <w:rPr>
                <w:noProof/>
                <w:webHidden/>
              </w:rPr>
              <w:tab/>
            </w:r>
            <w:r>
              <w:rPr>
                <w:noProof/>
                <w:webHidden/>
              </w:rPr>
              <w:fldChar w:fldCharType="begin"/>
            </w:r>
            <w:r>
              <w:rPr>
                <w:noProof/>
                <w:webHidden/>
              </w:rPr>
              <w:instrText xml:space="preserve"> PAGEREF _Toc99487683 \h </w:instrText>
            </w:r>
            <w:r>
              <w:rPr>
                <w:noProof/>
                <w:webHidden/>
              </w:rPr>
            </w:r>
            <w:r>
              <w:rPr>
                <w:noProof/>
                <w:webHidden/>
              </w:rPr>
              <w:fldChar w:fldCharType="separate"/>
            </w:r>
            <w:r>
              <w:rPr>
                <w:noProof/>
                <w:webHidden/>
              </w:rPr>
              <w:t>13</w:t>
            </w:r>
            <w:r>
              <w:rPr>
                <w:noProof/>
                <w:webHidden/>
              </w:rPr>
              <w:fldChar w:fldCharType="end"/>
            </w:r>
          </w:hyperlink>
        </w:p>
        <w:p w14:paraId="54921689" w14:textId="580AE3C3"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4" w:history="1">
            <w:r w:rsidRPr="00041898">
              <w:rPr>
                <w:rStyle w:val="Hipervnculo"/>
                <w:noProof/>
              </w:rPr>
              <w:t>2.8. Versión 1.1.8 (14/06/2021)</w:t>
            </w:r>
            <w:r>
              <w:rPr>
                <w:noProof/>
                <w:webHidden/>
              </w:rPr>
              <w:tab/>
            </w:r>
            <w:r>
              <w:rPr>
                <w:noProof/>
                <w:webHidden/>
              </w:rPr>
              <w:fldChar w:fldCharType="begin"/>
            </w:r>
            <w:r>
              <w:rPr>
                <w:noProof/>
                <w:webHidden/>
              </w:rPr>
              <w:instrText xml:space="preserve"> PAGEREF _Toc99487684 \h </w:instrText>
            </w:r>
            <w:r>
              <w:rPr>
                <w:noProof/>
                <w:webHidden/>
              </w:rPr>
            </w:r>
            <w:r>
              <w:rPr>
                <w:noProof/>
                <w:webHidden/>
              </w:rPr>
              <w:fldChar w:fldCharType="separate"/>
            </w:r>
            <w:r>
              <w:rPr>
                <w:noProof/>
                <w:webHidden/>
              </w:rPr>
              <w:t>14</w:t>
            </w:r>
            <w:r>
              <w:rPr>
                <w:noProof/>
                <w:webHidden/>
              </w:rPr>
              <w:fldChar w:fldCharType="end"/>
            </w:r>
          </w:hyperlink>
        </w:p>
        <w:p w14:paraId="0377787D" w14:textId="395FAB4B"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5" w:history="1">
            <w:r w:rsidRPr="00041898">
              <w:rPr>
                <w:rStyle w:val="Hipervnculo"/>
                <w:noProof/>
              </w:rPr>
              <w:t>2.9. Versión 1.2.0 (28/09/2021)</w:t>
            </w:r>
            <w:r>
              <w:rPr>
                <w:noProof/>
                <w:webHidden/>
              </w:rPr>
              <w:tab/>
            </w:r>
            <w:r>
              <w:rPr>
                <w:noProof/>
                <w:webHidden/>
              </w:rPr>
              <w:fldChar w:fldCharType="begin"/>
            </w:r>
            <w:r>
              <w:rPr>
                <w:noProof/>
                <w:webHidden/>
              </w:rPr>
              <w:instrText xml:space="preserve"> PAGEREF _Toc99487685 \h </w:instrText>
            </w:r>
            <w:r>
              <w:rPr>
                <w:noProof/>
                <w:webHidden/>
              </w:rPr>
            </w:r>
            <w:r>
              <w:rPr>
                <w:noProof/>
                <w:webHidden/>
              </w:rPr>
              <w:fldChar w:fldCharType="separate"/>
            </w:r>
            <w:r>
              <w:rPr>
                <w:noProof/>
                <w:webHidden/>
              </w:rPr>
              <w:t>15</w:t>
            </w:r>
            <w:r>
              <w:rPr>
                <w:noProof/>
                <w:webHidden/>
              </w:rPr>
              <w:fldChar w:fldCharType="end"/>
            </w:r>
          </w:hyperlink>
        </w:p>
        <w:p w14:paraId="19560A69" w14:textId="0A6CC1D7"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6" w:history="1">
            <w:r w:rsidRPr="00041898">
              <w:rPr>
                <w:rStyle w:val="Hipervnculo"/>
                <w:noProof/>
              </w:rPr>
              <w:t>2.10. Versión 1.2.1 (09/12/2021)</w:t>
            </w:r>
            <w:r>
              <w:rPr>
                <w:noProof/>
                <w:webHidden/>
              </w:rPr>
              <w:tab/>
            </w:r>
            <w:r>
              <w:rPr>
                <w:noProof/>
                <w:webHidden/>
              </w:rPr>
              <w:fldChar w:fldCharType="begin"/>
            </w:r>
            <w:r>
              <w:rPr>
                <w:noProof/>
                <w:webHidden/>
              </w:rPr>
              <w:instrText xml:space="preserve"> PAGEREF _Toc99487686 \h </w:instrText>
            </w:r>
            <w:r>
              <w:rPr>
                <w:noProof/>
                <w:webHidden/>
              </w:rPr>
            </w:r>
            <w:r>
              <w:rPr>
                <w:noProof/>
                <w:webHidden/>
              </w:rPr>
              <w:fldChar w:fldCharType="separate"/>
            </w:r>
            <w:r>
              <w:rPr>
                <w:noProof/>
                <w:webHidden/>
              </w:rPr>
              <w:t>25</w:t>
            </w:r>
            <w:r>
              <w:rPr>
                <w:noProof/>
                <w:webHidden/>
              </w:rPr>
              <w:fldChar w:fldCharType="end"/>
            </w:r>
          </w:hyperlink>
        </w:p>
        <w:p w14:paraId="14DA1E10" w14:textId="2B40127D"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7" w:history="1">
            <w:r w:rsidRPr="00041898">
              <w:rPr>
                <w:rStyle w:val="Hipervnculo"/>
                <w:noProof/>
              </w:rPr>
              <w:t>2.11. Versión 1.2.2 (12/12/2022)</w:t>
            </w:r>
            <w:r>
              <w:rPr>
                <w:noProof/>
                <w:webHidden/>
              </w:rPr>
              <w:tab/>
            </w:r>
            <w:r>
              <w:rPr>
                <w:noProof/>
                <w:webHidden/>
              </w:rPr>
              <w:fldChar w:fldCharType="begin"/>
            </w:r>
            <w:r>
              <w:rPr>
                <w:noProof/>
                <w:webHidden/>
              </w:rPr>
              <w:instrText xml:space="preserve"> PAGEREF _Toc99487687 \h </w:instrText>
            </w:r>
            <w:r>
              <w:rPr>
                <w:noProof/>
                <w:webHidden/>
              </w:rPr>
            </w:r>
            <w:r>
              <w:rPr>
                <w:noProof/>
                <w:webHidden/>
              </w:rPr>
              <w:fldChar w:fldCharType="separate"/>
            </w:r>
            <w:r>
              <w:rPr>
                <w:noProof/>
                <w:webHidden/>
              </w:rPr>
              <w:t>29</w:t>
            </w:r>
            <w:r>
              <w:rPr>
                <w:noProof/>
                <w:webHidden/>
              </w:rPr>
              <w:fldChar w:fldCharType="end"/>
            </w:r>
          </w:hyperlink>
        </w:p>
        <w:p w14:paraId="0EBFFCF8" w14:textId="5847D218" w:rsidR="00953A4C" w:rsidRDefault="00953A4C">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8" w:history="1">
            <w:r w:rsidRPr="00041898">
              <w:rPr>
                <w:rStyle w:val="Hipervnculo"/>
                <w:noProof/>
              </w:rPr>
              <w:t>2.12. Versión 1.3.0 (30/03/2022)</w:t>
            </w:r>
            <w:r>
              <w:rPr>
                <w:noProof/>
                <w:webHidden/>
              </w:rPr>
              <w:tab/>
            </w:r>
            <w:r>
              <w:rPr>
                <w:noProof/>
                <w:webHidden/>
              </w:rPr>
              <w:fldChar w:fldCharType="begin"/>
            </w:r>
            <w:r>
              <w:rPr>
                <w:noProof/>
                <w:webHidden/>
              </w:rPr>
              <w:instrText xml:space="preserve"> PAGEREF _Toc99487688 \h </w:instrText>
            </w:r>
            <w:r>
              <w:rPr>
                <w:noProof/>
                <w:webHidden/>
              </w:rPr>
            </w:r>
            <w:r>
              <w:rPr>
                <w:noProof/>
                <w:webHidden/>
              </w:rPr>
              <w:fldChar w:fldCharType="separate"/>
            </w:r>
            <w:r>
              <w:rPr>
                <w:noProof/>
                <w:webHidden/>
              </w:rPr>
              <w:t>31</w:t>
            </w:r>
            <w:r>
              <w:rPr>
                <w:noProof/>
                <w:webHidden/>
              </w:rPr>
              <w:fldChar w:fldCharType="end"/>
            </w:r>
          </w:hyperlink>
        </w:p>
        <w:p w14:paraId="605CFD77" w14:textId="5F693140"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1" w:name="_Toc92794995"/>
      <w:bookmarkStart w:id="2" w:name="_Toc92795107"/>
      <w:bookmarkStart w:id="3" w:name="_Toc99487675"/>
      <w:r>
        <w:lastRenderedPageBreak/>
        <w:t>Introducción</w:t>
      </w:r>
      <w:bookmarkEnd w:id="1"/>
      <w:bookmarkEnd w:id="2"/>
      <w:bookmarkEnd w:id="3"/>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4" w:name="_Toc92794996"/>
      <w:bookmarkStart w:id="5" w:name="_Toc92795108"/>
      <w:bookmarkStart w:id="6" w:name="_Toc99487676"/>
      <w:r>
        <w:t>Release notes</w:t>
      </w:r>
      <w:bookmarkEnd w:id="4"/>
      <w:bookmarkEnd w:id="5"/>
      <w:bookmarkEnd w:id="6"/>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7" w:name="_Toc67914566"/>
      <w:bookmarkStart w:id="8" w:name="_Toc92794997"/>
      <w:bookmarkStart w:id="9" w:name="_Toc92795109"/>
      <w:bookmarkStart w:id="10" w:name="_Toc99487677"/>
      <w:r w:rsidRPr="004D69C6">
        <w:t>Versión 1.1.1</w:t>
      </w:r>
      <w:bookmarkEnd w:id="7"/>
      <w:r w:rsidR="00D366BB">
        <w:t xml:space="preserve"> (1</w:t>
      </w:r>
      <w:r w:rsidR="0079732A">
        <w:t>6/11/2020</w:t>
      </w:r>
      <w:r w:rsidR="00D366BB">
        <w:t>)</w:t>
      </w:r>
      <w:bookmarkEnd w:id="8"/>
      <w:bookmarkEnd w:id="9"/>
      <w:bookmarkEnd w:id="10"/>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1" w:name="_Toc67914567"/>
      <w:r>
        <w:rPr>
          <w:highlight w:val="lightGray"/>
        </w:rPr>
        <w:br w:type="page"/>
      </w:r>
      <w:bookmarkStart w:id="12" w:name="_Toc92794998"/>
      <w:bookmarkStart w:id="13" w:name="_Toc92795110"/>
      <w:bookmarkStart w:id="14" w:name="_Toc99487678"/>
      <w:r w:rsidR="00F95837" w:rsidRPr="004D69C6">
        <w:lastRenderedPageBreak/>
        <w:t>Versión 1.1.2 (</w:t>
      </w:r>
      <w:r w:rsidR="00D366BB">
        <w:t>11/01/2021</w:t>
      </w:r>
      <w:r w:rsidR="00F95837" w:rsidRPr="004D69C6">
        <w:t>)</w:t>
      </w:r>
      <w:bookmarkEnd w:id="11"/>
      <w:bookmarkEnd w:id="12"/>
      <w:bookmarkEnd w:id="13"/>
      <w:bookmarkEnd w:id="14"/>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5" w:name="_Toc67914568"/>
      <w:bookmarkStart w:id="16" w:name="_Toc92794999"/>
      <w:bookmarkStart w:id="17" w:name="_Toc92795111"/>
      <w:bookmarkStart w:id="18" w:name="_Toc99487679"/>
      <w:r w:rsidRPr="004D69C6">
        <w:lastRenderedPageBreak/>
        <w:t>Versión 1.1.3 (</w:t>
      </w:r>
      <w:r w:rsidR="00D366BB">
        <w:t>25/01/2021</w:t>
      </w:r>
      <w:r w:rsidRPr="004D69C6">
        <w:t>)</w:t>
      </w:r>
      <w:bookmarkEnd w:id="15"/>
      <w:bookmarkEnd w:id="16"/>
      <w:bookmarkEnd w:id="17"/>
      <w:bookmarkEnd w:id="18"/>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gramStart"/>
      <w:r>
        <w:rPr>
          <w:lang w:val="es-ES_tradnl"/>
        </w:rPr>
        <w:t>sistramit.properties</w:t>
      </w:r>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19"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20" w:name="_Toc92795000"/>
      <w:bookmarkStart w:id="21" w:name="_Toc92795112"/>
      <w:bookmarkStart w:id="22" w:name="_Toc99487680"/>
      <w:r>
        <w:lastRenderedPageBreak/>
        <w:t>Versión 1.1.4</w:t>
      </w:r>
      <w:r w:rsidRPr="004D69C6">
        <w:t xml:space="preserve"> (</w:t>
      </w:r>
      <w:r w:rsidR="00D366BB">
        <w:t>20/03/2021</w:t>
      </w:r>
      <w:r>
        <w:t>)</w:t>
      </w:r>
      <w:bookmarkEnd w:id="20"/>
      <w:bookmarkEnd w:id="21"/>
      <w:bookmarkEnd w:id="22"/>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A23BDA"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A23BDA"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A23BDA"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3" w:name="_Toc92795001"/>
      <w:bookmarkStart w:id="24" w:name="_Toc92795113"/>
      <w:bookmarkStart w:id="25" w:name="_Toc99487681"/>
      <w:r>
        <w:lastRenderedPageBreak/>
        <w:t>Versión 1.1.5</w:t>
      </w:r>
      <w:r w:rsidRPr="004D69C6">
        <w:t xml:space="preserve"> (</w:t>
      </w:r>
      <w:r w:rsidR="00D366BB">
        <w:t>30/03/2021</w:t>
      </w:r>
      <w:r>
        <w:t>)</w:t>
      </w:r>
      <w:bookmarkEnd w:id="23"/>
      <w:bookmarkEnd w:id="24"/>
      <w:bookmarkEnd w:id="25"/>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9"/>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6" w:name="_Toc92795002"/>
      <w:bookmarkStart w:id="27" w:name="_Toc92795114"/>
      <w:bookmarkStart w:id="28" w:name="_Toc99487682"/>
      <w:r>
        <w:lastRenderedPageBreak/>
        <w:t>Versión 1.1.6</w:t>
      </w:r>
      <w:r w:rsidRPr="004D69C6">
        <w:t xml:space="preserve"> (</w:t>
      </w:r>
      <w:r w:rsidR="00D366BB">
        <w:t>13/05/2021</w:t>
      </w:r>
      <w:r>
        <w:t>)</w:t>
      </w:r>
      <w:bookmarkEnd w:id="26"/>
      <w:bookmarkEnd w:id="27"/>
      <w:bookmarkEnd w:id="28"/>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9" w:name="_Toc92795003"/>
      <w:bookmarkStart w:id="30" w:name="_Toc92795115"/>
      <w:bookmarkStart w:id="31" w:name="_Toc99487683"/>
      <w:r>
        <w:lastRenderedPageBreak/>
        <w:t>Versión 1.1.7</w:t>
      </w:r>
      <w:r w:rsidRPr="004D69C6">
        <w:t xml:space="preserve"> (</w:t>
      </w:r>
      <w:r w:rsidR="00D366BB">
        <w:t>27/05/2021</w:t>
      </w:r>
      <w:r>
        <w:t>)</w:t>
      </w:r>
      <w:bookmarkEnd w:id="29"/>
      <w:bookmarkEnd w:id="30"/>
      <w:bookmarkEnd w:id="31"/>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2" w:name="_Toc92795004"/>
      <w:bookmarkStart w:id="33" w:name="_Toc92795116"/>
      <w:bookmarkStart w:id="34" w:name="_Toc99487684"/>
      <w:r>
        <w:lastRenderedPageBreak/>
        <w:t>Versión 1.1.8</w:t>
      </w:r>
      <w:r w:rsidRPr="004D69C6">
        <w:t xml:space="preserve"> (</w:t>
      </w:r>
      <w:r w:rsidR="00D366BB">
        <w:t>14/06/2021</w:t>
      </w:r>
      <w:r>
        <w:t>)</w:t>
      </w:r>
      <w:bookmarkEnd w:id="32"/>
      <w:bookmarkEnd w:id="33"/>
      <w:bookmarkEnd w:id="34"/>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5" w:name="_Toc92795005"/>
      <w:bookmarkStart w:id="36" w:name="_Toc92795117"/>
      <w:bookmarkStart w:id="37" w:name="_Toc99487685"/>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5"/>
      <w:bookmarkEnd w:id="36"/>
      <w:bookmarkEnd w:id="37"/>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lastRenderedPageBreak/>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8" w:name="_Toc92795006"/>
      <w:bookmarkStart w:id="39" w:name="_Toc92795118"/>
      <w:bookmarkStart w:id="40" w:name="_Toc99487686"/>
      <w:r>
        <w:lastRenderedPageBreak/>
        <w:t>Versión 1.2.1</w:t>
      </w:r>
      <w:r w:rsidRPr="004D69C6">
        <w:t xml:space="preserve"> </w:t>
      </w:r>
      <w:r w:rsidRPr="004D6E3A">
        <w:t>(</w:t>
      </w:r>
      <w:r w:rsidR="006206D4">
        <w:t>09/12</w:t>
      </w:r>
      <w:r>
        <w:t>/2021)</w:t>
      </w:r>
      <w:bookmarkEnd w:id="38"/>
      <w:bookmarkEnd w:id="39"/>
      <w:bookmarkEnd w:id="40"/>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Autoemplenat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r w:rsidRPr="00624A5E">
              <w:rPr>
                <w:rFonts w:ascii="Arial" w:eastAsia="Times New Roman" w:hAnsi="Arial" w:cs="Times New Roman"/>
                <w:sz w:val="20"/>
                <w:szCs w:val="20"/>
                <w:lang w:val="es-ES_tradnl" w:eastAsia="ar-SA"/>
              </w:rPr>
              <w:t xml:space="preserve">Mantenir preferències a la sessió dels resultats per </w:t>
            </w:r>
            <w:r>
              <w:rPr>
                <w:rFonts w:ascii="Arial" w:eastAsia="Times New Roman" w:hAnsi="Arial" w:cs="Times New Roman"/>
                <w:sz w:val="20"/>
                <w:szCs w:val="20"/>
                <w:lang w:val="es-ES_tradnl" w:eastAsia="ar-SA"/>
              </w:rPr>
              <w:t>pàgina</w:t>
            </w:r>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#402 Error duplicant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r w:rsidRPr="00851710">
              <w:rPr>
                <w:rFonts w:ascii="Arial" w:eastAsia="Times New Roman" w:hAnsi="Arial" w:cs="Times New Roman"/>
                <w:sz w:val="20"/>
                <w:szCs w:val="20"/>
                <w:lang w:val="es-ES_tradnl" w:eastAsia="ar-SA"/>
              </w:rPr>
              <w:t>Afegir camp 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 a una versió</w:t>
            </w:r>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Error quan s'edita un script d'un formulari</w:t>
            </w:r>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botons Dominis/GFE a la creació d'un domini durant la </w:t>
            </w:r>
            <w:r>
              <w:rPr>
                <w:rFonts w:ascii="Arial" w:eastAsia="Times New Roman" w:hAnsi="Arial" w:cs="Times New Roman"/>
                <w:sz w:val="20"/>
                <w:szCs w:val="20"/>
                <w:lang w:val="es-ES_tradnl" w:eastAsia="ar-SA"/>
              </w:rPr>
              <w:t>importació</w:t>
            </w:r>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r w:rsidRPr="00851710">
              <w:rPr>
                <w:rFonts w:ascii="Arial" w:eastAsia="Times New Roman" w:hAnsi="Arial" w:cs="Times New Roman"/>
                <w:sz w:val="20"/>
                <w:szCs w:val="20"/>
                <w:lang w:val="es-ES_tradnl" w:eastAsia="ar-SA"/>
              </w:rPr>
              <w:t>Canviar "Codi Catàleg Procediment:" per "Codi Tràmit Catàleg" (text)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finestra del plugin de registre no presenta l'scroll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el scroll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Desactivar botó Exportar una vegada feta l'exportació</w:t>
            </w:r>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antalla generar scripts no és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r w:rsidRPr="000B039B">
              <w:rPr>
                <w:rFonts w:ascii="Arial" w:eastAsia="Times New Roman" w:hAnsi="Arial" w:cs="Times New Roman"/>
                <w:sz w:val="20"/>
                <w:szCs w:val="20"/>
                <w:lang w:val="es-ES_tradnl" w:eastAsia="ar-SA"/>
              </w:rPr>
              <w:t>Millores en el procés de validació de dominis utilitzats en un tràmit</w:t>
            </w:r>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"Aplicació telemàtica"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Creació d'una nova propietat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Bug a STT amb llista dinàmica d'annexos</w:t>
            </w:r>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Nou mètode per establir el nombre d'instàncies</w:t>
            </w:r>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r w:rsidRPr="0003700A">
              <w:rPr>
                <w:rFonts w:ascii="Arial" w:eastAsia="Times New Roman" w:hAnsi="Arial" w:cs="Times New Roman"/>
                <w:sz w:val="20"/>
                <w:szCs w:val="20"/>
                <w:lang w:val="es-ES_tradnl" w:eastAsia="ar-SA"/>
              </w:rPr>
              <w:t>Afegir una propietat "precedència_annexosFixos"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Error quan es crea o s'edita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r w:rsidRPr="006206D4">
              <w:rPr>
                <w:rFonts w:ascii="Arial" w:eastAsia="Times New Roman" w:hAnsi="Arial" w:cs="Times New Roman"/>
                <w:sz w:val="20"/>
                <w:szCs w:val="20"/>
                <w:lang w:val="es-ES_tradnl" w:eastAsia="ar-SA"/>
              </w:rPr>
              <w:t>Creació de tràmits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Error no controlat quan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r w:rsidRPr="006D2B3D">
              <w:rPr>
                <w:rFonts w:ascii="Arial" w:eastAsia="Times New Roman" w:hAnsi="Arial" w:cs="Times New Roman"/>
                <w:sz w:val="20"/>
                <w:szCs w:val="20"/>
                <w:lang w:val="es-ES_tradnl" w:eastAsia="ar-SA"/>
              </w:rPr>
              <w:t>Detectat un bug en fer recerca de tràmits a STG quan s'utilitza el caràcter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Formatador automàtic del justificant de sol·licitud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«Informació sobre la protecció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cal canviar Representación per Representació,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r w:rsidRPr="0014613B">
              <w:rPr>
                <w:rFonts w:ascii="Arial" w:eastAsia="Times New Roman" w:hAnsi="Arial" w:cs="Times New Roman"/>
                <w:sz w:val="20"/>
                <w:szCs w:val="20"/>
                <w:lang w:val="es-ES_tradnl" w:eastAsia="ar-SA"/>
              </w:rPr>
              <w:t xml:space="preserve">Capçalera que crea el formatador genèric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Modificar la generació de formularis per ser detectats pel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1" w:name="_Toc92795007"/>
      <w:bookmarkStart w:id="42" w:name="_Toc92795119"/>
      <w:bookmarkStart w:id="43" w:name="_Toc99487687"/>
      <w:r>
        <w:lastRenderedPageBreak/>
        <w:t>Versión 1.2.2</w:t>
      </w:r>
      <w:r w:rsidR="002A16EA" w:rsidRPr="004D69C6">
        <w:t xml:space="preserve"> </w:t>
      </w:r>
      <w:r w:rsidR="002A16EA" w:rsidRPr="004D6E3A">
        <w:t>(</w:t>
      </w:r>
      <w:r>
        <w:t>12/12/2022</w:t>
      </w:r>
      <w:r w:rsidR="002A16EA">
        <w:t>)</w:t>
      </w:r>
      <w:bookmarkEnd w:id="41"/>
      <w:bookmarkEnd w:id="42"/>
      <w:bookmarkEnd w:id="43"/>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Versión en la que se incluyen las siguientes funcionalidades e issues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r w:rsidRPr="002A16EA">
              <w:rPr>
                <w:rFonts w:ascii="Arial" w:eastAsia="Times New Roman" w:hAnsi="Arial" w:cs="Times New Roman"/>
                <w:sz w:val="20"/>
                <w:szCs w:val="20"/>
                <w:lang w:val="es-ES_tradnl" w:eastAsia="ar-SA"/>
              </w:rPr>
              <w:t>Millorar documentació del manual d'integració</w:t>
            </w:r>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r w:rsidR="00D72118" w:rsidRPr="00D72118">
              <w:rPr>
                <w:rFonts w:ascii="Arial" w:eastAsia="Times New Roman" w:hAnsi="Arial" w:cs="Times New Roman"/>
                <w:sz w:val="20"/>
                <w:szCs w:val="20"/>
                <w:lang w:val="es-ES_tradnl" w:eastAsia="ar-SA"/>
              </w:rPr>
              <w:t>Paginació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r w:rsidR="00185AC0" w:rsidRPr="00185AC0">
              <w:rPr>
                <w:rFonts w:ascii="Arial" w:eastAsia="Times New Roman" w:hAnsi="Arial" w:cs="Times New Roman"/>
                <w:sz w:val="20"/>
                <w:szCs w:val="20"/>
                <w:lang w:val="es-ES_tradnl" w:eastAsia="ar-SA"/>
              </w:rPr>
              <w:t>Espais buits</w:t>
            </w:r>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scroll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l check Valida representació no s'hauria de poder desar per no estar implementat</w:t>
            </w:r>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añade un mensaje que indica que ese check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Error eliminant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Dinamitzar logo per UA a Formatador Genèric</w:t>
            </w:r>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La paginació desapareix</w:t>
            </w:r>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amb la Molla de pa</w:t>
            </w:r>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Optimització dels espais a la taula de tràmits</w:t>
            </w:r>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 l'intentar sortir d'una tramitació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Generar esdeveniment debug per veure a STH la informació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Redimensionar finestra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r w:rsidR="003944E7" w:rsidRPr="003944E7">
              <w:rPr>
                <w:rFonts w:ascii="Arial" w:eastAsia="Times New Roman" w:hAnsi="Arial" w:cs="Times New Roman"/>
                <w:sz w:val="20"/>
                <w:szCs w:val="20"/>
                <w:lang w:val="es-ES_tradnl" w:eastAsia="ar-SA"/>
              </w:rPr>
              <w:t>Descripció dels tràmits no es mostren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r w:rsidRPr="008B3836">
              <w:rPr>
                <w:lang w:val="es-ES_tradnl"/>
              </w:rPr>
              <w:t>Gestió de literals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Con esta issue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r w:rsidRPr="00990E4F">
              <w:rPr>
                <w:rFonts w:ascii="Arial" w:eastAsia="Times New Roman" w:hAnsi="Arial" w:cs="Times New Roman"/>
                <w:sz w:val="20"/>
                <w:szCs w:val="20"/>
                <w:lang w:val="es-ES_tradnl" w:eastAsia="ar-SA"/>
              </w:rPr>
              <w:t>Diàleg no s'ajusta al contingut</w:t>
            </w:r>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la medida del correo de soporte configurado en STG y limita a 1 correo configurado, para evitar que exceda el ancho del popup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r w:rsidRPr="00990E4F">
              <w:rPr>
                <w:rFonts w:ascii="Arial" w:eastAsia="Times New Roman" w:hAnsi="Arial" w:cs="Times New Roman"/>
                <w:sz w:val="20"/>
                <w:szCs w:val="20"/>
                <w:lang w:val="es-ES_tradnl" w:eastAsia="ar-SA"/>
              </w:rPr>
              <w:t>Possibilitar la limitació del nombre de dígits als camps tipus telèfon</w:t>
            </w:r>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Adaptar els ws perquè funcionin amb dominis resolts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Capturar error quan es processa un quadern de càrrega</w:t>
            </w:r>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provocaba un nullPointer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r w:rsidRPr="007A082D">
              <w:rPr>
                <w:rFonts w:ascii="Arial" w:eastAsia="Times New Roman" w:hAnsi="Arial" w:cs="Times New Roman"/>
                <w:sz w:val="20"/>
                <w:szCs w:val="20"/>
                <w:lang w:val="es-ES_tradnl" w:eastAsia="ar-SA"/>
              </w:rPr>
              <w:t>check de debug falla en intentar desar el seient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en BBDD al intentar guardar asientos registrales con más de 4000 caracteres. </w:t>
            </w:r>
          </w:p>
        </w:tc>
      </w:tr>
    </w:tbl>
    <w:p w14:paraId="4E334CCA" w14:textId="77777777" w:rsidR="00D366BB" w:rsidRDefault="00D366BB" w:rsidP="00DF79CC"/>
    <w:p w14:paraId="20BAEB5D" w14:textId="38642C71" w:rsidR="00A23BDA" w:rsidRDefault="00A23BDA">
      <w:pPr>
        <w:suppressAutoHyphens w:val="0"/>
        <w:spacing w:before="0" w:after="0"/>
        <w:jc w:val="left"/>
      </w:pPr>
      <w:r>
        <w:br w:type="page"/>
      </w:r>
    </w:p>
    <w:p w14:paraId="007B2816" w14:textId="2CA4F9F2" w:rsidR="00A23BDA" w:rsidRPr="004D69C6" w:rsidRDefault="00A23BDA" w:rsidP="00A23BDA">
      <w:pPr>
        <w:pStyle w:val="Ttulo2"/>
        <w:numPr>
          <w:ilvl w:val="1"/>
          <w:numId w:val="1"/>
        </w:numPr>
      </w:pPr>
      <w:bookmarkStart w:id="44" w:name="_Toc99487688"/>
      <w:r>
        <w:lastRenderedPageBreak/>
        <w:t>Versión 1.3.0</w:t>
      </w:r>
      <w:r w:rsidRPr="004D69C6">
        <w:t xml:space="preserve"> </w:t>
      </w:r>
      <w:r w:rsidRPr="004D6E3A">
        <w:t>(</w:t>
      </w:r>
      <w:r>
        <w:t>30/03/2022)</w:t>
      </w:r>
      <w:bookmarkEnd w:id="44"/>
    </w:p>
    <w:p w14:paraId="0FBD76D6" w14:textId="77777777" w:rsidR="00A23BDA" w:rsidRDefault="00A23BDA" w:rsidP="00A23BDA">
      <w:pPr>
        <w:rPr>
          <w:lang w:val="es-ES_tradnl"/>
        </w:rPr>
      </w:pPr>
    </w:p>
    <w:p w14:paraId="7284B4F9" w14:textId="77777777" w:rsidR="00A23BDA" w:rsidRDefault="00A23BDA" w:rsidP="00A23BDA">
      <w:pPr>
        <w:rPr>
          <w:lang w:val="es-ES_tradnl"/>
        </w:rPr>
      </w:pPr>
      <w:r>
        <w:rPr>
          <w:lang w:val="es-ES_tradnl"/>
        </w:rPr>
        <w:t>Versión en la que se incluyen las siguientes funcionalidades e issues asociadas.</w:t>
      </w:r>
    </w:p>
    <w:p w14:paraId="681FB9DD" w14:textId="77777777" w:rsidR="00A23BDA" w:rsidRDefault="00A23BDA" w:rsidP="00A23BDA">
      <w:pPr>
        <w:rPr>
          <w:lang w:val="es-ES_tradnl"/>
        </w:rPr>
      </w:pPr>
    </w:p>
    <w:tbl>
      <w:tblPr>
        <w:tblW w:w="0" w:type="auto"/>
        <w:tblInd w:w="387" w:type="dxa"/>
        <w:tblLayout w:type="fixed"/>
        <w:tblLook w:val="0000" w:firstRow="0" w:lastRow="0" w:firstColumn="0" w:lastColumn="0" w:noHBand="0" w:noVBand="0"/>
      </w:tblPr>
      <w:tblGrid>
        <w:gridCol w:w="8090"/>
      </w:tblGrid>
      <w:tr w:rsidR="00A23BDA" w14:paraId="065339C7"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2A5031" w14:textId="77777777" w:rsidR="00A23BDA" w:rsidRDefault="00A23BDA" w:rsidP="00A23BDA">
            <w:pPr>
              <w:snapToGrid w:val="0"/>
              <w:jc w:val="center"/>
              <w:rPr>
                <w:b/>
                <w:color w:val="FFFFFF"/>
                <w:sz w:val="18"/>
                <w:szCs w:val="18"/>
                <w:lang w:val="es-ES_tradnl"/>
              </w:rPr>
            </w:pPr>
            <w:r>
              <w:rPr>
                <w:b/>
                <w:color w:val="FFFFFF"/>
                <w:sz w:val="18"/>
                <w:szCs w:val="18"/>
                <w:lang w:val="es-ES_tradnl"/>
              </w:rPr>
              <w:t>CAMBIOS REALIZADOS</w:t>
            </w:r>
          </w:p>
        </w:tc>
      </w:tr>
      <w:tr w:rsidR="00A23BDA" w14:paraId="291730DF"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C2FD4" w14:textId="77777777" w:rsidR="00A23BDA" w:rsidRDefault="00A23BDA"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p w14:paraId="1DB3DC82" w14:textId="77777777" w:rsidR="00953A4C" w:rsidRDefault="00953A4C" w:rsidP="00953A4C">
            <w:pPr>
              <w:pStyle w:val="Prrafodelista"/>
              <w:numPr>
                <w:ilvl w:val="0"/>
                <w:numId w:val="43"/>
              </w:numPr>
              <w:rPr>
                <w:rFonts w:asciiTheme="minorHAnsi" w:hAnsiTheme="minorHAnsi"/>
              </w:rPr>
            </w:pPr>
            <w:r>
              <w:t>#188 STT: Pantalla de selecció de signatura: millorar</w:t>
            </w:r>
          </w:p>
          <w:p w14:paraId="6A9CB30B"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188DA569" w14:textId="0EFF4F06" w:rsidR="00953A4C" w:rsidRPr="009D6155" w:rsidRDefault="00953A4C" w:rsidP="00953A4C">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w:t>
            </w:r>
            <w:r>
              <w:rPr>
                <w:rFonts w:ascii="Arial" w:eastAsia="Times New Roman" w:hAnsi="Arial" w:cs="Times New Roman"/>
                <w:sz w:val="20"/>
                <w:szCs w:val="20"/>
                <w:lang w:val="es-ES_tradnl" w:eastAsia="ar-SA"/>
              </w:rPr>
              <w:t>ntrolar el tamaño del popup que muestra todo lo proveniente de PFIB a la hora de firmar.</w:t>
            </w:r>
          </w:p>
          <w:p w14:paraId="0D0F5CA7"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79076377" w14:textId="77777777" w:rsidR="00A23BDA" w:rsidRDefault="00A23BDA" w:rsidP="00953A4C">
            <w:pPr>
              <w:pStyle w:val="Prrafodelista"/>
              <w:numPr>
                <w:ilvl w:val="0"/>
                <w:numId w:val="43"/>
              </w:numPr>
              <w:rPr>
                <w:rFonts w:asciiTheme="minorHAnsi" w:hAnsiTheme="minorHAnsi"/>
              </w:rPr>
            </w:pPr>
            <w:r>
              <w:t>#268 STG: Actualitzar el projecte (STG-STT-STH) per a que sigui compatible amb java 11</w:t>
            </w:r>
          </w:p>
          <w:p w14:paraId="361F887F" w14:textId="28DE98BE" w:rsidR="00A23BDA" w:rsidRPr="009D6155" w:rsidRDefault="00A23BDA" w:rsidP="00A23BDA">
            <w:pPr>
              <w:pStyle w:val="Prrafodelista"/>
              <w:contextualSpacing/>
              <w:rPr>
                <w:rFonts w:ascii="Arial" w:eastAsia="Times New Roman" w:hAnsi="Arial" w:cs="Times New Roman"/>
                <w:sz w:val="20"/>
                <w:szCs w:val="20"/>
                <w:lang w:val="es-ES_tradnl" w:eastAsia="ar-SA"/>
              </w:rPr>
            </w:pPr>
          </w:p>
          <w:p w14:paraId="7E968ADC" w14:textId="1A497C7E" w:rsidR="00A23BDA" w:rsidRPr="009D6155" w:rsidRDefault="00A23BDA" w:rsidP="00A23BDA">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compilar el proyecto con open jdk 11</w:t>
            </w:r>
            <w:r w:rsidR="009D6155" w:rsidRPr="009D6155">
              <w:rPr>
                <w:rFonts w:ascii="Arial" w:eastAsia="Times New Roman" w:hAnsi="Arial" w:cs="Times New Roman"/>
                <w:sz w:val="20"/>
                <w:szCs w:val="20"/>
                <w:lang w:val="es-ES_tradnl" w:eastAsia="ar-SA"/>
              </w:rPr>
              <w:t>.</w:t>
            </w:r>
          </w:p>
          <w:p w14:paraId="14385BF7" w14:textId="44232001" w:rsidR="00A23BDA" w:rsidRPr="009D6155" w:rsidRDefault="00A23BDA" w:rsidP="009D6155">
            <w:pPr>
              <w:pStyle w:val="Prrafodelista"/>
              <w:contextualSpacing/>
              <w:rPr>
                <w:rFonts w:ascii="Arial" w:eastAsia="Times New Roman" w:hAnsi="Arial" w:cs="Times New Roman"/>
                <w:sz w:val="20"/>
                <w:szCs w:val="20"/>
                <w:lang w:val="es-ES_tradnl" w:eastAsia="ar-SA"/>
              </w:rPr>
            </w:pPr>
          </w:p>
          <w:p w14:paraId="4107DDC1" w14:textId="77777777" w:rsidR="009D6155" w:rsidRDefault="009D6155" w:rsidP="00953A4C">
            <w:pPr>
              <w:pStyle w:val="Prrafodelista"/>
              <w:numPr>
                <w:ilvl w:val="0"/>
                <w:numId w:val="43"/>
              </w:numPr>
              <w:rPr>
                <w:rFonts w:asciiTheme="minorHAnsi" w:hAnsiTheme="minorHAnsi"/>
              </w:rPr>
            </w:pPr>
            <w:r>
              <w:t>#381 Independitzar cada entitat i els seus tràmits</w:t>
            </w:r>
          </w:p>
          <w:p w14:paraId="3172A002" w14:textId="77777777" w:rsidR="009D6155" w:rsidRPr="009D6155" w:rsidRDefault="009D6155" w:rsidP="009D6155">
            <w:pPr>
              <w:pStyle w:val="Prrafodelista"/>
              <w:contextualSpacing/>
              <w:rPr>
                <w:rFonts w:ascii="Arial" w:eastAsia="Times New Roman" w:hAnsi="Arial" w:cs="Times New Roman"/>
                <w:sz w:val="20"/>
                <w:szCs w:val="20"/>
                <w:lang w:val="es-ES_tradnl" w:eastAsia="ar-SA"/>
              </w:rPr>
            </w:pPr>
          </w:p>
          <w:p w14:paraId="15714B70" w14:textId="485B525A" w:rsidR="009D6155" w:rsidRPr="009D6155" w:rsidRDefault="009D6155" w:rsidP="009D615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definir la</w:t>
            </w:r>
            <w:r>
              <w:rPr>
                <w:rFonts w:ascii="Arial" w:eastAsia="Times New Roman" w:hAnsi="Arial" w:cs="Times New Roman"/>
                <w:sz w:val="20"/>
                <w:szCs w:val="20"/>
                <w:lang w:val="es-ES_tradnl" w:eastAsia="ar-SA"/>
              </w:rPr>
              <w:t xml:space="preserve"> unicidad de los ids de </w:t>
            </w:r>
            <w:r w:rsidRPr="009D6155">
              <w:rPr>
                <w:rFonts w:ascii="Arial" w:eastAsia="Times New Roman" w:hAnsi="Arial" w:cs="Times New Roman"/>
                <w:sz w:val="20"/>
                <w:szCs w:val="20"/>
                <w:lang w:val="es-ES_tradnl" w:eastAsia="ar-SA"/>
              </w:rPr>
              <w:t>element</w:t>
            </w:r>
            <w:r>
              <w:rPr>
                <w:rFonts w:ascii="Arial" w:eastAsia="Times New Roman" w:hAnsi="Arial" w:cs="Times New Roman"/>
                <w:sz w:val="20"/>
                <w:szCs w:val="20"/>
                <w:lang w:val="es-ES_tradnl" w:eastAsia="ar-SA"/>
              </w:rPr>
              <w:t>o</w:t>
            </w:r>
            <w:r w:rsidRPr="009D6155">
              <w:rPr>
                <w:rFonts w:ascii="Arial" w:eastAsia="Times New Roman" w:hAnsi="Arial" w:cs="Times New Roman"/>
                <w:sz w:val="20"/>
                <w:szCs w:val="20"/>
                <w:lang w:val="es-ES_tradnl" w:eastAsia="ar-SA"/>
              </w:rPr>
              <w:t>s a nivel d</w:t>
            </w:r>
            <w:r>
              <w:rPr>
                <w:rFonts w:ascii="Arial" w:eastAsia="Times New Roman" w:hAnsi="Arial" w:cs="Times New Roman"/>
                <w:sz w:val="20"/>
                <w:szCs w:val="20"/>
                <w:lang w:val="es-ES_tradnl" w:eastAsia="ar-SA"/>
              </w:rPr>
              <w:t>e á</w:t>
            </w:r>
            <w:r w:rsidRPr="009D6155">
              <w:rPr>
                <w:rFonts w:ascii="Arial" w:eastAsia="Times New Roman" w:hAnsi="Arial" w:cs="Times New Roman"/>
                <w:sz w:val="20"/>
                <w:szCs w:val="20"/>
                <w:lang w:val="es-ES_tradnl" w:eastAsia="ar-SA"/>
              </w:rPr>
              <w:t>rea</w:t>
            </w:r>
            <w:r>
              <w:rPr>
                <w:rFonts w:ascii="Arial" w:eastAsia="Times New Roman" w:hAnsi="Arial" w:cs="Times New Roman"/>
                <w:sz w:val="20"/>
                <w:szCs w:val="20"/>
                <w:lang w:val="es-ES_tradnl" w:eastAsia="ar-SA"/>
              </w:rPr>
              <w:t>, de forma que los elementos a nivel de área puedan repetir identificados en diferentes áreas de la misma entidad.</w:t>
            </w:r>
          </w:p>
          <w:p w14:paraId="3667D1F1" w14:textId="0FC774E7" w:rsidR="009D6155" w:rsidRDefault="009D6155" w:rsidP="009D6155">
            <w:pPr>
              <w:pStyle w:val="Prrafodelista"/>
              <w:contextualSpacing/>
              <w:rPr>
                <w:rFonts w:ascii="Arial" w:eastAsia="Times New Roman" w:hAnsi="Arial" w:cs="Times New Roman"/>
                <w:sz w:val="20"/>
                <w:szCs w:val="20"/>
                <w:lang w:val="es-ES_tradnl" w:eastAsia="ar-SA"/>
              </w:rPr>
            </w:pPr>
          </w:p>
          <w:p w14:paraId="1EB55168" w14:textId="77777777" w:rsidR="00856EBC" w:rsidRDefault="00856EBC" w:rsidP="00953A4C">
            <w:pPr>
              <w:pStyle w:val="Prrafodelista"/>
              <w:numPr>
                <w:ilvl w:val="0"/>
                <w:numId w:val="43"/>
              </w:numPr>
              <w:rPr>
                <w:rFonts w:asciiTheme="minorHAnsi" w:hAnsiTheme="minorHAnsi"/>
              </w:rPr>
            </w:pPr>
            <w:r>
              <w:t>#397 Mostrar un error controlat a STT quan falla una connexió a DR</w:t>
            </w:r>
          </w:p>
          <w:p w14:paraId="0316EE3C"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1BE1930" w14:textId="51F7CD61"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5B1D90">
              <w:rPr>
                <w:rFonts w:ascii="Arial" w:eastAsia="Times New Roman" w:hAnsi="Arial" w:cs="Times New Roman"/>
                <w:sz w:val="20"/>
                <w:szCs w:val="20"/>
                <w:lang w:val="es-ES_tradnl" w:eastAsia="ar-SA"/>
              </w:rPr>
              <w:t>muestra un error controlado cuando existe un fallo de conexión a un dominio remoto</w:t>
            </w:r>
            <w:r>
              <w:rPr>
                <w:rFonts w:ascii="Arial" w:eastAsia="Times New Roman" w:hAnsi="Arial" w:cs="Times New Roman"/>
                <w:sz w:val="20"/>
                <w:szCs w:val="20"/>
                <w:lang w:val="es-ES_tradnl" w:eastAsia="ar-SA"/>
              </w:rPr>
              <w:t>.</w:t>
            </w:r>
          </w:p>
          <w:p w14:paraId="14D9126C"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4B183C7" w14:textId="77777777" w:rsidR="00504D7A" w:rsidRDefault="00504D7A" w:rsidP="00953A4C">
            <w:pPr>
              <w:pStyle w:val="Prrafodelista"/>
              <w:numPr>
                <w:ilvl w:val="0"/>
                <w:numId w:val="43"/>
              </w:numPr>
              <w:rPr>
                <w:rFonts w:asciiTheme="minorHAnsi" w:hAnsiTheme="minorHAnsi"/>
              </w:rPr>
            </w:pPr>
            <w:r>
              <w:t>#440 Dominis remots globals i entitat</w:t>
            </w:r>
          </w:p>
          <w:p w14:paraId="4B86C983"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0CED865A" w14:textId="453DAF8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 xml:space="preserve">definir </w:t>
            </w:r>
            <w:r>
              <w:rPr>
                <w:rFonts w:ascii="Arial" w:eastAsia="Times New Roman" w:hAnsi="Arial" w:cs="Times New Roman"/>
                <w:sz w:val="20"/>
                <w:szCs w:val="20"/>
                <w:lang w:val="es-ES_tradnl" w:eastAsia="ar-SA"/>
              </w:rPr>
              <w:t>dominios remotos a nivel global y a nivel de entidad.</w:t>
            </w:r>
          </w:p>
          <w:p w14:paraId="0F47E36B" w14:textId="7622EA01" w:rsidR="00504D7A" w:rsidRDefault="00504D7A" w:rsidP="00504D7A">
            <w:pPr>
              <w:pStyle w:val="Prrafodelista"/>
              <w:contextualSpacing/>
              <w:rPr>
                <w:rFonts w:ascii="Arial" w:eastAsia="Times New Roman" w:hAnsi="Arial" w:cs="Times New Roman"/>
                <w:sz w:val="20"/>
                <w:szCs w:val="20"/>
                <w:lang w:val="es-ES_tradnl" w:eastAsia="ar-SA"/>
              </w:rPr>
            </w:pPr>
          </w:p>
          <w:p w14:paraId="09986D61" w14:textId="77777777" w:rsidR="00504D7A" w:rsidRDefault="00504D7A" w:rsidP="00953A4C">
            <w:pPr>
              <w:pStyle w:val="Prrafodelista"/>
              <w:numPr>
                <w:ilvl w:val="0"/>
                <w:numId w:val="43"/>
              </w:numPr>
              <w:rPr>
                <w:rFonts w:asciiTheme="minorHAnsi" w:hAnsiTheme="minorHAnsi"/>
              </w:rPr>
            </w:pPr>
            <w:r>
              <w:t>#441 Pantalla consulta: poder cercar elements a l'entitat (dominis, fonts, dades, GFE, …)</w:t>
            </w:r>
          </w:p>
          <w:p w14:paraId="43627C16"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343F2924" w14:textId="43E858D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a una pantalla desde la que es posible buscar, consultar y acceder a diferentes elementos a nivel de entidad.</w:t>
            </w:r>
          </w:p>
          <w:p w14:paraId="761A190D" w14:textId="77777777" w:rsidR="00504D7A" w:rsidRDefault="00504D7A" w:rsidP="00504D7A">
            <w:pPr>
              <w:pStyle w:val="Prrafodelista"/>
              <w:contextualSpacing/>
              <w:rPr>
                <w:rFonts w:ascii="Arial" w:eastAsia="Times New Roman" w:hAnsi="Arial" w:cs="Times New Roman"/>
                <w:sz w:val="20"/>
                <w:szCs w:val="20"/>
                <w:lang w:val="es-ES_tradnl" w:eastAsia="ar-SA"/>
              </w:rPr>
            </w:pPr>
          </w:p>
          <w:p w14:paraId="596853BA" w14:textId="77777777" w:rsidR="00856EBC" w:rsidRDefault="00856EBC" w:rsidP="00953A4C">
            <w:pPr>
              <w:pStyle w:val="Prrafodelista"/>
              <w:numPr>
                <w:ilvl w:val="0"/>
                <w:numId w:val="43"/>
              </w:numPr>
              <w:rPr>
                <w:rFonts w:asciiTheme="minorHAnsi" w:hAnsiTheme="minorHAnsi"/>
              </w:rPr>
            </w:pPr>
            <w:r>
              <w:t>#450 Text dinàmic a “Cal saber”</w:t>
            </w:r>
          </w:p>
          <w:p w14:paraId="1CE58262"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BC7ACBD" w14:textId="5566D433"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mediante script, el texto que apa</w:t>
            </w:r>
            <w:r w:rsidR="005B1D90">
              <w:rPr>
                <w:rFonts w:ascii="Arial" w:eastAsia="Times New Roman" w:hAnsi="Arial" w:cs="Times New Roman"/>
                <w:sz w:val="20"/>
                <w:szCs w:val="20"/>
                <w:lang w:val="es-ES_tradnl" w:eastAsia="ar-SA"/>
              </w:rPr>
              <w:t>recerá en el paso “Debe saber”.</w:t>
            </w:r>
          </w:p>
          <w:p w14:paraId="263A9EE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F4B63E1" w14:textId="77777777" w:rsidR="005B1D90" w:rsidRDefault="005B1D90" w:rsidP="00953A4C">
            <w:pPr>
              <w:pStyle w:val="Prrafodelista"/>
              <w:numPr>
                <w:ilvl w:val="0"/>
                <w:numId w:val="43"/>
              </w:numPr>
              <w:rPr>
                <w:rFonts w:asciiTheme="minorHAnsi" w:hAnsiTheme="minorHAnsi"/>
              </w:rPr>
            </w:pPr>
            <w:r>
              <w:t>#458 Establir signants</w:t>
            </w:r>
          </w:p>
          <w:p w14:paraId="3CDEE6C5" w14:textId="77777777" w:rsidR="005B1D90" w:rsidRPr="009D6155" w:rsidRDefault="005B1D90" w:rsidP="005B1D90">
            <w:pPr>
              <w:pStyle w:val="Prrafodelista"/>
              <w:contextualSpacing/>
              <w:rPr>
                <w:rFonts w:ascii="Arial" w:eastAsia="Times New Roman" w:hAnsi="Arial" w:cs="Times New Roman"/>
                <w:sz w:val="20"/>
                <w:szCs w:val="20"/>
                <w:lang w:val="es-ES_tradnl" w:eastAsia="ar-SA"/>
              </w:rPr>
            </w:pPr>
          </w:p>
          <w:p w14:paraId="4E47D8E0" w14:textId="65A3224D" w:rsidR="005B1D90" w:rsidRPr="009D6155"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varios firmantes mediante script.</w:t>
            </w:r>
          </w:p>
          <w:p w14:paraId="3557E3E4"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1B2EE014" w14:textId="78444F8B" w:rsidR="00A23BDA" w:rsidRDefault="00A23BDA" w:rsidP="00953A4C">
            <w:pPr>
              <w:pStyle w:val="Prrafodelista"/>
              <w:numPr>
                <w:ilvl w:val="0"/>
                <w:numId w:val="43"/>
              </w:numPr>
              <w:rPr>
                <w:rFonts w:asciiTheme="minorHAnsi" w:hAnsiTheme="minorHAnsi"/>
              </w:rPr>
            </w:pPr>
            <w:r>
              <w:t>#466 Camp selector amb la recerca dinàmica en servidor</w:t>
            </w:r>
          </w:p>
          <w:p w14:paraId="70F4BE83"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783D8BD7" w14:textId="2B088228"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crea un nuevo tipo de campo selector, de tipo lista dinámica, que permite buscar valores que coincidan con una cadena de búsqueda dinámica.</w:t>
            </w:r>
          </w:p>
          <w:p w14:paraId="6C2AB8CE"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6BFAFA63" w14:textId="77777777" w:rsidR="00A23BDA" w:rsidRDefault="00A23BDA" w:rsidP="00953A4C">
            <w:pPr>
              <w:pStyle w:val="Prrafodelista"/>
              <w:numPr>
                <w:ilvl w:val="0"/>
                <w:numId w:val="43"/>
              </w:numPr>
              <w:rPr>
                <w:rFonts w:asciiTheme="minorHAnsi" w:hAnsiTheme="minorHAnsi"/>
              </w:rPr>
            </w:pPr>
            <w:r>
              <w:t>#467 Incloure component CAPTCHA a SISTRA2</w:t>
            </w:r>
          </w:p>
          <w:p w14:paraId="0A2777EA" w14:textId="2F96DEB6" w:rsidR="00A23BDA" w:rsidRDefault="00A23BDA" w:rsidP="00A23BDA">
            <w:pPr>
              <w:pStyle w:val="Prrafodelista"/>
              <w:contextualSpacing/>
              <w:rPr>
                <w:rFonts w:ascii="Arial" w:eastAsia="Times New Roman" w:hAnsi="Arial" w:cs="Times New Roman"/>
                <w:sz w:val="20"/>
                <w:szCs w:val="20"/>
                <w:lang w:val="es-ES_tradnl" w:eastAsia="ar-SA"/>
              </w:rPr>
            </w:pPr>
          </w:p>
          <w:p w14:paraId="49EAB493" w14:textId="38ADF015"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añade un nuevo componente, CAPTCHA, para ser utilizado en los formularios de los trámites desarrollados con SISTRA2.</w:t>
            </w:r>
          </w:p>
          <w:p w14:paraId="03E02954" w14:textId="6BDFCFD6" w:rsidR="00A23BDA" w:rsidRDefault="00A23BDA" w:rsidP="00A23BDA">
            <w:pPr>
              <w:pStyle w:val="Prrafodelista"/>
              <w:contextualSpacing/>
              <w:rPr>
                <w:rFonts w:ascii="Arial" w:eastAsia="Times New Roman" w:hAnsi="Arial" w:cs="Times New Roman"/>
                <w:sz w:val="20"/>
                <w:szCs w:val="20"/>
                <w:lang w:val="es-ES_tradnl" w:eastAsia="ar-SA"/>
              </w:rPr>
            </w:pPr>
          </w:p>
          <w:p w14:paraId="36EB1D73" w14:textId="77777777" w:rsidR="005B1D90" w:rsidRDefault="005B1D90" w:rsidP="00953A4C">
            <w:pPr>
              <w:pStyle w:val="Prrafodelista"/>
              <w:numPr>
                <w:ilvl w:val="0"/>
                <w:numId w:val="43"/>
              </w:numPr>
              <w:rPr>
                <w:rFonts w:asciiTheme="minorHAnsi" w:hAnsiTheme="minorHAnsi"/>
              </w:rPr>
            </w:pPr>
            <w:r>
              <w:t>#470 Detectar l'error de fitxer "no convertible a pdf" amb les validacions de versió</w:t>
            </w:r>
          </w:p>
          <w:p w14:paraId="2BFB4096"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60E98E09" w14:textId="1CD07BAD" w:rsidR="005B1D90"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 error durante la validación de un trámite, que permite identificar si se ha marcado</w:t>
            </w:r>
            <w:r w:rsidRPr="005B1D90">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el check </w:t>
            </w:r>
            <w:r w:rsidRPr="005B1D90">
              <w:rPr>
                <w:rFonts w:ascii="Arial" w:eastAsia="Times New Roman" w:hAnsi="Arial" w:cs="Times New Roman"/>
                <w:sz w:val="20"/>
                <w:szCs w:val="20"/>
                <w:lang w:val="es-ES_tradnl" w:eastAsia="ar-SA"/>
              </w:rPr>
              <w:t>"convertir a PDF"</w:t>
            </w:r>
            <w:r>
              <w:rPr>
                <w:rFonts w:ascii="Arial" w:eastAsia="Times New Roman" w:hAnsi="Arial" w:cs="Times New Roman"/>
                <w:sz w:val="20"/>
                <w:szCs w:val="20"/>
                <w:lang w:val="es-ES_tradnl" w:eastAsia="ar-SA"/>
              </w:rPr>
              <w:t>, en un fichero que no pueda ser convertido.</w:t>
            </w:r>
          </w:p>
          <w:p w14:paraId="7AFADD69"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0AC8DA00" w14:textId="77777777" w:rsidR="005B1D90" w:rsidRDefault="005B1D90" w:rsidP="00953A4C">
            <w:pPr>
              <w:pStyle w:val="Prrafodelista"/>
              <w:numPr>
                <w:ilvl w:val="0"/>
                <w:numId w:val="43"/>
              </w:numPr>
              <w:rPr>
                <w:rFonts w:asciiTheme="minorHAnsi" w:hAnsiTheme="minorHAnsi"/>
              </w:rPr>
            </w:pPr>
            <w:r>
              <w:t>#474 Comprovació de canvis en la configuració d'un domini remot abans de prémer el botó de "ping"</w:t>
            </w:r>
          </w:p>
          <w:p w14:paraId="3F18813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2A226417" w14:textId="46BF8339" w:rsidR="005B1D90" w:rsidRDefault="007C00C4"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deja de aparecer un mensaje indicando que guardes cambios, cuando se va a hacer ping en un dominio remoto, apareciendo sólo si realmente se ha realizado algún cambio</w:t>
            </w:r>
            <w:r w:rsidR="005B1D90">
              <w:rPr>
                <w:rFonts w:ascii="Arial" w:eastAsia="Times New Roman" w:hAnsi="Arial" w:cs="Times New Roman"/>
                <w:sz w:val="20"/>
                <w:szCs w:val="20"/>
                <w:lang w:val="es-ES_tradnl" w:eastAsia="ar-SA"/>
              </w:rPr>
              <w:t>.</w:t>
            </w:r>
          </w:p>
          <w:p w14:paraId="04668DE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47CC94B7" w14:textId="77777777" w:rsidR="007C00C4" w:rsidRDefault="007C00C4" w:rsidP="00953A4C">
            <w:pPr>
              <w:pStyle w:val="Prrafodelista"/>
              <w:numPr>
                <w:ilvl w:val="0"/>
                <w:numId w:val="43"/>
              </w:numPr>
              <w:rPr>
                <w:rFonts w:asciiTheme="minorHAnsi" w:hAnsiTheme="minorHAnsi"/>
              </w:rPr>
            </w:pPr>
            <w:r>
              <w:t>#476 Mostrar el número de resultats totals enlloc de mostrar el de pantalla a les recerques STH</w:t>
            </w:r>
          </w:p>
          <w:p w14:paraId="0874C282"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0256B31F" w14:textId="55188927"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el número total de resultados de la búsqueda en el pie de página.</w:t>
            </w:r>
          </w:p>
          <w:p w14:paraId="5322611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16283F68" w14:textId="77777777" w:rsidR="007C00C4" w:rsidRDefault="007C00C4" w:rsidP="00953A4C">
            <w:pPr>
              <w:pStyle w:val="Prrafodelista"/>
              <w:numPr>
                <w:ilvl w:val="0"/>
                <w:numId w:val="43"/>
              </w:numPr>
              <w:rPr>
                <w:rFonts w:asciiTheme="minorHAnsi" w:hAnsiTheme="minorHAnsi"/>
              </w:rPr>
            </w:pPr>
            <w:r>
              <w:t>#477 Afegir a l'ajuda les propietats necessàries per a cada connector</w:t>
            </w:r>
          </w:p>
          <w:p w14:paraId="346F6B10"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316B13DD" w14:textId="07FCA1D8"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añaden en las ayudas de los plugins, cómo usar cada una de sus propiedades.</w:t>
            </w:r>
          </w:p>
          <w:p w14:paraId="73E5D0F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22102A7D" w14:textId="77777777" w:rsidR="00C546C3" w:rsidRDefault="00C546C3" w:rsidP="00953A4C">
            <w:pPr>
              <w:pStyle w:val="Prrafodelista"/>
              <w:numPr>
                <w:ilvl w:val="0"/>
                <w:numId w:val="43"/>
              </w:numPr>
              <w:rPr>
                <w:rFonts w:asciiTheme="minorHAnsi" w:hAnsiTheme="minorHAnsi"/>
              </w:rPr>
            </w:pPr>
            <w:r>
              <w:t>#478 Eliminar qualsevol referència a Esmena o Lliurament presencial que hi hagi a STG</w:t>
            </w:r>
          </w:p>
          <w:p w14:paraId="3EDE0E65"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67DB0916" w14:textId="3C6C966A"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elimina cualquier referencia a las funcionalidades de “Esmena” y “Entrega presencial”.</w:t>
            </w:r>
          </w:p>
          <w:p w14:paraId="58F88D5F"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B644A18" w14:textId="77777777" w:rsidR="00C546C3" w:rsidRDefault="00C546C3" w:rsidP="00953A4C">
            <w:pPr>
              <w:pStyle w:val="Prrafodelista"/>
              <w:numPr>
                <w:ilvl w:val="0"/>
                <w:numId w:val="43"/>
              </w:numPr>
              <w:rPr>
                <w:rFonts w:asciiTheme="minorHAnsi" w:hAnsiTheme="minorHAnsi"/>
              </w:rPr>
            </w:pPr>
            <w:r>
              <w:t>#479 Millorar l'editor de STG perquè permeti modificar el color de font</w:t>
            </w:r>
          </w:p>
          <w:p w14:paraId="1BF95839"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7BA555A" w14:textId="7B7717F6"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la posibilidad de modificar el color de la fuente en el editor HTML de STG.</w:t>
            </w:r>
          </w:p>
          <w:p w14:paraId="526944F2"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35CBD69" w14:textId="77777777" w:rsidR="00C546C3" w:rsidRDefault="00C546C3" w:rsidP="00953A4C">
            <w:pPr>
              <w:pStyle w:val="Prrafodelista"/>
              <w:numPr>
                <w:ilvl w:val="0"/>
                <w:numId w:val="43"/>
              </w:numPr>
              <w:rPr>
                <w:rFonts w:asciiTheme="minorHAnsi" w:hAnsiTheme="minorHAnsi"/>
              </w:rPr>
            </w:pPr>
            <w:r>
              <w:t>#480 A STH, el detall de l'error ha de ser en català</w:t>
            </w:r>
          </w:p>
          <w:p w14:paraId="26F86054"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1943575" w14:textId="4E99DBC2"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traduce al catalán los detalles de los errores mostrados en STH.</w:t>
            </w:r>
          </w:p>
          <w:p w14:paraId="4DD3932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1C767F7E" w14:textId="77777777" w:rsidR="004417EA" w:rsidRDefault="004417EA" w:rsidP="00953A4C">
            <w:pPr>
              <w:pStyle w:val="Prrafodelista"/>
              <w:numPr>
                <w:ilvl w:val="0"/>
                <w:numId w:val="43"/>
              </w:numPr>
              <w:rPr>
                <w:rFonts w:asciiTheme="minorHAnsi" w:hAnsiTheme="minorHAnsi"/>
                <w:lang w:val="en-US"/>
              </w:rPr>
            </w:pPr>
            <w:r>
              <w:rPr>
                <w:lang w:val="en-US"/>
              </w:rPr>
              <w:t>#481 Adaptar els ws perquè funcionin amb dominis resolts per SAP</w:t>
            </w:r>
          </w:p>
          <w:p w14:paraId="7715C68D"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96F0D2E" w14:textId="728191E3"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25565F">
              <w:rPr>
                <w:rFonts w:ascii="Arial" w:eastAsia="Times New Roman" w:hAnsi="Arial" w:cs="Times New Roman"/>
                <w:sz w:val="20"/>
                <w:szCs w:val="20"/>
                <w:lang w:val="es-ES_tradnl" w:eastAsia="ar-SA"/>
              </w:rPr>
              <w:t>permite identificar y gestionar, mediante TAGs, los dominios que utilizan el protocolo SOAP y aquellos que, además, se resuelven mediante SAP</w:t>
            </w:r>
            <w:r>
              <w:rPr>
                <w:rFonts w:ascii="Arial" w:eastAsia="Times New Roman" w:hAnsi="Arial" w:cs="Times New Roman"/>
                <w:sz w:val="20"/>
                <w:szCs w:val="20"/>
                <w:lang w:val="es-ES_tradnl" w:eastAsia="ar-SA"/>
              </w:rPr>
              <w:t>.</w:t>
            </w:r>
          </w:p>
          <w:p w14:paraId="54595E3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6AB48F32" w14:textId="77777777" w:rsidR="00856EBC" w:rsidRDefault="00856EBC" w:rsidP="00953A4C">
            <w:pPr>
              <w:pStyle w:val="Prrafodelista"/>
              <w:numPr>
                <w:ilvl w:val="0"/>
                <w:numId w:val="43"/>
              </w:numPr>
              <w:rPr>
                <w:rFonts w:asciiTheme="minorHAnsi" w:hAnsiTheme="minorHAnsi"/>
              </w:rPr>
            </w:pPr>
            <w:r>
              <w:t>#482 Modificar textos STT segons recomanacions OAE</w:t>
            </w:r>
          </w:p>
          <w:p w14:paraId="3321D704"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44292B7" w14:textId="75578D0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ciertos textos en el asistente de tramitación.</w:t>
            </w:r>
          </w:p>
          <w:p w14:paraId="79033D4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FA2A18E" w14:textId="77777777" w:rsidR="00C546C3" w:rsidRDefault="00C546C3" w:rsidP="00953A4C">
            <w:pPr>
              <w:pStyle w:val="Prrafodelista"/>
              <w:numPr>
                <w:ilvl w:val="0"/>
                <w:numId w:val="43"/>
              </w:numPr>
              <w:rPr>
                <w:rFonts w:asciiTheme="minorHAnsi" w:hAnsiTheme="minorHAnsi"/>
              </w:rPr>
            </w:pPr>
            <w:r>
              <w:t>#485 Solucionar el problema apareix en introduir caràcters especials en la validació de l'IBAN</w:t>
            </w:r>
          </w:p>
          <w:p w14:paraId="2CC9ADE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50216092" w14:textId="1491D95C"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permite introducir espacios en el campo IBAN y </w:t>
            </w:r>
            <w:r w:rsidR="004417EA">
              <w:rPr>
                <w:rFonts w:ascii="Arial" w:eastAsia="Times New Roman" w:hAnsi="Arial" w:cs="Times New Roman"/>
                <w:sz w:val="20"/>
                <w:szCs w:val="20"/>
                <w:lang w:val="es-ES_tradnl" w:eastAsia="ar-SA"/>
              </w:rPr>
              <w:t>controla en su validación que no aparezcan ciertos caracteres.</w:t>
            </w:r>
          </w:p>
          <w:p w14:paraId="2B828FDD"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76CD7087" w14:textId="77777777" w:rsidR="004417EA" w:rsidRDefault="004417EA" w:rsidP="00953A4C">
            <w:pPr>
              <w:pStyle w:val="Prrafodelista"/>
              <w:numPr>
                <w:ilvl w:val="0"/>
                <w:numId w:val="43"/>
              </w:numPr>
              <w:rPr>
                <w:rFonts w:asciiTheme="minorHAnsi" w:hAnsiTheme="minorHAnsi"/>
              </w:rPr>
            </w:pPr>
            <w:r>
              <w:t>#488 Comportament erroni amb les opcions damunt una versió d'un tràmit</w:t>
            </w:r>
          </w:p>
          <w:p w14:paraId="5FB700AC"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0AA1B4B5" w14:textId="778829C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aparezca correctamente el menú “Más…”, en cualquier perfil.</w:t>
            </w:r>
          </w:p>
          <w:p w14:paraId="789E3EA5"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CB3E045" w14:textId="77777777" w:rsidR="00856EBC" w:rsidRDefault="00856EBC" w:rsidP="00953A4C">
            <w:pPr>
              <w:pStyle w:val="Prrafodelista"/>
              <w:numPr>
                <w:ilvl w:val="0"/>
                <w:numId w:val="43"/>
              </w:numPr>
              <w:rPr>
                <w:rFonts w:asciiTheme="minorHAnsi" w:hAnsiTheme="minorHAnsi"/>
              </w:rPr>
            </w:pPr>
            <w:r>
              <w:t>#489 Aplicar correccions lingüístiques a la plataforma</w:t>
            </w:r>
          </w:p>
          <w:p w14:paraId="0B81AE78"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90EDA95" w14:textId="0976DBB7"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diversos errores lingüísticos en el asistente de tramitación, tanto en catalán como en castellano.</w:t>
            </w:r>
          </w:p>
          <w:p w14:paraId="19E4475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9D79FC5" w14:textId="77777777" w:rsidR="00856EBC" w:rsidRDefault="00856EBC" w:rsidP="00953A4C">
            <w:pPr>
              <w:pStyle w:val="Prrafodelista"/>
              <w:numPr>
                <w:ilvl w:val="0"/>
                <w:numId w:val="43"/>
              </w:numPr>
              <w:rPr>
                <w:rFonts w:asciiTheme="minorHAnsi" w:hAnsiTheme="minorHAnsi"/>
              </w:rPr>
            </w:pPr>
            <w:r>
              <w:t>#490 Alinear els límits dels camps que es passen de SISTRA2 a REGWEB3</w:t>
            </w:r>
          </w:p>
          <w:p w14:paraId="33E32170"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2B86A466" w14:textId="051A47AE"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limitan los campos que va a recibir RW3, para evitar posibles errores por </w:t>
            </w:r>
            <w:proofErr w:type="gramStart"/>
            <w:r>
              <w:rPr>
                <w:rFonts w:ascii="Arial" w:eastAsia="Times New Roman" w:hAnsi="Arial" w:cs="Times New Roman"/>
                <w:sz w:val="20"/>
                <w:szCs w:val="20"/>
                <w:lang w:val="es-ES_tradnl" w:eastAsia="ar-SA"/>
              </w:rPr>
              <w:t>desbordamiento..</w:t>
            </w:r>
            <w:proofErr w:type="gramEnd"/>
          </w:p>
          <w:p w14:paraId="675DA74E"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0662A98" w14:textId="77777777" w:rsidR="00856EBC" w:rsidRDefault="00856EBC" w:rsidP="00953A4C">
            <w:pPr>
              <w:pStyle w:val="Prrafodelista"/>
              <w:numPr>
                <w:ilvl w:val="0"/>
                <w:numId w:val="43"/>
              </w:numPr>
              <w:rPr>
                <w:rFonts w:asciiTheme="minorHAnsi" w:hAnsiTheme="minorHAnsi"/>
              </w:rPr>
            </w:pPr>
            <w:r>
              <w:t>#491 Incongruència quan es limiten les mides d'annexos</w:t>
            </w:r>
          </w:p>
          <w:p w14:paraId="4309BC4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6787F8A8" w14:textId="2A2BE2BB"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warning cuando se valide un trámite y si existe una incongruencia entre la limitación de los anexos configurados a nivel global y a nivel del propio trámite.</w:t>
            </w:r>
          </w:p>
          <w:p w14:paraId="665B2636"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D8C92E7" w14:textId="77777777" w:rsidR="00856EBC" w:rsidRDefault="00856EBC" w:rsidP="00953A4C">
            <w:pPr>
              <w:pStyle w:val="Prrafodelista"/>
              <w:numPr>
                <w:ilvl w:val="0"/>
                <w:numId w:val="43"/>
              </w:numPr>
              <w:rPr>
                <w:rFonts w:asciiTheme="minorHAnsi" w:hAnsiTheme="minorHAnsi"/>
              </w:rPr>
            </w:pPr>
            <w:r>
              <w:t>#492 Controlar annexos que no arriben</w:t>
            </w:r>
          </w:p>
          <w:p w14:paraId="6B7AA19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A965641" w14:textId="2EC91E2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mensaje de error en el asistente, cuando el anexo no ha podido ser cargado correctamente por un problema de conectividad.</w:t>
            </w:r>
          </w:p>
          <w:p w14:paraId="5477D633"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842BE13" w14:textId="77777777" w:rsidR="004417EA" w:rsidRDefault="004417EA" w:rsidP="00953A4C">
            <w:pPr>
              <w:pStyle w:val="Prrafodelista"/>
              <w:numPr>
                <w:ilvl w:val="0"/>
                <w:numId w:val="43"/>
              </w:numPr>
              <w:rPr>
                <w:rFonts w:asciiTheme="minorHAnsi" w:hAnsiTheme="minorHAnsi"/>
              </w:rPr>
            </w:pPr>
            <w:r>
              <w:t>#493 Afegir funcionalitat a l'usuari per saber quins rols s'estan contemplant</w:t>
            </w:r>
          </w:p>
          <w:p w14:paraId="691B2FD4"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306B766" w14:textId="1810558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permite conocer los roles asignados al usuario, mediante una pantalla en STG.</w:t>
            </w:r>
          </w:p>
          <w:p w14:paraId="43B6A6A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262432E3" w14:textId="77777777" w:rsidR="004417EA" w:rsidRDefault="004417EA" w:rsidP="00953A4C">
            <w:pPr>
              <w:pStyle w:val="Prrafodelista"/>
              <w:numPr>
                <w:ilvl w:val="0"/>
                <w:numId w:val="43"/>
              </w:numPr>
              <w:rPr>
                <w:rFonts w:asciiTheme="minorHAnsi" w:hAnsiTheme="minorHAnsi"/>
              </w:rPr>
            </w:pPr>
            <w:r>
              <w:t>#495 Millorar la Gestió d'àrees amb una adreça de correu associada</w:t>
            </w:r>
          </w:p>
          <w:p w14:paraId="68DD658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8CBD1E" w14:textId="6CCC3AA0"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asociar un correo electrónico a cada área, de forma que el administrador de área del trámite del que el ciudadano reporta una incidencia, reciba directamente en su correo tal incidencia.</w:t>
            </w:r>
          </w:p>
          <w:p w14:paraId="023FEFE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0E17F1F" w14:textId="77777777" w:rsidR="0025565F" w:rsidRDefault="0025565F" w:rsidP="00953A4C">
            <w:pPr>
              <w:pStyle w:val="Prrafodelista"/>
              <w:numPr>
                <w:ilvl w:val="0"/>
                <w:numId w:val="43"/>
              </w:numPr>
              <w:rPr>
                <w:rFonts w:asciiTheme="minorHAnsi" w:hAnsiTheme="minorHAnsi"/>
              </w:rPr>
            </w:pPr>
            <w:r>
              <w:rPr>
                <w:rFonts w:eastAsia="Times New Roman"/>
                <w:color w:val="000000"/>
              </w:rPr>
              <w:t>#498 </w:t>
            </w:r>
            <w:r>
              <w:rPr>
                <w:rStyle w:val="js-issue-title"/>
                <w:rFonts w:eastAsia="Times New Roman"/>
                <w:color w:val="000000"/>
              </w:rPr>
              <w:t>Desactivar el botó migrar fins que no es modifiqui el que volem migrar</w:t>
            </w:r>
            <w:r>
              <w:rPr>
                <w:rFonts w:eastAsia="Times New Roman"/>
                <w:color w:val="000000"/>
              </w:rPr>
              <w:t> </w:t>
            </w:r>
            <w:r>
              <w:t xml:space="preserve"> </w:t>
            </w:r>
          </w:p>
          <w:p w14:paraId="10940C0C"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A9EF457" w14:textId="64CB1D2B"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desactiva el botón para migrar, </w:t>
            </w:r>
            <w:r w:rsidR="00953A4C">
              <w:rPr>
                <w:rFonts w:ascii="Arial" w:eastAsia="Times New Roman" w:hAnsi="Arial" w:cs="Times New Roman"/>
                <w:sz w:val="20"/>
                <w:szCs w:val="20"/>
                <w:lang w:val="es-ES_tradnl" w:eastAsia="ar-SA"/>
              </w:rPr>
              <w:t>hasta que se modifique lo que se desea migrar y vuelva a tener utilidad.</w:t>
            </w:r>
          </w:p>
          <w:p w14:paraId="5F10681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1DC2F26" w14:textId="77777777" w:rsidR="004417EA" w:rsidRDefault="004417EA" w:rsidP="00953A4C">
            <w:pPr>
              <w:pStyle w:val="Prrafodelista"/>
              <w:numPr>
                <w:ilvl w:val="0"/>
                <w:numId w:val="43"/>
              </w:numPr>
              <w:rPr>
                <w:rFonts w:asciiTheme="minorHAnsi" w:hAnsiTheme="minorHAnsi"/>
              </w:rPr>
            </w:pPr>
            <w:r>
              <w:t>#503 Centralitzar el control dels errors de STG i assegurar que es mostrin al log</w:t>
            </w:r>
          </w:p>
          <w:p w14:paraId="0ED8DD2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30A8A3CB" w14:textId="36999241"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gestionar los errores de forma centralizada, de forma que se muestren apropiadamente en los logs.</w:t>
            </w:r>
          </w:p>
          <w:p w14:paraId="50A063EF"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19D599A" w14:textId="77777777" w:rsidR="0025565F" w:rsidRDefault="0025565F" w:rsidP="00953A4C">
            <w:pPr>
              <w:pStyle w:val="Prrafodelista"/>
              <w:numPr>
                <w:ilvl w:val="0"/>
                <w:numId w:val="43"/>
              </w:numPr>
              <w:rPr>
                <w:rFonts w:asciiTheme="minorHAnsi" w:hAnsiTheme="minorHAnsi"/>
              </w:rPr>
            </w:pPr>
            <w:r>
              <w:t>#506 Evitar l'enviament de \n \t a RW3</w:t>
            </w:r>
          </w:p>
          <w:p w14:paraId="1AC27416"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30EC3514" w14:textId="194FEB6E"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no se envíen ciertos caracteres a RW3, que provocarían ciertos errores en el registro.</w:t>
            </w:r>
          </w:p>
          <w:p w14:paraId="70BD05D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EA5CA83" w14:textId="77777777" w:rsidR="0025565F" w:rsidRDefault="0025565F" w:rsidP="00953A4C">
            <w:pPr>
              <w:pStyle w:val="Prrafodelista"/>
              <w:numPr>
                <w:ilvl w:val="0"/>
                <w:numId w:val="43"/>
              </w:numPr>
              <w:rPr>
                <w:rFonts w:asciiTheme="minorHAnsi" w:hAnsiTheme="minorHAnsi"/>
              </w:rPr>
            </w:pPr>
            <w:r>
              <w:t>#509 La pantalla de GFE no pot ser editada per un Administrador d'Àrea</w:t>
            </w:r>
          </w:p>
          <w:p w14:paraId="2AC0303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A068439" w14:textId="660526AA"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conceden permisos de edición sobre la pantalla de GFE a los administradores de área.</w:t>
            </w:r>
          </w:p>
          <w:p w14:paraId="570B5B2B"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7B8038E0" w14:textId="77777777" w:rsidR="0025565F" w:rsidRDefault="0025565F" w:rsidP="00953A4C">
            <w:pPr>
              <w:pStyle w:val="Prrafodelista"/>
              <w:numPr>
                <w:ilvl w:val="0"/>
                <w:numId w:val="43"/>
              </w:numPr>
              <w:rPr>
                <w:rFonts w:asciiTheme="minorHAnsi" w:hAnsiTheme="minorHAnsi"/>
              </w:rPr>
            </w:pPr>
            <w:r>
              <w:t>#514 Error en processar quaderns de càrrega</w:t>
            </w:r>
          </w:p>
          <w:p w14:paraId="38272F2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247A847" w14:textId="2F5F1999"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resuelve un problema que existía a la hora de procesar cuadernos de carga por parte de los administradores de área.</w:t>
            </w:r>
          </w:p>
          <w:p w14:paraId="220F9AD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435319E" w14:textId="1604E80D" w:rsidR="00A23BDA" w:rsidRDefault="0025565F" w:rsidP="00953A4C">
            <w:pPr>
              <w:pStyle w:val="Prrafodelista"/>
              <w:numPr>
                <w:ilvl w:val="0"/>
                <w:numId w:val="43"/>
              </w:numPr>
              <w:contextualSpacing/>
              <w:rPr>
                <w:rFonts w:ascii="Arial" w:eastAsia="Times New Roman" w:hAnsi="Arial" w:cs="Times New Roman"/>
                <w:sz w:val="20"/>
                <w:szCs w:val="20"/>
                <w:lang w:val="es-ES_tradnl" w:eastAsia="ar-SA"/>
              </w:rPr>
            </w:pPr>
            <w:r>
              <w:t>#516 L'API externa de SISTRAMIT no recupera correctament els tràmits que tenen una data de caducitat associada</w:t>
            </w:r>
          </w:p>
          <w:p w14:paraId="4AB6A15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B59967F" w14:textId="49B1D7E4"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que la API externa de SISTRAMIT recupere correctamente los trámites que tienen una fecha de caducidad.</w:t>
            </w:r>
          </w:p>
          <w:p w14:paraId="16EF6FF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B48F622" w14:textId="1DB02927" w:rsidR="00A23BDA" w:rsidRPr="00EA2814" w:rsidRDefault="00A23BDA" w:rsidP="00A23BDA">
            <w:pPr>
              <w:pStyle w:val="Prrafodelista"/>
              <w:contextualSpacing/>
              <w:rPr>
                <w:rFonts w:ascii="Arial" w:eastAsia="Times New Roman" w:hAnsi="Arial" w:cs="Times New Roman"/>
                <w:sz w:val="20"/>
                <w:szCs w:val="20"/>
                <w:lang w:val="es-ES_tradnl" w:eastAsia="ar-SA"/>
              </w:rPr>
            </w:pPr>
          </w:p>
        </w:tc>
      </w:tr>
    </w:tbl>
    <w:p w14:paraId="79BAAF87" w14:textId="77777777" w:rsidR="00A23BDA" w:rsidRDefault="00A23BDA" w:rsidP="00A23BDA"/>
    <w:p w14:paraId="09ECCA0E" w14:textId="77777777" w:rsidR="00A23BDA" w:rsidRDefault="00A23BDA" w:rsidP="00A23BDA"/>
    <w:p w14:paraId="7609B108" w14:textId="6B66751A"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6DC4F" w14:textId="77777777" w:rsidR="001A6A6B" w:rsidRDefault="001A6A6B">
      <w:pPr>
        <w:spacing w:before="0" w:after="0"/>
      </w:pPr>
      <w:r>
        <w:separator/>
      </w:r>
    </w:p>
  </w:endnote>
  <w:endnote w:type="continuationSeparator" w:id="0">
    <w:p w14:paraId="109C5B75" w14:textId="77777777" w:rsidR="001A6A6B" w:rsidRDefault="001A6A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6D1E7E96" w:rsidR="0025565F" w:rsidRDefault="0025565F">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202203_S</w:t>
    </w:r>
    <w:r>
      <w:rPr>
        <w:noProof/>
        <w:color w:val="808080"/>
        <w:sz w:val="18"/>
      </w:rPr>
      <w:t>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953A4C">
      <w:rPr>
        <w:noProof/>
        <w:color w:val="808080"/>
        <w:sz w:val="18"/>
      </w:rPr>
      <w:t>21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953A4C">
      <w:rPr>
        <w:noProof/>
        <w:color w:val="808080"/>
        <w:sz w:val="18"/>
      </w:rPr>
      <w:t>34</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25565F" w:rsidRPr="00DB5D2E" w:rsidRDefault="0025565F">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1C01F" w14:textId="77777777" w:rsidR="001A6A6B" w:rsidRDefault="001A6A6B">
      <w:pPr>
        <w:spacing w:before="0" w:after="0"/>
      </w:pPr>
      <w:r>
        <w:separator/>
      </w:r>
    </w:p>
  </w:footnote>
  <w:footnote w:type="continuationSeparator" w:id="0">
    <w:p w14:paraId="7F46B83B" w14:textId="77777777" w:rsidR="001A6A6B" w:rsidRDefault="001A6A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25565F" w:rsidRDefault="0025565F">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5565F" w:rsidRDefault="0025565F">
    <w:pPr>
      <w:pStyle w:val="Encabezado"/>
      <w:tabs>
        <w:tab w:val="clear" w:pos="8504"/>
        <w:tab w:val="right" w:pos="9072"/>
      </w:tabs>
    </w:pPr>
  </w:p>
  <w:p w14:paraId="794040F1" w14:textId="77777777" w:rsidR="0025565F" w:rsidRDefault="0025565F">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25565F" w:rsidRDefault="0025565F">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B3EA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707D6A"/>
    <w:multiLevelType w:val="hybridMultilevel"/>
    <w:tmpl w:val="8494B4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8"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8"/>
  </w:num>
  <w:num w:numId="25">
    <w:abstractNumId w:val="2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4"/>
  </w:num>
  <w:num w:numId="30">
    <w:abstractNumId w:val="17"/>
  </w:num>
  <w:num w:numId="31">
    <w:abstractNumId w:val="16"/>
  </w:num>
  <w:num w:numId="32">
    <w:abstractNumId w:val="23"/>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1"/>
  </w:num>
  <w:num w:numId="42">
    <w:abstractNumId w:val="19"/>
  </w:num>
  <w:num w:numId="43">
    <w:abstractNumId w:val="14"/>
  </w:num>
  <w:num w:numId="44">
    <w:abstractNumId w:val="12"/>
  </w:num>
  <w:num w:numId="45">
    <w:abstractNumId w:val="15"/>
  </w:num>
  <w:num w:numId="4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pt-BR" w:vendorID="64" w:dllVersion="131078" w:nlCheck="1" w:checkStyle="0"/>
  <w:activeWritingStyle w:appName="MSWord" w:lang="en-US" w:vendorID="64" w:dllVersion="131078" w:nlCheck="1" w:checkStyle="1"/>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A6A6B"/>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 w:type="character" w:customStyle="1" w:styleId="js-issue-title">
    <w:name w:val="js-issue-title"/>
    <w:basedOn w:val="Fuentedeprrafopredeter"/>
    <w:rsid w:val="0025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53494752">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0888644">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15130233">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5778103">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08911018">
      <w:bodyDiv w:val="1"/>
      <w:marLeft w:val="0"/>
      <w:marRight w:val="0"/>
      <w:marTop w:val="0"/>
      <w:marBottom w:val="0"/>
      <w:divBdr>
        <w:top w:val="none" w:sz="0" w:space="0" w:color="auto"/>
        <w:left w:val="none" w:sz="0" w:space="0" w:color="auto"/>
        <w:bottom w:val="none" w:sz="0" w:space="0" w:color="auto"/>
        <w:right w:val="none" w:sz="0" w:space="0" w:color="auto"/>
      </w:divBdr>
    </w:div>
    <w:div w:id="513346524">
      <w:bodyDiv w:val="1"/>
      <w:marLeft w:val="0"/>
      <w:marRight w:val="0"/>
      <w:marTop w:val="0"/>
      <w:marBottom w:val="0"/>
      <w:divBdr>
        <w:top w:val="none" w:sz="0" w:space="0" w:color="auto"/>
        <w:left w:val="none" w:sz="0" w:space="0" w:color="auto"/>
        <w:bottom w:val="none" w:sz="0" w:space="0" w:color="auto"/>
        <w:right w:val="none" w:sz="0" w:space="0" w:color="auto"/>
      </w:divBdr>
    </w:div>
    <w:div w:id="549075544">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54115192">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693967445">
      <w:bodyDiv w:val="1"/>
      <w:marLeft w:val="0"/>
      <w:marRight w:val="0"/>
      <w:marTop w:val="0"/>
      <w:marBottom w:val="0"/>
      <w:divBdr>
        <w:top w:val="none" w:sz="0" w:space="0" w:color="auto"/>
        <w:left w:val="none" w:sz="0" w:space="0" w:color="auto"/>
        <w:bottom w:val="none" w:sz="0" w:space="0" w:color="auto"/>
        <w:right w:val="none" w:sz="0" w:space="0" w:color="auto"/>
      </w:divBdr>
    </w:div>
    <w:div w:id="702899402">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795106860">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29978844">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57179639">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22852446">
      <w:bodyDiv w:val="1"/>
      <w:marLeft w:val="0"/>
      <w:marRight w:val="0"/>
      <w:marTop w:val="0"/>
      <w:marBottom w:val="0"/>
      <w:divBdr>
        <w:top w:val="none" w:sz="0" w:space="0" w:color="auto"/>
        <w:left w:val="none" w:sz="0" w:space="0" w:color="auto"/>
        <w:bottom w:val="none" w:sz="0" w:space="0" w:color="auto"/>
        <w:right w:val="none" w:sz="0" w:space="0" w:color="auto"/>
      </w:divBdr>
    </w:div>
    <w:div w:id="1030180943">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1293710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47429421">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69584706">
      <w:bodyDiv w:val="1"/>
      <w:marLeft w:val="0"/>
      <w:marRight w:val="0"/>
      <w:marTop w:val="0"/>
      <w:marBottom w:val="0"/>
      <w:divBdr>
        <w:top w:val="none" w:sz="0" w:space="0" w:color="auto"/>
        <w:left w:val="none" w:sz="0" w:space="0" w:color="auto"/>
        <w:bottom w:val="none" w:sz="0" w:space="0" w:color="auto"/>
        <w:right w:val="none" w:sz="0" w:space="0" w:color="auto"/>
      </w:divBdr>
    </w:div>
    <w:div w:id="1272737813">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66507380">
      <w:bodyDiv w:val="1"/>
      <w:marLeft w:val="0"/>
      <w:marRight w:val="0"/>
      <w:marTop w:val="0"/>
      <w:marBottom w:val="0"/>
      <w:divBdr>
        <w:top w:val="none" w:sz="0" w:space="0" w:color="auto"/>
        <w:left w:val="none" w:sz="0" w:space="0" w:color="auto"/>
        <w:bottom w:val="none" w:sz="0" w:space="0" w:color="auto"/>
        <w:right w:val="none" w:sz="0" w:space="0" w:color="auto"/>
      </w:divBdr>
    </w:div>
    <w:div w:id="1469935378">
      <w:bodyDiv w:val="1"/>
      <w:marLeft w:val="0"/>
      <w:marRight w:val="0"/>
      <w:marTop w:val="0"/>
      <w:marBottom w:val="0"/>
      <w:divBdr>
        <w:top w:val="none" w:sz="0" w:space="0" w:color="auto"/>
        <w:left w:val="none" w:sz="0" w:space="0" w:color="auto"/>
        <w:bottom w:val="none" w:sz="0" w:space="0" w:color="auto"/>
        <w:right w:val="none" w:sz="0" w:space="0" w:color="auto"/>
      </w:divBdr>
    </w:div>
    <w:div w:id="1470051010">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29758917">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68344023">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07036379">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70936480">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17512058">
      <w:bodyDiv w:val="1"/>
      <w:marLeft w:val="0"/>
      <w:marRight w:val="0"/>
      <w:marTop w:val="0"/>
      <w:marBottom w:val="0"/>
      <w:divBdr>
        <w:top w:val="none" w:sz="0" w:space="0" w:color="auto"/>
        <w:left w:val="none" w:sz="0" w:space="0" w:color="auto"/>
        <w:bottom w:val="none" w:sz="0" w:space="0" w:color="auto"/>
        <w:right w:val="none" w:sz="0" w:space="0" w:color="auto"/>
      </w:divBdr>
    </w:div>
    <w:div w:id="1719360658">
      <w:bodyDiv w:val="1"/>
      <w:marLeft w:val="0"/>
      <w:marRight w:val="0"/>
      <w:marTop w:val="0"/>
      <w:marBottom w:val="0"/>
      <w:divBdr>
        <w:top w:val="none" w:sz="0" w:space="0" w:color="auto"/>
        <w:left w:val="none" w:sz="0" w:space="0" w:color="auto"/>
        <w:bottom w:val="none" w:sz="0" w:space="0" w:color="auto"/>
        <w:right w:val="none" w:sz="0" w:space="0" w:color="auto"/>
      </w:divBdr>
    </w:div>
    <w:div w:id="1724715445">
      <w:bodyDiv w:val="1"/>
      <w:marLeft w:val="0"/>
      <w:marRight w:val="0"/>
      <w:marTop w:val="0"/>
      <w:marBottom w:val="0"/>
      <w:divBdr>
        <w:top w:val="none" w:sz="0" w:space="0" w:color="auto"/>
        <w:left w:val="none" w:sz="0" w:space="0" w:color="auto"/>
        <w:bottom w:val="none" w:sz="0" w:space="0" w:color="auto"/>
        <w:right w:val="none" w:sz="0" w:space="0" w:color="auto"/>
      </w:divBdr>
    </w:div>
    <w:div w:id="1750930836">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56856684">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8614261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FC8C4-B3AB-4AE7-8219-953FA8203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7179</TotalTime>
  <Pages>1</Pages>
  <Words>6250</Words>
  <Characters>34379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40548</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101</cp:revision>
  <cp:lastPrinted>2021-03-30T08:37:00Z</cp:lastPrinted>
  <dcterms:created xsi:type="dcterms:W3CDTF">2021-04-04T17:13:00Z</dcterms:created>
  <dcterms:modified xsi:type="dcterms:W3CDTF">2022-03-29T21:08:00Z</dcterms:modified>
</cp:coreProperties>
</file>