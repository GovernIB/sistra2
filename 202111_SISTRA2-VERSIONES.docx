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default" r:id="rId8"/>
          <w:footerReference w:type="default" r:id="rId9"/>
          <w:headerReference w:type="first" r:id="rId10"/>
          <w:footerReference w:type="first" r:id="rId11"/>
          <w:pgSz w:w="11906" w:h="16838"/>
          <w:pgMar w:top="1702" w:right="1133" w:bottom="1418" w:left="1701" w:header="720" w:footer="720" w:gutter="0"/>
          <w:cols w:space="720"/>
          <w:titlePg/>
          <w:docGrid w:linePitch="360"/>
        </w:sectPr>
      </w:pPr>
    </w:p>
    <w:p w14:paraId="5E2194A0" w14:textId="77777777" w:rsidR="00DB2A81" w:rsidRDefault="00DB2A81">
      <w:pPr>
        <w:pStyle w:val="TDC1"/>
        <w:tabs>
          <w:tab w:val="left" w:pos="400"/>
          <w:tab w:val="right" w:leader="dot" w:pos="9062"/>
        </w:tabs>
      </w:pPr>
    </w:p>
    <w:p w14:paraId="494FA959" w14:textId="77777777" w:rsidR="00DB2A81" w:rsidRDefault="00DB2A81">
      <w:pPr>
        <w:pStyle w:val="TDC1"/>
        <w:tabs>
          <w:tab w:val="left" w:pos="400"/>
          <w:tab w:val="right" w:leader="dot" w:pos="9062"/>
        </w:tabs>
      </w:pPr>
    </w:p>
    <w:p w14:paraId="56968279" w14:textId="3E5D6D46" w:rsidR="00035822" w:rsidRDefault="004E75CD">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w:instrText>
      </w:r>
      <w:r>
        <w:fldChar w:fldCharType="separate"/>
      </w:r>
      <w:r w:rsidR="00035822">
        <w:rPr>
          <w:noProof/>
        </w:rPr>
        <w:t>1.</w:t>
      </w:r>
      <w:r w:rsidR="00035822">
        <w:rPr>
          <w:rFonts w:asciiTheme="minorHAnsi" w:eastAsiaTheme="minorEastAsia" w:hAnsiTheme="minorHAnsi" w:cstheme="minorBidi"/>
          <w:b w:val="0"/>
          <w:caps w:val="0"/>
          <w:noProof/>
          <w:sz w:val="22"/>
          <w:szCs w:val="22"/>
          <w:lang w:eastAsia="es-ES"/>
        </w:rPr>
        <w:tab/>
      </w:r>
      <w:r w:rsidR="00035822">
        <w:rPr>
          <w:noProof/>
        </w:rPr>
        <w:t>Introducción</w:t>
      </w:r>
      <w:r w:rsidR="00035822">
        <w:rPr>
          <w:noProof/>
        </w:rPr>
        <w:tab/>
      </w:r>
      <w:r w:rsidR="00035822">
        <w:rPr>
          <w:noProof/>
        </w:rPr>
        <w:fldChar w:fldCharType="begin"/>
      </w:r>
      <w:r w:rsidR="00035822">
        <w:rPr>
          <w:noProof/>
        </w:rPr>
        <w:instrText xml:space="preserve"> PAGEREF _Toc87256850 \h </w:instrText>
      </w:r>
      <w:r w:rsidR="00035822">
        <w:rPr>
          <w:noProof/>
        </w:rPr>
      </w:r>
      <w:r w:rsidR="00035822">
        <w:rPr>
          <w:noProof/>
        </w:rPr>
        <w:fldChar w:fldCharType="separate"/>
      </w:r>
      <w:r w:rsidR="00035822">
        <w:rPr>
          <w:noProof/>
        </w:rPr>
        <w:t>5</w:t>
      </w:r>
      <w:r w:rsidR="00035822">
        <w:rPr>
          <w:noProof/>
        </w:rPr>
        <w:fldChar w:fldCharType="end"/>
      </w:r>
    </w:p>
    <w:p w14:paraId="67183857" w14:textId="2C80F326" w:rsidR="00035822" w:rsidRDefault="00035822">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rPr>
          <w:noProof/>
        </w:rPr>
        <w:t>2.</w:t>
      </w:r>
      <w:r>
        <w:rPr>
          <w:rFonts w:asciiTheme="minorHAnsi" w:eastAsiaTheme="minorEastAsia" w:hAnsiTheme="minorHAnsi" w:cstheme="minorBidi"/>
          <w:b w:val="0"/>
          <w:caps w:val="0"/>
          <w:noProof/>
          <w:sz w:val="22"/>
          <w:szCs w:val="22"/>
          <w:lang w:eastAsia="es-ES"/>
        </w:rPr>
        <w:tab/>
      </w:r>
      <w:r>
        <w:rPr>
          <w:noProof/>
        </w:rPr>
        <w:t>Release notes</w:t>
      </w:r>
      <w:r>
        <w:rPr>
          <w:noProof/>
        </w:rPr>
        <w:tab/>
      </w:r>
      <w:r>
        <w:rPr>
          <w:noProof/>
        </w:rPr>
        <w:fldChar w:fldCharType="begin"/>
      </w:r>
      <w:r>
        <w:rPr>
          <w:noProof/>
        </w:rPr>
        <w:instrText xml:space="preserve"> PAGEREF _Toc87256851 \h </w:instrText>
      </w:r>
      <w:r>
        <w:rPr>
          <w:noProof/>
        </w:rPr>
      </w:r>
      <w:r>
        <w:rPr>
          <w:noProof/>
        </w:rPr>
        <w:fldChar w:fldCharType="separate"/>
      </w:r>
      <w:r>
        <w:rPr>
          <w:noProof/>
        </w:rPr>
        <w:t>6</w:t>
      </w:r>
      <w:r>
        <w:rPr>
          <w:noProof/>
        </w:rPr>
        <w:fldChar w:fldCharType="end"/>
      </w:r>
    </w:p>
    <w:p w14:paraId="27366063" w14:textId="6BC6E7D7" w:rsidR="00035822" w:rsidRDefault="00035822">
      <w:pPr>
        <w:pStyle w:val="TDC2"/>
        <w:tabs>
          <w:tab w:val="right" w:leader="dot" w:pos="9062"/>
        </w:tabs>
        <w:rPr>
          <w:rFonts w:asciiTheme="minorHAnsi" w:eastAsiaTheme="minorEastAsia" w:hAnsiTheme="minorHAnsi" w:cstheme="minorBidi"/>
          <w:smallCaps w:val="0"/>
          <w:noProof/>
          <w:sz w:val="22"/>
          <w:szCs w:val="22"/>
          <w:lang w:eastAsia="es-ES"/>
        </w:rPr>
      </w:pPr>
      <w:r>
        <w:rPr>
          <w:noProof/>
        </w:rPr>
        <w:t>2.1. Versión 1.1.1 (16/11/2020)</w:t>
      </w:r>
      <w:r>
        <w:rPr>
          <w:noProof/>
        </w:rPr>
        <w:tab/>
      </w:r>
      <w:r>
        <w:rPr>
          <w:noProof/>
        </w:rPr>
        <w:fldChar w:fldCharType="begin"/>
      </w:r>
      <w:r>
        <w:rPr>
          <w:noProof/>
        </w:rPr>
        <w:instrText xml:space="preserve"> PAGEREF _Toc87256852 \h </w:instrText>
      </w:r>
      <w:r>
        <w:rPr>
          <w:noProof/>
        </w:rPr>
      </w:r>
      <w:r>
        <w:rPr>
          <w:noProof/>
        </w:rPr>
        <w:fldChar w:fldCharType="separate"/>
      </w:r>
      <w:r>
        <w:rPr>
          <w:noProof/>
        </w:rPr>
        <w:t>6</w:t>
      </w:r>
      <w:r>
        <w:rPr>
          <w:noProof/>
        </w:rPr>
        <w:fldChar w:fldCharType="end"/>
      </w:r>
    </w:p>
    <w:p w14:paraId="6C1C7653" w14:textId="7182E3D5" w:rsidR="00035822" w:rsidRDefault="00035822">
      <w:pPr>
        <w:pStyle w:val="TDC2"/>
        <w:tabs>
          <w:tab w:val="right" w:leader="dot" w:pos="9062"/>
        </w:tabs>
        <w:rPr>
          <w:rFonts w:asciiTheme="minorHAnsi" w:eastAsiaTheme="minorEastAsia" w:hAnsiTheme="minorHAnsi" w:cstheme="minorBidi"/>
          <w:smallCaps w:val="0"/>
          <w:noProof/>
          <w:sz w:val="22"/>
          <w:szCs w:val="22"/>
          <w:lang w:eastAsia="es-ES"/>
        </w:rPr>
      </w:pPr>
      <w:r>
        <w:rPr>
          <w:noProof/>
        </w:rPr>
        <w:t>2.2. Versión 1.1.2 (11/01/2021)</w:t>
      </w:r>
      <w:r>
        <w:rPr>
          <w:noProof/>
        </w:rPr>
        <w:tab/>
      </w:r>
      <w:r>
        <w:rPr>
          <w:noProof/>
        </w:rPr>
        <w:fldChar w:fldCharType="begin"/>
      </w:r>
      <w:r>
        <w:rPr>
          <w:noProof/>
        </w:rPr>
        <w:instrText xml:space="preserve"> PAGEREF _Toc87256853 \h </w:instrText>
      </w:r>
      <w:r>
        <w:rPr>
          <w:noProof/>
        </w:rPr>
      </w:r>
      <w:r>
        <w:rPr>
          <w:noProof/>
        </w:rPr>
        <w:fldChar w:fldCharType="separate"/>
      </w:r>
      <w:r>
        <w:rPr>
          <w:noProof/>
        </w:rPr>
        <w:t>7</w:t>
      </w:r>
      <w:r>
        <w:rPr>
          <w:noProof/>
        </w:rPr>
        <w:fldChar w:fldCharType="end"/>
      </w:r>
    </w:p>
    <w:p w14:paraId="1AF44F7B" w14:textId="5290BB15" w:rsidR="00035822" w:rsidRDefault="00035822">
      <w:pPr>
        <w:pStyle w:val="TDC2"/>
        <w:tabs>
          <w:tab w:val="right" w:leader="dot" w:pos="9062"/>
        </w:tabs>
        <w:rPr>
          <w:rFonts w:asciiTheme="minorHAnsi" w:eastAsiaTheme="minorEastAsia" w:hAnsiTheme="minorHAnsi" w:cstheme="minorBidi"/>
          <w:smallCaps w:val="0"/>
          <w:noProof/>
          <w:sz w:val="22"/>
          <w:szCs w:val="22"/>
          <w:lang w:eastAsia="es-ES"/>
        </w:rPr>
      </w:pPr>
      <w:r>
        <w:rPr>
          <w:noProof/>
        </w:rPr>
        <w:t>2.3. Versión 1.1.3 (25/01/2021)</w:t>
      </w:r>
      <w:r>
        <w:rPr>
          <w:noProof/>
        </w:rPr>
        <w:tab/>
      </w:r>
      <w:r>
        <w:rPr>
          <w:noProof/>
        </w:rPr>
        <w:fldChar w:fldCharType="begin"/>
      </w:r>
      <w:r>
        <w:rPr>
          <w:noProof/>
        </w:rPr>
        <w:instrText xml:space="preserve"> PAGEREF _Toc87256854 \h </w:instrText>
      </w:r>
      <w:r>
        <w:rPr>
          <w:noProof/>
        </w:rPr>
      </w:r>
      <w:r>
        <w:rPr>
          <w:noProof/>
        </w:rPr>
        <w:fldChar w:fldCharType="separate"/>
      </w:r>
      <w:r>
        <w:rPr>
          <w:noProof/>
        </w:rPr>
        <w:t>8</w:t>
      </w:r>
      <w:r>
        <w:rPr>
          <w:noProof/>
        </w:rPr>
        <w:fldChar w:fldCharType="end"/>
      </w:r>
    </w:p>
    <w:p w14:paraId="2999E8F1" w14:textId="5C0491E2" w:rsidR="00035822" w:rsidRDefault="00035822">
      <w:pPr>
        <w:pStyle w:val="TDC2"/>
        <w:tabs>
          <w:tab w:val="right" w:leader="dot" w:pos="9062"/>
        </w:tabs>
        <w:rPr>
          <w:rFonts w:asciiTheme="minorHAnsi" w:eastAsiaTheme="minorEastAsia" w:hAnsiTheme="minorHAnsi" w:cstheme="minorBidi"/>
          <w:smallCaps w:val="0"/>
          <w:noProof/>
          <w:sz w:val="22"/>
          <w:szCs w:val="22"/>
          <w:lang w:eastAsia="es-ES"/>
        </w:rPr>
      </w:pPr>
      <w:r>
        <w:rPr>
          <w:noProof/>
        </w:rPr>
        <w:t>2.4. Versión 1.1.4 (20/03/2021)</w:t>
      </w:r>
      <w:r>
        <w:rPr>
          <w:noProof/>
        </w:rPr>
        <w:tab/>
      </w:r>
      <w:r>
        <w:rPr>
          <w:noProof/>
        </w:rPr>
        <w:fldChar w:fldCharType="begin"/>
      </w:r>
      <w:r>
        <w:rPr>
          <w:noProof/>
        </w:rPr>
        <w:instrText xml:space="preserve"> PAGEREF _Toc87256855 \h </w:instrText>
      </w:r>
      <w:r>
        <w:rPr>
          <w:noProof/>
        </w:rPr>
      </w:r>
      <w:r>
        <w:rPr>
          <w:noProof/>
        </w:rPr>
        <w:fldChar w:fldCharType="separate"/>
      </w:r>
      <w:r>
        <w:rPr>
          <w:noProof/>
        </w:rPr>
        <w:t>9</w:t>
      </w:r>
      <w:r>
        <w:rPr>
          <w:noProof/>
        </w:rPr>
        <w:fldChar w:fldCharType="end"/>
      </w:r>
    </w:p>
    <w:p w14:paraId="108A356D" w14:textId="260A01F9" w:rsidR="00035822" w:rsidRDefault="00035822">
      <w:pPr>
        <w:pStyle w:val="TDC2"/>
        <w:tabs>
          <w:tab w:val="right" w:leader="dot" w:pos="9062"/>
        </w:tabs>
        <w:rPr>
          <w:rFonts w:asciiTheme="minorHAnsi" w:eastAsiaTheme="minorEastAsia" w:hAnsiTheme="minorHAnsi" w:cstheme="minorBidi"/>
          <w:smallCaps w:val="0"/>
          <w:noProof/>
          <w:sz w:val="22"/>
          <w:szCs w:val="22"/>
          <w:lang w:eastAsia="es-ES"/>
        </w:rPr>
      </w:pPr>
      <w:r>
        <w:rPr>
          <w:noProof/>
        </w:rPr>
        <w:t>2.5. Versión 1.1.5 (30/03/2021)</w:t>
      </w:r>
      <w:r>
        <w:rPr>
          <w:noProof/>
        </w:rPr>
        <w:tab/>
      </w:r>
      <w:r>
        <w:rPr>
          <w:noProof/>
        </w:rPr>
        <w:fldChar w:fldCharType="begin"/>
      </w:r>
      <w:r>
        <w:rPr>
          <w:noProof/>
        </w:rPr>
        <w:instrText xml:space="preserve"> PAGEREF _Toc87256856 \h </w:instrText>
      </w:r>
      <w:r>
        <w:rPr>
          <w:noProof/>
        </w:rPr>
      </w:r>
      <w:r>
        <w:rPr>
          <w:noProof/>
        </w:rPr>
        <w:fldChar w:fldCharType="separate"/>
      </w:r>
      <w:r>
        <w:rPr>
          <w:noProof/>
        </w:rPr>
        <w:t>11</w:t>
      </w:r>
      <w:r>
        <w:rPr>
          <w:noProof/>
        </w:rPr>
        <w:fldChar w:fldCharType="end"/>
      </w:r>
    </w:p>
    <w:p w14:paraId="21306234" w14:textId="78EC08CA" w:rsidR="00035822" w:rsidRDefault="00035822">
      <w:pPr>
        <w:pStyle w:val="TDC2"/>
        <w:tabs>
          <w:tab w:val="right" w:leader="dot" w:pos="9062"/>
        </w:tabs>
        <w:rPr>
          <w:rFonts w:asciiTheme="minorHAnsi" w:eastAsiaTheme="minorEastAsia" w:hAnsiTheme="minorHAnsi" w:cstheme="minorBidi"/>
          <w:smallCaps w:val="0"/>
          <w:noProof/>
          <w:sz w:val="22"/>
          <w:szCs w:val="22"/>
          <w:lang w:eastAsia="es-ES"/>
        </w:rPr>
      </w:pPr>
      <w:r>
        <w:rPr>
          <w:noProof/>
        </w:rPr>
        <w:t>2.6. Versión 1.1.6 (13/05/2021)</w:t>
      </w:r>
      <w:r>
        <w:rPr>
          <w:noProof/>
        </w:rPr>
        <w:tab/>
      </w:r>
      <w:r>
        <w:rPr>
          <w:noProof/>
        </w:rPr>
        <w:fldChar w:fldCharType="begin"/>
      </w:r>
      <w:r>
        <w:rPr>
          <w:noProof/>
        </w:rPr>
        <w:instrText xml:space="preserve"> PAGEREF _Toc87256857 \h </w:instrText>
      </w:r>
      <w:r>
        <w:rPr>
          <w:noProof/>
        </w:rPr>
      </w:r>
      <w:r>
        <w:rPr>
          <w:noProof/>
        </w:rPr>
        <w:fldChar w:fldCharType="separate"/>
      </w:r>
      <w:r>
        <w:rPr>
          <w:noProof/>
        </w:rPr>
        <w:t>12</w:t>
      </w:r>
      <w:r>
        <w:rPr>
          <w:noProof/>
        </w:rPr>
        <w:fldChar w:fldCharType="end"/>
      </w:r>
    </w:p>
    <w:p w14:paraId="583422EE" w14:textId="256BC49E" w:rsidR="00035822" w:rsidRDefault="00035822">
      <w:pPr>
        <w:pStyle w:val="TDC2"/>
        <w:tabs>
          <w:tab w:val="right" w:leader="dot" w:pos="9062"/>
        </w:tabs>
        <w:rPr>
          <w:rFonts w:asciiTheme="minorHAnsi" w:eastAsiaTheme="minorEastAsia" w:hAnsiTheme="minorHAnsi" w:cstheme="minorBidi"/>
          <w:smallCaps w:val="0"/>
          <w:noProof/>
          <w:sz w:val="22"/>
          <w:szCs w:val="22"/>
          <w:lang w:eastAsia="es-ES"/>
        </w:rPr>
      </w:pPr>
      <w:r>
        <w:rPr>
          <w:noProof/>
        </w:rPr>
        <w:t>2.7. Versión 1.1.7 (27/05/2021)</w:t>
      </w:r>
      <w:r>
        <w:rPr>
          <w:noProof/>
        </w:rPr>
        <w:tab/>
      </w:r>
      <w:r>
        <w:rPr>
          <w:noProof/>
        </w:rPr>
        <w:fldChar w:fldCharType="begin"/>
      </w:r>
      <w:r>
        <w:rPr>
          <w:noProof/>
        </w:rPr>
        <w:instrText xml:space="preserve"> PAGEREF _Toc87256858 \h </w:instrText>
      </w:r>
      <w:r>
        <w:rPr>
          <w:noProof/>
        </w:rPr>
      </w:r>
      <w:r>
        <w:rPr>
          <w:noProof/>
        </w:rPr>
        <w:fldChar w:fldCharType="separate"/>
      </w:r>
      <w:r>
        <w:rPr>
          <w:noProof/>
        </w:rPr>
        <w:t>13</w:t>
      </w:r>
      <w:r>
        <w:rPr>
          <w:noProof/>
        </w:rPr>
        <w:fldChar w:fldCharType="end"/>
      </w:r>
    </w:p>
    <w:p w14:paraId="632CED95" w14:textId="50C9FF33" w:rsidR="00035822" w:rsidRDefault="00035822">
      <w:pPr>
        <w:pStyle w:val="TDC2"/>
        <w:tabs>
          <w:tab w:val="right" w:leader="dot" w:pos="9062"/>
        </w:tabs>
        <w:rPr>
          <w:rFonts w:asciiTheme="minorHAnsi" w:eastAsiaTheme="minorEastAsia" w:hAnsiTheme="minorHAnsi" w:cstheme="minorBidi"/>
          <w:smallCaps w:val="0"/>
          <w:noProof/>
          <w:sz w:val="22"/>
          <w:szCs w:val="22"/>
          <w:lang w:eastAsia="es-ES"/>
        </w:rPr>
      </w:pPr>
      <w:r>
        <w:rPr>
          <w:noProof/>
        </w:rPr>
        <w:t>2.8. Versión 1.1.8 (14/06/2021)</w:t>
      </w:r>
      <w:r>
        <w:rPr>
          <w:noProof/>
        </w:rPr>
        <w:tab/>
      </w:r>
      <w:r>
        <w:rPr>
          <w:noProof/>
        </w:rPr>
        <w:fldChar w:fldCharType="begin"/>
      </w:r>
      <w:r>
        <w:rPr>
          <w:noProof/>
        </w:rPr>
        <w:instrText xml:space="preserve"> PAGEREF _Toc87256859 \h </w:instrText>
      </w:r>
      <w:r>
        <w:rPr>
          <w:noProof/>
        </w:rPr>
      </w:r>
      <w:r>
        <w:rPr>
          <w:noProof/>
        </w:rPr>
        <w:fldChar w:fldCharType="separate"/>
      </w:r>
      <w:r>
        <w:rPr>
          <w:noProof/>
        </w:rPr>
        <w:t>14</w:t>
      </w:r>
      <w:r>
        <w:rPr>
          <w:noProof/>
        </w:rPr>
        <w:fldChar w:fldCharType="end"/>
      </w:r>
    </w:p>
    <w:p w14:paraId="4DA36743" w14:textId="6FFF98E6" w:rsidR="00035822" w:rsidRDefault="00035822">
      <w:pPr>
        <w:pStyle w:val="TDC2"/>
        <w:tabs>
          <w:tab w:val="right" w:leader="dot" w:pos="9062"/>
        </w:tabs>
        <w:rPr>
          <w:rFonts w:asciiTheme="minorHAnsi" w:eastAsiaTheme="minorEastAsia" w:hAnsiTheme="minorHAnsi" w:cstheme="minorBidi"/>
          <w:smallCaps w:val="0"/>
          <w:noProof/>
          <w:sz w:val="22"/>
          <w:szCs w:val="22"/>
          <w:lang w:eastAsia="es-ES"/>
        </w:rPr>
      </w:pPr>
      <w:r>
        <w:rPr>
          <w:noProof/>
        </w:rPr>
        <w:t>2.9. Versión 1.2.0 (28/09/2021)</w:t>
      </w:r>
      <w:r>
        <w:rPr>
          <w:noProof/>
        </w:rPr>
        <w:tab/>
      </w:r>
      <w:r>
        <w:rPr>
          <w:noProof/>
        </w:rPr>
        <w:fldChar w:fldCharType="begin"/>
      </w:r>
      <w:r>
        <w:rPr>
          <w:noProof/>
        </w:rPr>
        <w:instrText xml:space="preserve"> PAGEREF _Toc87256860 \h </w:instrText>
      </w:r>
      <w:r>
        <w:rPr>
          <w:noProof/>
        </w:rPr>
      </w:r>
      <w:r>
        <w:rPr>
          <w:noProof/>
        </w:rPr>
        <w:fldChar w:fldCharType="separate"/>
      </w:r>
      <w:r>
        <w:rPr>
          <w:noProof/>
        </w:rPr>
        <w:t>15</w:t>
      </w:r>
      <w:r>
        <w:rPr>
          <w:noProof/>
        </w:rPr>
        <w:fldChar w:fldCharType="end"/>
      </w:r>
    </w:p>
    <w:p w14:paraId="10BD5208" w14:textId="5ABE906B" w:rsidR="00035822" w:rsidRDefault="00035822">
      <w:pPr>
        <w:pStyle w:val="TDC2"/>
        <w:tabs>
          <w:tab w:val="right" w:leader="dot" w:pos="9062"/>
        </w:tabs>
        <w:rPr>
          <w:rFonts w:asciiTheme="minorHAnsi" w:eastAsiaTheme="minorEastAsia" w:hAnsiTheme="minorHAnsi" w:cstheme="minorBidi"/>
          <w:smallCaps w:val="0"/>
          <w:noProof/>
          <w:sz w:val="22"/>
          <w:szCs w:val="22"/>
          <w:lang w:eastAsia="es-ES"/>
        </w:rPr>
      </w:pPr>
      <w:r>
        <w:rPr>
          <w:noProof/>
        </w:rPr>
        <w:t>2.10. Versión 1.2.1 (08/11/2021)</w:t>
      </w:r>
      <w:r>
        <w:rPr>
          <w:noProof/>
        </w:rPr>
        <w:tab/>
      </w:r>
      <w:r>
        <w:rPr>
          <w:noProof/>
        </w:rPr>
        <w:fldChar w:fldCharType="begin"/>
      </w:r>
      <w:r>
        <w:rPr>
          <w:noProof/>
        </w:rPr>
        <w:instrText xml:space="preserve"> PAGEREF _Toc87256861 \h </w:instrText>
      </w:r>
      <w:r>
        <w:rPr>
          <w:noProof/>
        </w:rPr>
      </w:r>
      <w:r>
        <w:rPr>
          <w:noProof/>
        </w:rPr>
        <w:fldChar w:fldCharType="separate"/>
      </w:r>
      <w:r>
        <w:rPr>
          <w:noProof/>
        </w:rPr>
        <w:t>25</w:t>
      </w:r>
      <w:r>
        <w:rPr>
          <w:noProof/>
        </w:rPr>
        <w:fldChar w:fldCharType="end"/>
      </w:r>
    </w:p>
    <w:p w14:paraId="0DCE362D" w14:textId="4A00A478" w:rsidR="00DB2A81" w:rsidRDefault="004E75CD">
      <w:pPr>
        <w:pStyle w:val="TDC1"/>
        <w:tabs>
          <w:tab w:val="right" w:leader="dot" w:pos="9072"/>
        </w:tabs>
      </w:pPr>
      <w:r>
        <w:fldChar w:fldCharType="end"/>
      </w:r>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0" w:name="_Toc87256850"/>
      <w:r>
        <w:lastRenderedPageBreak/>
        <w:t>Introducción</w:t>
      </w:r>
      <w:bookmarkEnd w:id="0"/>
    </w:p>
    <w:p w14:paraId="1862F3AE" w14:textId="77777777" w:rsidR="004E75CD" w:rsidRDefault="004E75CD">
      <w:pPr>
        <w:rPr>
          <w:lang w:val="es-ES_tradnl"/>
        </w:rPr>
      </w:pPr>
      <w:r>
        <w:rPr>
          <w:lang w:val="es-ES_tradnl"/>
        </w:rPr>
        <w:t xml:space="preserve">Este documento describe las </w:t>
      </w:r>
      <w:proofErr w:type="spellStart"/>
      <w:r>
        <w:rPr>
          <w:lang w:val="es-ES_tradnl"/>
        </w:rPr>
        <w:t>release</w:t>
      </w:r>
      <w:proofErr w:type="spellEnd"/>
      <w:r>
        <w:rPr>
          <w:lang w:val="es-ES_tradnl"/>
        </w:rPr>
        <w:t xml:space="preserv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1" w:name="_Toc87256851"/>
      <w:proofErr w:type="spellStart"/>
      <w:r>
        <w:t>Release</w:t>
      </w:r>
      <w:proofErr w:type="spellEnd"/>
      <w:r>
        <w:t xml:space="preserve"> notes</w:t>
      </w:r>
      <w:bookmarkEnd w:id="1"/>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2" w:name="_Toc67914566"/>
      <w:bookmarkStart w:id="3" w:name="_Toc87256852"/>
      <w:r w:rsidRPr="004D69C6">
        <w:t>Versión 1.1.1</w:t>
      </w:r>
      <w:bookmarkEnd w:id="2"/>
      <w:r w:rsidR="00D366BB">
        <w:t xml:space="preserve"> (1</w:t>
      </w:r>
      <w:r w:rsidR="0079732A">
        <w:t>6/11/2020</w:t>
      </w:r>
      <w:r w:rsidR="00D366BB">
        <w:t>)</w:t>
      </w:r>
      <w:bookmarkEnd w:id="3"/>
    </w:p>
    <w:p w14:paraId="2192EA6A" w14:textId="77777777" w:rsidR="004E75CD" w:rsidRDefault="004E75CD">
      <w:pPr>
        <w:rPr>
          <w:lang w:val="es-ES_tradnl"/>
        </w:rPr>
      </w:pPr>
      <w:r>
        <w:rPr>
          <w:lang w:val="es-ES_tradnl"/>
        </w:rPr>
        <w:t xml:space="preserve">Versión </w:t>
      </w:r>
      <w:r w:rsidR="00142FCC">
        <w:rPr>
          <w:lang w:val="es-ES_tradnl"/>
        </w:rPr>
        <w:t xml:space="preserve">en la que se incluyen las siguientes funcionalidades e </w:t>
      </w:r>
      <w:proofErr w:type="spellStart"/>
      <w:r w:rsidR="00142FCC">
        <w:rPr>
          <w:lang w:val="es-ES_tradnl"/>
        </w:rPr>
        <w:t>issues</w:t>
      </w:r>
      <w:proofErr w:type="spellEnd"/>
      <w:r w:rsidR="00142FCC">
        <w:rPr>
          <w:lang w:val="es-ES_tradnl"/>
        </w:rPr>
        <w:t xml:space="preserve">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#160 STT: Gestor de </w:t>
            </w:r>
            <w:proofErr w:type="spellStart"/>
            <w:r w:rsidRPr="00142FCC">
              <w:rPr>
                <w:lang w:val="es-ES_tradnl"/>
              </w:rPr>
              <w:t>formularis</w:t>
            </w:r>
            <w:proofErr w:type="spellEnd"/>
            <w:r w:rsidRPr="00142FCC">
              <w:rPr>
                <w:lang w:val="es-ES_tradnl"/>
              </w:rPr>
              <w:t xml:space="preserve"> </w:t>
            </w:r>
            <w:proofErr w:type="spellStart"/>
            <w:r w:rsidRPr="00142FCC">
              <w:rPr>
                <w:lang w:val="es-ES_tradnl"/>
              </w:rPr>
              <w:t>externs</w:t>
            </w:r>
            <w:proofErr w:type="spellEnd"/>
            <w:r w:rsidRPr="00142FCC">
              <w:rPr>
                <w:lang w:val="es-ES_tradnl"/>
              </w:rPr>
              <w:t>.</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 xml:space="preserve">#166/#167 STT: </w:t>
            </w:r>
            <w:proofErr w:type="spellStart"/>
            <w:r w:rsidRPr="00142FCC">
              <w:rPr>
                <w:lang w:val="es-ES_tradnl"/>
              </w:rPr>
              <w:t>Permetre</w:t>
            </w:r>
            <w:proofErr w:type="spellEnd"/>
            <w:r w:rsidRPr="00142FCC">
              <w:rPr>
                <w:lang w:val="es-ES_tradnl"/>
              </w:rPr>
              <w:t xml:space="preserve"> configurar </w:t>
            </w:r>
            <w:proofErr w:type="spellStart"/>
            <w:r w:rsidRPr="00142FCC">
              <w:rPr>
                <w:lang w:val="es-ES_tradnl"/>
              </w:rPr>
              <w:t>mètodes</w:t>
            </w:r>
            <w:proofErr w:type="spellEnd"/>
            <w:r w:rsidRPr="00142FCC">
              <w:rPr>
                <w:lang w:val="es-ES_tradnl"/>
              </w:rPr>
              <w:t xml:space="preserve"> </w:t>
            </w:r>
            <w:proofErr w:type="spellStart"/>
            <w:r w:rsidRPr="00142FCC">
              <w:rPr>
                <w:lang w:val="es-ES_tradnl"/>
              </w:rPr>
              <w:t>autenticació</w:t>
            </w:r>
            <w:proofErr w:type="spellEnd"/>
            <w:r w:rsidRPr="00142FCC">
              <w:rPr>
                <w:lang w:val="es-ES_tradnl"/>
              </w:rPr>
              <w:t>.</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w:t>
      </w:r>
      <w:proofErr w:type="gramStart"/>
      <w:r w:rsidRPr="00142FCC">
        <w:rPr>
          <w:lang w:val="es-ES_tradnl"/>
        </w:rPr>
        <w:t>CER;PIN</w:t>
      </w:r>
      <w:proofErr w:type="gramEnd"/>
      <w:r w:rsidRPr="00142FCC">
        <w:rPr>
          <w:lang w:val="es-ES_tradnl"/>
        </w:rPr>
        <w:t>;PER';</w:t>
      </w:r>
    </w:p>
    <w:p w14:paraId="257F0DBE" w14:textId="77777777" w:rsidR="00142FCC" w:rsidRPr="00142FCC" w:rsidRDefault="00142FCC" w:rsidP="00142FCC">
      <w:pPr>
        <w:rPr>
          <w:lang w:val="es-ES_tradnl"/>
        </w:rPr>
      </w:pPr>
      <w:proofErr w:type="spellStart"/>
      <w:r w:rsidRPr="00142FCC">
        <w:rPr>
          <w:lang w:val="es-ES_tradnl"/>
        </w:rPr>
        <w:t>comment</w:t>
      </w:r>
      <w:proofErr w:type="spellEnd"/>
      <w:r w:rsidRPr="00142FCC">
        <w:rPr>
          <w:lang w:val="es-ES_tradnl"/>
        </w:rPr>
        <w:t xml:space="preserve"> </w:t>
      </w:r>
      <w:proofErr w:type="spellStart"/>
      <w:r w:rsidRPr="00142FCC">
        <w:rPr>
          <w:lang w:val="es-ES_tradnl"/>
        </w:rPr>
        <w:t>on</w:t>
      </w:r>
      <w:proofErr w:type="spellEnd"/>
      <w:r w:rsidRPr="00142FCC">
        <w:rPr>
          <w:lang w:val="es-ES_tradnl"/>
        </w:rPr>
        <w:t xml:space="preserve"> </w:t>
      </w:r>
      <w:proofErr w:type="spellStart"/>
      <w:r w:rsidRPr="00142FCC">
        <w:rPr>
          <w:lang w:val="es-ES_tradnl"/>
        </w:rPr>
        <w:t>column</w:t>
      </w:r>
      <w:proofErr w:type="spellEnd"/>
      <w:r w:rsidRPr="00142FCC">
        <w:rPr>
          <w:lang w:val="es-ES_tradnl"/>
        </w:rPr>
        <w:t xml:space="preserve"> STG_VERTRA.VTR_AUTMET </w:t>
      </w:r>
      <w:proofErr w:type="spellStart"/>
      <w:r w:rsidRPr="00142FCC">
        <w:rPr>
          <w:lang w:val="es-ES_tradnl"/>
        </w:rPr>
        <w:t>is</w:t>
      </w:r>
      <w:proofErr w:type="spellEnd"/>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table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SFR_ENTIDA VARCHAR2(10 CHAR);</w:t>
      </w:r>
    </w:p>
    <w:p w14:paraId="6FF585D8"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STT_FORMUL.SFR_ENTIDA </w:t>
      </w:r>
      <w:proofErr w:type="spellStart"/>
      <w:r w:rsidRPr="00F95837">
        <w:rPr>
          <w:rFonts w:ascii="Consolas" w:hAnsi="Consolas"/>
          <w:lang w:val="es-ES_tradnl"/>
        </w:rPr>
        <w:t>is</w:t>
      </w:r>
      <w:proofErr w:type="spellEnd"/>
      <w:r w:rsidRPr="00F95837">
        <w:rPr>
          <w:rFonts w:ascii="Consolas" w:hAnsi="Consolas"/>
          <w:lang w:val="es-ES_tradnl"/>
        </w:rPr>
        <w:t xml:space="preserve">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table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SFR_TCKGFE VARCHAR2(100 CHAR);</w:t>
      </w:r>
    </w:p>
    <w:p w14:paraId="0363E26C"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STT_FORMUL.SFR_TCKGFE </w:t>
      </w:r>
      <w:proofErr w:type="spellStart"/>
      <w:r w:rsidRPr="00F95837">
        <w:rPr>
          <w:rFonts w:ascii="Consolas" w:hAnsi="Consolas"/>
          <w:lang w:val="es-ES_tradnl"/>
        </w:rPr>
        <w:t>is</w:t>
      </w:r>
      <w:proofErr w:type="spellEnd"/>
      <w:r w:rsidRPr="00F95837">
        <w:rPr>
          <w:rFonts w:ascii="Consolas" w:hAnsi="Consolas"/>
          <w:lang w:val="es-ES_tradnl"/>
        </w:rPr>
        <w:t xml:space="preserve">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 xml:space="preserve">alter table STT_FORMUL </w:t>
      </w:r>
      <w:proofErr w:type="spellStart"/>
      <w:r w:rsidRPr="00F95837">
        <w:rPr>
          <w:rFonts w:ascii="Consolas" w:hAnsi="Consolas"/>
          <w:lang w:val="es-ES_tradnl"/>
        </w:rPr>
        <w:t>add</w:t>
      </w:r>
      <w:proofErr w:type="spellEnd"/>
      <w:r w:rsidRPr="00F95837">
        <w:rPr>
          <w:rFonts w:ascii="Consolas" w:hAnsi="Consolas"/>
          <w:lang w:val="es-ES_tradnl"/>
        </w:rPr>
        <w:t xml:space="preserve"> SFR_IDGFE VARCHAR2(20 CHAR);</w:t>
      </w:r>
    </w:p>
    <w:p w14:paraId="377032DE" w14:textId="77777777" w:rsidR="00F95837" w:rsidRPr="00F95837" w:rsidRDefault="00F95837" w:rsidP="00F95837">
      <w:pPr>
        <w:rPr>
          <w:rFonts w:ascii="Consolas" w:hAnsi="Consolas"/>
          <w:lang w:val="es-ES_tradnl"/>
        </w:rPr>
      </w:pPr>
      <w:proofErr w:type="spellStart"/>
      <w:r w:rsidRPr="00F95837">
        <w:rPr>
          <w:rFonts w:ascii="Consolas" w:hAnsi="Consolas"/>
          <w:lang w:val="es-ES_tradnl"/>
        </w:rPr>
        <w:t>comment</w:t>
      </w:r>
      <w:proofErr w:type="spellEnd"/>
      <w:r w:rsidRPr="00F95837">
        <w:rPr>
          <w:rFonts w:ascii="Consolas" w:hAnsi="Consolas"/>
          <w:lang w:val="es-ES_tradnl"/>
        </w:rPr>
        <w:t xml:space="preserve"> </w:t>
      </w:r>
      <w:proofErr w:type="spellStart"/>
      <w:r w:rsidRPr="00F95837">
        <w:rPr>
          <w:rFonts w:ascii="Consolas" w:hAnsi="Consolas"/>
          <w:lang w:val="es-ES_tradnl"/>
        </w:rPr>
        <w:t>on</w:t>
      </w:r>
      <w:proofErr w:type="spellEnd"/>
      <w:r w:rsidRPr="00F95837">
        <w:rPr>
          <w:rFonts w:ascii="Consolas" w:hAnsi="Consolas"/>
          <w:lang w:val="es-ES_tradnl"/>
        </w:rPr>
        <w:t xml:space="preserve"> </w:t>
      </w:r>
      <w:proofErr w:type="spellStart"/>
      <w:r w:rsidRPr="00F95837">
        <w:rPr>
          <w:rFonts w:ascii="Consolas" w:hAnsi="Consolas"/>
          <w:lang w:val="es-ES_tradnl"/>
        </w:rPr>
        <w:t>column</w:t>
      </w:r>
      <w:proofErr w:type="spellEnd"/>
      <w:r w:rsidRPr="00F95837">
        <w:rPr>
          <w:rFonts w:ascii="Consolas" w:hAnsi="Consolas"/>
          <w:lang w:val="es-ES_tradnl"/>
        </w:rPr>
        <w:t xml:space="preserve"> STT_FORMUL.SFR_IDGFE </w:t>
      </w:r>
      <w:proofErr w:type="spellStart"/>
      <w:r w:rsidRPr="00F95837">
        <w:rPr>
          <w:rFonts w:ascii="Consolas" w:hAnsi="Consolas"/>
          <w:lang w:val="es-ES_tradnl"/>
        </w:rPr>
        <w:t>is</w:t>
      </w:r>
      <w:proofErr w:type="spellEnd"/>
      <w:r w:rsidRPr="00F95837">
        <w:rPr>
          <w:rFonts w:ascii="Consolas" w:hAnsi="Consolas"/>
          <w:lang w:val="es-ES_tradnl"/>
        </w:rPr>
        <w:t xml:space="preserve">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4" w:name="_Toc67914567"/>
      <w:r>
        <w:rPr>
          <w:highlight w:val="lightGray"/>
        </w:rPr>
        <w:br w:type="page"/>
      </w:r>
      <w:bookmarkStart w:id="5" w:name="_Toc87256853"/>
      <w:r w:rsidR="00F95837" w:rsidRPr="004D69C6">
        <w:lastRenderedPageBreak/>
        <w:t>Versión 1.1.2 (</w:t>
      </w:r>
      <w:r w:rsidR="00D366BB">
        <w:t>11/01/2021</w:t>
      </w:r>
      <w:r w:rsidR="00F95837" w:rsidRPr="004D69C6">
        <w:t>)</w:t>
      </w:r>
      <w:bookmarkEnd w:id="4"/>
      <w:bookmarkEnd w:id="5"/>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#189 STG: Configura la </w:t>
            </w:r>
            <w:proofErr w:type="spellStart"/>
            <w:r w:rsidRPr="00EA2814">
              <w:rPr>
                <w:rFonts w:ascii="Arial" w:eastAsia="Times New Roman" w:hAnsi="Arial" w:cs="Times New Roman"/>
                <w:sz w:val="20"/>
                <w:szCs w:val="20"/>
                <w:lang w:val="es-ES_tradnl" w:eastAsia="ar-SA"/>
              </w:rPr>
              <w:t>integració</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ROLSAC (</w:t>
            </w:r>
            <w:proofErr w:type="spellStart"/>
            <w:r w:rsidRPr="00EA2814">
              <w:rPr>
                <w:rFonts w:ascii="Arial" w:eastAsia="Times New Roman" w:hAnsi="Arial" w:cs="Times New Roman"/>
                <w:sz w:val="20"/>
                <w:szCs w:val="20"/>
                <w:lang w:val="es-ES_tradnl" w:eastAsia="ar-SA"/>
              </w:rPr>
              <w:t>check</w:t>
            </w:r>
            <w:proofErr w:type="spellEnd"/>
            <w:r w:rsidRPr="00EA2814">
              <w:rPr>
                <w:rFonts w:ascii="Arial" w:eastAsia="Times New Roman" w:hAnsi="Arial" w:cs="Times New Roman"/>
                <w:sz w:val="20"/>
                <w:szCs w:val="20"/>
                <w:lang w:val="es-ES_tradnl" w:eastAsia="ar-SA"/>
              </w:rPr>
              <w:t xml:space="preserve"> "Simular </w:t>
            </w:r>
            <w:proofErr w:type="spellStart"/>
            <w:r w:rsidRPr="00EA2814">
              <w:rPr>
                <w:rFonts w:ascii="Arial" w:eastAsia="Times New Roman" w:hAnsi="Arial" w:cs="Times New Roman"/>
                <w:sz w:val="20"/>
                <w:szCs w:val="20"/>
                <w:lang w:val="es-ES_tradnl" w:eastAsia="ar-SA"/>
              </w:rPr>
              <w:t>accés</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catàleg</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serveis</w:t>
            </w:r>
            <w:proofErr w:type="spellEnd"/>
            <w:r w:rsidRPr="00EA2814">
              <w:rPr>
                <w:rFonts w:ascii="Arial" w:eastAsia="Times New Roman" w:hAnsi="Arial" w:cs="Times New Roman"/>
                <w:sz w:val="20"/>
                <w:szCs w:val="20"/>
                <w:lang w:val="es-ES_tradnl" w:eastAsia="ar-SA"/>
              </w:rPr>
              <w:t>").</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6" w:name="_Toc67914568"/>
      <w:bookmarkStart w:id="7" w:name="_Toc87256854"/>
      <w:r w:rsidRPr="004D69C6">
        <w:lastRenderedPageBreak/>
        <w:t>Versión 1.1.3 (</w:t>
      </w:r>
      <w:r w:rsidR="00D366BB">
        <w:t>25/01/2021</w:t>
      </w:r>
      <w:r w:rsidRPr="004D69C6">
        <w:t>)</w:t>
      </w:r>
      <w:bookmarkEnd w:id="6"/>
      <w:bookmarkEnd w:id="7"/>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 xml:space="preserve">Para instala esta versión ha de incluirse la siguiente propiedad en el fichero </w:t>
      </w:r>
      <w:proofErr w:type="spellStart"/>
      <w:proofErr w:type="gramStart"/>
      <w:r>
        <w:rPr>
          <w:lang w:val="es-ES_tradnl"/>
        </w:rPr>
        <w:t>sistramit.properties</w:t>
      </w:r>
      <w:proofErr w:type="spellEnd"/>
      <w:proofErr w:type="gramEnd"/>
      <w:r>
        <w:rPr>
          <w:lang w:val="es-ES_tradnl"/>
        </w:rPr>
        <w:t>:</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xml:space="preserve"># Script </w:t>
      </w:r>
      <w:proofErr w:type="spellStart"/>
      <w:r w:rsidRPr="00C402FC">
        <w:rPr>
          <w:rFonts w:ascii="Consolas" w:hAnsi="Consolas"/>
          <w:lang w:val="es-ES_tradnl"/>
        </w:rPr>
        <w:t>engine</w:t>
      </w:r>
      <w:proofErr w:type="spellEnd"/>
      <w:r w:rsidRPr="00C402FC">
        <w:rPr>
          <w:rFonts w:ascii="Consolas" w:hAnsi="Consolas"/>
          <w:lang w:val="es-ES_tradnl"/>
        </w:rPr>
        <w:t xml:space="preserve">: </w:t>
      </w:r>
      <w:proofErr w:type="spellStart"/>
      <w:r w:rsidRPr="00C402FC">
        <w:rPr>
          <w:rFonts w:ascii="Consolas" w:hAnsi="Consolas"/>
          <w:lang w:val="es-ES_tradnl"/>
        </w:rPr>
        <w:t>javascript</w:t>
      </w:r>
      <w:proofErr w:type="spellEnd"/>
      <w:r w:rsidRPr="00C402FC">
        <w:rPr>
          <w:rFonts w:ascii="Consolas" w:hAnsi="Consolas"/>
          <w:lang w:val="es-ES_tradnl"/>
        </w:rPr>
        <w:t xml:space="preserve"> (defecto JDK, para JDK8 </w:t>
      </w:r>
      <w:proofErr w:type="spellStart"/>
      <w:r w:rsidRPr="00C402FC">
        <w:rPr>
          <w:rFonts w:ascii="Consolas" w:hAnsi="Consolas"/>
          <w:lang w:val="es-ES_tradnl"/>
        </w:rPr>
        <w:t>nashorn</w:t>
      </w:r>
      <w:proofErr w:type="spellEnd"/>
      <w:r w:rsidRPr="00C402FC">
        <w:rPr>
          <w:rFonts w:ascii="Consolas" w:hAnsi="Consolas"/>
          <w:lang w:val="es-ES_tradnl"/>
        </w:rPr>
        <w:t xml:space="preserve">) / </w:t>
      </w:r>
      <w:proofErr w:type="spellStart"/>
      <w:r w:rsidRPr="00C402FC">
        <w:rPr>
          <w:rFonts w:ascii="Consolas" w:hAnsi="Consolas"/>
          <w:lang w:val="es-ES_tradnl"/>
        </w:rPr>
        <w:t>rhino</w:t>
      </w:r>
      <w:proofErr w:type="spellEnd"/>
    </w:p>
    <w:p w14:paraId="6E6437D6" w14:textId="77777777" w:rsidR="00C402FC" w:rsidRPr="00C402FC" w:rsidRDefault="00C402FC" w:rsidP="00C402FC">
      <w:pPr>
        <w:rPr>
          <w:rFonts w:ascii="Consolas" w:hAnsi="Consolas"/>
          <w:lang w:val="es-ES_tradnl"/>
        </w:rPr>
      </w:pPr>
      <w:proofErr w:type="spellStart"/>
      <w:r w:rsidRPr="00C402FC">
        <w:rPr>
          <w:rFonts w:ascii="Consolas" w:hAnsi="Consolas"/>
          <w:lang w:val="es-ES_tradnl"/>
        </w:rPr>
        <w:t>scriptEngine</w:t>
      </w:r>
      <w:proofErr w:type="spellEnd"/>
      <w:r w:rsidRPr="00C402FC">
        <w:rPr>
          <w:rFonts w:ascii="Consolas" w:hAnsi="Consolas"/>
          <w:lang w:val="es-ES_tradnl"/>
        </w:rPr>
        <w:t>=</w:t>
      </w:r>
      <w:proofErr w:type="spellStart"/>
      <w:r w:rsidRPr="00C402FC">
        <w:rPr>
          <w:rFonts w:ascii="Consolas" w:hAnsi="Consolas"/>
          <w:lang w:val="es-ES_tradnl"/>
        </w:rPr>
        <w:t>nashorn</w:t>
      </w:r>
      <w:proofErr w:type="spellEnd"/>
    </w:p>
    <w:p w14:paraId="15BF09F3" w14:textId="77777777" w:rsidR="00EA2814" w:rsidRDefault="00EA2814" w:rsidP="00EA2814">
      <w:bookmarkStart w:id="8"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9" w:name="_Toc87256855"/>
      <w:r>
        <w:lastRenderedPageBreak/>
        <w:t>Versión 1.1.4</w:t>
      </w:r>
      <w:r w:rsidRPr="004D69C6">
        <w:t xml:space="preserve"> (</w:t>
      </w:r>
      <w:r w:rsidR="00D366BB">
        <w:t>20/03/2021</w:t>
      </w:r>
      <w:r>
        <w:t>)</w:t>
      </w:r>
      <w:bookmarkEnd w:id="9"/>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#171/#172 STG/STT: </w:t>
            </w:r>
            <w:proofErr w:type="spellStart"/>
            <w:r w:rsidRPr="00EA2814">
              <w:rPr>
                <w:rFonts w:ascii="Arial" w:eastAsia="Times New Roman" w:hAnsi="Arial" w:cs="Times New Roman"/>
                <w:sz w:val="20"/>
                <w:szCs w:val="20"/>
                <w:lang w:val="es-ES_tradnl" w:eastAsia="ar-SA"/>
              </w:rPr>
              <w:t>Finestra</w:t>
            </w:r>
            <w:proofErr w:type="spellEnd"/>
            <w:r w:rsidRPr="00EA2814">
              <w:rPr>
                <w:rFonts w:ascii="Arial" w:eastAsia="Times New Roman" w:hAnsi="Arial" w:cs="Times New Roman"/>
                <w:sz w:val="20"/>
                <w:szCs w:val="20"/>
                <w:lang w:val="es-ES_tradnl" w:eastAsia="ar-SA"/>
              </w:rPr>
              <w:t xml:space="preserve"> de </w:t>
            </w:r>
            <w:proofErr w:type="spellStart"/>
            <w:r w:rsidRPr="00EA2814">
              <w:rPr>
                <w:rFonts w:ascii="Arial" w:eastAsia="Times New Roman" w:hAnsi="Arial" w:cs="Times New Roman"/>
                <w:sz w:val="20"/>
                <w:szCs w:val="20"/>
                <w:lang w:val="es-ES_tradnl" w:eastAsia="ar-SA"/>
              </w:rPr>
              <w:t>visualització</w:t>
            </w:r>
            <w:proofErr w:type="spellEnd"/>
            <w:r w:rsidRPr="00EA2814">
              <w:rPr>
                <w:rFonts w:ascii="Arial" w:eastAsia="Times New Roman" w:hAnsi="Arial" w:cs="Times New Roman"/>
                <w:sz w:val="20"/>
                <w:szCs w:val="20"/>
                <w:lang w:val="es-ES_tradnl" w:eastAsia="ar-SA"/>
              </w:rPr>
              <w:t xml:space="preserve"> LOPD: </w:t>
            </w:r>
            <w:proofErr w:type="spellStart"/>
            <w:r w:rsidRPr="00EA2814">
              <w:rPr>
                <w:rFonts w:ascii="Arial" w:eastAsia="Times New Roman" w:hAnsi="Arial" w:cs="Times New Roman"/>
                <w:sz w:val="20"/>
                <w:szCs w:val="20"/>
                <w:lang w:val="es-ES_tradnl" w:eastAsia="ar-SA"/>
              </w:rPr>
              <w:t>afegir</w:t>
            </w:r>
            <w:proofErr w:type="spellEnd"/>
            <w:r w:rsidRPr="00EA2814">
              <w:rPr>
                <w:rFonts w:ascii="Arial" w:eastAsia="Times New Roman" w:hAnsi="Arial" w:cs="Times New Roman"/>
                <w:sz w:val="20"/>
                <w:szCs w:val="20"/>
                <w:lang w:val="es-ES_tradnl" w:eastAsia="ar-SA"/>
              </w:rPr>
              <w:t xml:space="preserve"> </w:t>
            </w:r>
            <w:proofErr w:type="spellStart"/>
            <w:r w:rsidRPr="00EA2814">
              <w:rPr>
                <w:rFonts w:ascii="Arial" w:eastAsia="Times New Roman" w:hAnsi="Arial" w:cs="Times New Roman"/>
                <w:sz w:val="20"/>
                <w:szCs w:val="20"/>
                <w:lang w:val="es-ES_tradnl" w:eastAsia="ar-SA"/>
              </w:rPr>
              <w:t>abans</w:t>
            </w:r>
            <w:proofErr w:type="spellEnd"/>
            <w:r w:rsidRPr="00EA2814">
              <w:rPr>
                <w:rFonts w:ascii="Arial" w:eastAsia="Times New Roman" w:hAnsi="Arial" w:cs="Times New Roman"/>
                <w:sz w:val="20"/>
                <w:szCs w:val="20"/>
                <w:lang w:val="es-ES_tradnl" w:eastAsia="ar-SA"/>
              </w:rPr>
              <w:t xml:space="preserve">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 xml:space="preserve">#264 STT: Bug </w:t>
            </w:r>
            <w:proofErr w:type="spellStart"/>
            <w:r w:rsidRPr="00EA2814">
              <w:rPr>
                <w:rFonts w:ascii="Arial" w:eastAsia="Times New Roman" w:hAnsi="Arial" w:cs="Times New Roman"/>
                <w:sz w:val="20"/>
                <w:szCs w:val="20"/>
                <w:lang w:val="es-ES_tradnl" w:eastAsia="ar-SA"/>
              </w:rPr>
              <w:t>amb</w:t>
            </w:r>
            <w:proofErr w:type="spellEnd"/>
            <w:r w:rsidRPr="00EA2814">
              <w:rPr>
                <w:rFonts w:ascii="Arial" w:eastAsia="Times New Roman" w:hAnsi="Arial" w:cs="Times New Roman"/>
                <w:sz w:val="20"/>
                <w:szCs w:val="20"/>
                <w:lang w:val="es-ES_tradnl" w:eastAsia="ar-SA"/>
              </w:rPr>
              <w:t xml:space="preserve"> la </w:t>
            </w:r>
            <w:proofErr w:type="spellStart"/>
            <w:r w:rsidRPr="00EA2814">
              <w:rPr>
                <w:rFonts w:ascii="Arial" w:eastAsia="Times New Roman" w:hAnsi="Arial" w:cs="Times New Roman"/>
                <w:sz w:val="20"/>
                <w:szCs w:val="20"/>
                <w:lang w:val="es-ES_tradnl" w:eastAsia="ar-SA"/>
              </w:rPr>
              <w:t>funcionalitat</w:t>
            </w:r>
            <w:proofErr w:type="spellEnd"/>
            <w:r w:rsidRPr="00EA2814">
              <w:rPr>
                <w:rFonts w:ascii="Arial" w:eastAsia="Times New Roman" w:hAnsi="Arial" w:cs="Times New Roman"/>
                <w:sz w:val="20"/>
                <w:szCs w:val="20"/>
                <w:lang w:val="es-ES_tradnl" w:eastAsia="ar-SA"/>
              </w:rPr>
              <w:t xml:space="preserve">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CFG_VALOR = '1.1'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205C95AC" w14:textId="77777777" w:rsidR="00674EC6" w:rsidRPr="00674EC6" w:rsidRDefault="00674EC6" w:rsidP="00EA2814">
      <w:pPr>
        <w:rPr>
          <w:rFonts w:ascii="Consolas" w:hAnsi="Consolas"/>
          <w:lang w:val="es-ES_tradnl"/>
        </w:rPr>
      </w:pPr>
      <w:proofErr w:type="spellStart"/>
      <w:r w:rsidRPr="00674EC6">
        <w:rPr>
          <w:rFonts w:ascii="Consolas" w:hAnsi="Consolas"/>
          <w:lang w:val="es-ES_tradnl"/>
        </w:rPr>
        <w:t>update</w:t>
      </w:r>
      <w:proofErr w:type="spellEnd"/>
      <w:r w:rsidRPr="00674EC6">
        <w:rPr>
          <w:rFonts w:ascii="Consolas" w:hAnsi="Consolas"/>
          <w:lang w:val="es-ES_tradnl"/>
        </w:rPr>
        <w:t xml:space="preserve"> STG_CNFGLO set CFG_NOMOD = '0' </w:t>
      </w:r>
      <w:proofErr w:type="spellStart"/>
      <w:r w:rsidRPr="00674EC6">
        <w:rPr>
          <w:rFonts w:ascii="Consolas" w:hAnsi="Consolas"/>
          <w:lang w:val="es-ES_tradnl"/>
        </w:rPr>
        <w:t>where</w:t>
      </w:r>
      <w:proofErr w:type="spellEnd"/>
      <w:r w:rsidRPr="00674EC6">
        <w:rPr>
          <w:rFonts w:ascii="Consolas" w:hAnsi="Consolas"/>
          <w:lang w:val="es-ES_tradnl"/>
        </w:rPr>
        <w:t xml:space="preserv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 xml:space="preserve">ALTER TABLE STG_ENTIDA </w:t>
      </w:r>
      <w:proofErr w:type="spellStart"/>
      <w:r w:rsidRPr="00001170">
        <w:rPr>
          <w:rFonts w:ascii="Consolas" w:hAnsi="Consolas"/>
          <w:lang w:val="es-ES_tradnl"/>
        </w:rPr>
        <w:t>drop</w:t>
      </w:r>
      <w:proofErr w:type="spellEnd"/>
      <w:r w:rsidRPr="00001170">
        <w:rPr>
          <w:rFonts w:ascii="Consolas" w:hAnsi="Consolas"/>
          <w:lang w:val="es-ES_tradnl"/>
        </w:rPr>
        <w:t xml:space="preserve"> </w:t>
      </w:r>
      <w:proofErr w:type="spellStart"/>
      <w:r w:rsidRPr="00001170">
        <w:rPr>
          <w:rFonts w:ascii="Consolas" w:hAnsi="Consolas"/>
          <w:lang w:val="es-ES_tradnl"/>
        </w:rPr>
        <w:t>column</w:t>
      </w:r>
      <w:proofErr w:type="spellEnd"/>
      <w:r w:rsidRPr="00001170">
        <w:rPr>
          <w:rFonts w:ascii="Consolas" w:hAnsi="Consolas"/>
          <w:lang w:val="es-ES_tradnl"/>
        </w:rPr>
        <w:t xml:space="preserve"> ENT_LOPDI;</w:t>
      </w:r>
    </w:p>
    <w:p w14:paraId="1C635A93" w14:textId="77777777" w:rsidR="00001170" w:rsidRDefault="00001170" w:rsidP="00EA2814"/>
    <w:p w14:paraId="2A96848F" w14:textId="77777777" w:rsidR="009C4F27" w:rsidRDefault="009C4F27" w:rsidP="009C4F2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6B681C8A" w14:textId="77777777" w:rsidR="009C4F27" w:rsidRDefault="009C4F27" w:rsidP="009C4F27">
      <w:pPr>
        <w:numPr>
          <w:ilvl w:val="0"/>
          <w:numId w:val="44"/>
        </w:numPr>
      </w:pPr>
      <w:r>
        <w:t>“</w:t>
      </w:r>
      <w:proofErr w:type="spellStart"/>
      <w:r>
        <w:t>infoLOPD</w:t>
      </w:r>
      <w:proofErr w:type="spellEnd"/>
      <w:r>
        <w:t>” con valor “false”</w:t>
      </w:r>
    </w:p>
    <w:p w14:paraId="141BDBFD" w14:textId="77777777" w:rsidR="009C4F27" w:rsidRDefault="009C4F27" w:rsidP="009C4F27">
      <w:pPr>
        <w:numPr>
          <w:ilvl w:val="0"/>
          <w:numId w:val="44"/>
        </w:numPr>
      </w:pPr>
      <w:r>
        <w:t>“</w:t>
      </w:r>
      <w:proofErr w:type="spellStart"/>
      <w:r>
        <w:t>urlSeucaib</w:t>
      </w:r>
      <w:proofErr w:type="spellEnd"/>
      <w:r>
        <w:t>” con valor</w:t>
      </w:r>
    </w:p>
    <w:p w14:paraId="0BD32426" w14:textId="77777777" w:rsidR="009C4F27" w:rsidRDefault="004D3B7A" w:rsidP="009C4F27">
      <w:pPr>
        <w:numPr>
          <w:ilvl w:val="1"/>
          <w:numId w:val="44"/>
        </w:numPr>
      </w:pPr>
      <w:hyperlink r:id="rId12" w:history="1">
        <w:r w:rsidR="009C4F27" w:rsidRPr="000B1939">
          <w:rPr>
            <w:rStyle w:val="Hipervnculo"/>
          </w:rPr>
          <w:t>https://dev.caib.es/seucaib</w:t>
        </w:r>
      </w:hyperlink>
      <w:r w:rsidR="009C4F27">
        <w:t xml:space="preserve"> para DEV.</w:t>
      </w:r>
    </w:p>
    <w:p w14:paraId="3E1E71DD" w14:textId="77777777" w:rsidR="009C4F27" w:rsidRDefault="004D3B7A" w:rsidP="009C4F27">
      <w:pPr>
        <w:numPr>
          <w:ilvl w:val="1"/>
          <w:numId w:val="44"/>
        </w:numPr>
      </w:pPr>
      <w:hyperlink r:id="rId13" w:history="1">
        <w:r w:rsidR="009C4F27" w:rsidRPr="000B1939">
          <w:rPr>
            <w:rStyle w:val="Hipervnculo"/>
          </w:rPr>
          <w:t>https://proves.caib.es/seucaib</w:t>
        </w:r>
      </w:hyperlink>
      <w:r w:rsidR="009C4F27">
        <w:t xml:space="preserve"> para PRE.</w:t>
      </w:r>
    </w:p>
    <w:p w14:paraId="3102FDA2" w14:textId="77777777" w:rsidR="009C4F27" w:rsidRDefault="004D3B7A" w:rsidP="009C4F27">
      <w:pPr>
        <w:numPr>
          <w:ilvl w:val="1"/>
          <w:numId w:val="44"/>
        </w:numPr>
      </w:pPr>
      <w:hyperlink r:id="rId14"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10" w:name="_Toc87256856"/>
      <w:r>
        <w:lastRenderedPageBreak/>
        <w:t>Versión 1.1.5</w:t>
      </w:r>
      <w:r w:rsidRPr="004D69C6">
        <w:t xml:space="preserve"> (</w:t>
      </w:r>
      <w:r w:rsidR="00D366BB">
        <w:t>30/03/2021</w:t>
      </w:r>
      <w:r>
        <w:t>)</w:t>
      </w:r>
      <w:bookmarkEnd w:id="10"/>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#303 STG: BUG al plugin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8"/>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11" w:name="_Toc87256857"/>
      <w:r>
        <w:lastRenderedPageBreak/>
        <w:t>Versión 1.1.6</w:t>
      </w:r>
      <w:r w:rsidRPr="004D69C6">
        <w:t xml:space="preserve"> (</w:t>
      </w:r>
      <w:r w:rsidR="00D366BB">
        <w:t>13/05/2021</w:t>
      </w:r>
      <w:r>
        <w:t>)</w:t>
      </w:r>
      <w:bookmarkEnd w:id="11"/>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proofErr w:type="spellStart"/>
            <w:r w:rsidRPr="009078FD">
              <w:rPr>
                <w:rFonts w:ascii="Arial" w:eastAsia="Times New Roman" w:hAnsi="Arial" w:cs="Times New Roman"/>
                <w:sz w:val="20"/>
                <w:szCs w:val="20"/>
                <w:lang w:val="es-ES_tradnl" w:eastAsia="ar-SA"/>
              </w:rPr>
              <w:t>Noms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dels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documents</w:t>
            </w:r>
            <w:proofErr w:type="spellEnd"/>
            <w:r w:rsidRPr="009078FD">
              <w:rPr>
                <w:rFonts w:ascii="Arial" w:eastAsia="Times New Roman" w:hAnsi="Arial" w:cs="Times New Roman"/>
                <w:sz w:val="20"/>
                <w:szCs w:val="20"/>
                <w:lang w:val="es-ES_tradnl" w:eastAsia="ar-SA"/>
              </w:rPr>
              <w:t xml:space="preserve"> </w:t>
            </w:r>
            <w:proofErr w:type="spellStart"/>
            <w:r w:rsidRPr="009078FD">
              <w:rPr>
                <w:rFonts w:ascii="Arial" w:eastAsia="Times New Roman" w:hAnsi="Arial" w:cs="Times New Roman"/>
                <w:sz w:val="20"/>
                <w:szCs w:val="20"/>
                <w:lang w:val="es-ES_tradnl" w:eastAsia="ar-SA"/>
              </w:rPr>
              <w:t>annexos</w:t>
            </w:r>
            <w:proofErr w:type="spellEnd"/>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 xml:space="preserve">#319 STT: Gestionar </w:t>
            </w:r>
            <w:proofErr w:type="spellStart"/>
            <w:r w:rsidRPr="00130EDE">
              <w:rPr>
                <w:rFonts w:ascii="Arial" w:eastAsia="Times New Roman" w:hAnsi="Arial" w:cs="Times New Roman"/>
                <w:sz w:val="20"/>
                <w:szCs w:val="20"/>
                <w:lang w:val="es-ES_tradnl" w:eastAsia="ar-SA"/>
              </w:rPr>
              <w:t>tipus</w:t>
            </w:r>
            <w:proofErr w:type="spellEnd"/>
            <w:r w:rsidRPr="00130EDE">
              <w:rPr>
                <w:rFonts w:ascii="Arial" w:eastAsia="Times New Roman" w:hAnsi="Arial" w:cs="Times New Roman"/>
                <w:sz w:val="20"/>
                <w:szCs w:val="20"/>
                <w:lang w:val="es-ES_tradnl" w:eastAsia="ar-SA"/>
              </w:rPr>
              <w:t xml:space="preserve"> de </w:t>
            </w:r>
            <w:proofErr w:type="spellStart"/>
            <w:r w:rsidRPr="00130EDE">
              <w:rPr>
                <w:rFonts w:ascii="Arial" w:eastAsia="Times New Roman" w:hAnsi="Arial" w:cs="Times New Roman"/>
                <w:sz w:val="20"/>
                <w:szCs w:val="20"/>
                <w:lang w:val="es-ES_tradnl" w:eastAsia="ar-SA"/>
              </w:rPr>
              <w:t>document</w:t>
            </w:r>
            <w:proofErr w:type="spellEnd"/>
            <w:r w:rsidRPr="00130EDE">
              <w:rPr>
                <w:rFonts w:ascii="Arial" w:eastAsia="Times New Roman" w:hAnsi="Arial" w:cs="Times New Roman"/>
                <w:sz w:val="20"/>
                <w:szCs w:val="20"/>
                <w:lang w:val="es-ES_tradnl" w:eastAsia="ar-SA"/>
              </w:rPr>
              <w:t xml:space="preserve"> a </w:t>
            </w:r>
            <w:proofErr w:type="spellStart"/>
            <w:r w:rsidRPr="00130EDE">
              <w:rPr>
                <w:rFonts w:ascii="Arial" w:eastAsia="Times New Roman" w:hAnsi="Arial" w:cs="Times New Roman"/>
                <w:sz w:val="20"/>
                <w:szCs w:val="20"/>
                <w:lang w:val="es-ES_tradnl" w:eastAsia="ar-SA"/>
              </w:rPr>
              <w:t>l'autenticació</w:t>
            </w:r>
            <w:proofErr w:type="spellEnd"/>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12" w:name="_Toc87256858"/>
      <w:r>
        <w:lastRenderedPageBreak/>
        <w:t>Versión 1.1.7</w:t>
      </w:r>
      <w:r w:rsidRPr="004D69C6">
        <w:t xml:space="preserve"> (</w:t>
      </w:r>
      <w:r w:rsidR="00D366BB">
        <w:t>27/05/2021</w:t>
      </w:r>
      <w:r>
        <w:t>)</w:t>
      </w:r>
      <w:bookmarkEnd w:id="12"/>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 xml:space="preserve">#302 </w:t>
            </w:r>
            <w:proofErr w:type="spellStart"/>
            <w:r w:rsidRPr="00DF79CC">
              <w:rPr>
                <w:rFonts w:ascii="Arial" w:eastAsia="Times New Roman" w:hAnsi="Arial" w:cs="Times New Roman"/>
                <w:sz w:val="20"/>
                <w:szCs w:val="20"/>
                <w:lang w:val="es-ES_tradnl" w:eastAsia="ar-SA"/>
              </w:rPr>
              <w:t>Noms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dels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documents</w:t>
            </w:r>
            <w:proofErr w:type="spellEnd"/>
            <w:r w:rsidRPr="00DF79CC">
              <w:rPr>
                <w:rFonts w:ascii="Arial" w:eastAsia="Times New Roman" w:hAnsi="Arial" w:cs="Times New Roman"/>
                <w:sz w:val="20"/>
                <w:szCs w:val="20"/>
                <w:lang w:val="es-ES_tradnl" w:eastAsia="ar-SA"/>
              </w:rPr>
              <w:t xml:space="preserve"> </w:t>
            </w:r>
            <w:proofErr w:type="spellStart"/>
            <w:r w:rsidRPr="00DF79CC">
              <w:rPr>
                <w:rFonts w:ascii="Arial" w:eastAsia="Times New Roman" w:hAnsi="Arial" w:cs="Times New Roman"/>
                <w:sz w:val="20"/>
                <w:szCs w:val="20"/>
                <w:lang w:val="es-ES_tradnl" w:eastAsia="ar-SA"/>
              </w:rPr>
              <w:t>annexos</w:t>
            </w:r>
            <w:proofErr w:type="spellEnd"/>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13" w:name="_Toc87256859"/>
      <w:r>
        <w:lastRenderedPageBreak/>
        <w:t>Versión 1.1.8</w:t>
      </w:r>
      <w:r w:rsidRPr="004D69C6">
        <w:t xml:space="preserve"> (</w:t>
      </w:r>
      <w:r w:rsidR="00D366BB">
        <w:t>14/06/2021</w:t>
      </w:r>
      <w:r>
        <w:t>)</w:t>
      </w:r>
      <w:bookmarkEnd w:id="13"/>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w:t>
            </w:r>
            <w:proofErr w:type="spellStart"/>
            <w:r w:rsidRPr="000B1184">
              <w:rPr>
                <w:rFonts w:ascii="Arial" w:eastAsia="Times New Roman" w:hAnsi="Arial" w:cs="Times New Roman"/>
                <w:sz w:val="20"/>
                <w:szCs w:val="20"/>
                <w:lang w:val="es-ES_tradnl" w:eastAsia="ar-SA"/>
              </w:rPr>
              <w:t>Adaptació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dominis</w:t>
            </w:r>
            <w:proofErr w:type="spellEnd"/>
            <w:r w:rsidRPr="000B1184">
              <w:rPr>
                <w:rFonts w:ascii="Arial" w:eastAsia="Times New Roman" w:hAnsi="Arial" w:cs="Times New Roman"/>
                <w:sz w:val="20"/>
                <w:szCs w:val="20"/>
                <w:lang w:val="es-ES_tradnl" w:eastAsia="ar-SA"/>
              </w:rPr>
              <w:t xml:space="preserve">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#331 Verificar el </w:t>
            </w:r>
            <w:proofErr w:type="spellStart"/>
            <w:r w:rsidRPr="000B1184">
              <w:rPr>
                <w:rFonts w:ascii="Arial" w:eastAsia="Times New Roman" w:hAnsi="Arial" w:cs="Times New Roman"/>
                <w:sz w:val="20"/>
                <w:szCs w:val="20"/>
                <w:lang w:val="es-ES_tradnl" w:eastAsia="ar-SA"/>
              </w:rPr>
              <w:t>funcionament</w:t>
            </w:r>
            <w:proofErr w:type="spellEnd"/>
            <w:r w:rsidRPr="000B1184">
              <w:rPr>
                <w:rFonts w:ascii="Arial" w:eastAsia="Times New Roman" w:hAnsi="Arial" w:cs="Times New Roman"/>
                <w:sz w:val="20"/>
                <w:szCs w:val="20"/>
                <w:lang w:val="es-ES_tradnl" w:eastAsia="ar-SA"/>
              </w:rPr>
              <w:t xml:space="preserve"> de la </w:t>
            </w:r>
            <w:proofErr w:type="spellStart"/>
            <w:r w:rsidRPr="000B1184">
              <w:rPr>
                <w:rFonts w:ascii="Arial" w:eastAsia="Times New Roman" w:hAnsi="Arial" w:cs="Times New Roman"/>
                <w:sz w:val="20"/>
                <w:szCs w:val="20"/>
                <w:lang w:val="es-ES_tradnl" w:eastAsia="ar-SA"/>
              </w:rPr>
              <w:t>funció</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SetDatosContacto</w:t>
            </w:r>
            <w:proofErr w:type="spellEnd"/>
            <w:r w:rsidRPr="000B1184">
              <w:rPr>
                <w:rFonts w:ascii="Arial" w:eastAsia="Times New Roman" w:hAnsi="Arial" w:cs="Times New Roman"/>
                <w:sz w:val="20"/>
                <w:szCs w:val="20"/>
                <w:lang w:val="es-ES_tradnl" w:eastAsia="ar-SA"/>
              </w:rPr>
              <w:t xml:space="preserve"> a </w:t>
            </w:r>
            <w:proofErr w:type="spellStart"/>
            <w:r w:rsidRPr="000B1184">
              <w:rPr>
                <w:rFonts w:ascii="Arial" w:eastAsia="Times New Roman" w:hAnsi="Arial" w:cs="Times New Roman"/>
                <w:sz w:val="20"/>
                <w:szCs w:val="20"/>
                <w:lang w:val="es-ES_tradnl" w:eastAsia="ar-SA"/>
              </w:rPr>
              <w:t>l'enviar</w:t>
            </w:r>
            <w:proofErr w:type="spellEnd"/>
            <w:r w:rsidRPr="000B1184">
              <w:rPr>
                <w:rFonts w:ascii="Arial" w:eastAsia="Times New Roman" w:hAnsi="Arial" w:cs="Times New Roman"/>
                <w:sz w:val="20"/>
                <w:szCs w:val="20"/>
                <w:lang w:val="es-ES_tradnl" w:eastAsia="ar-SA"/>
              </w:rPr>
              <w:t xml:space="preserve"> país, </w:t>
            </w:r>
            <w:proofErr w:type="spellStart"/>
            <w:r w:rsidRPr="000B1184">
              <w:rPr>
                <w:rFonts w:ascii="Arial" w:eastAsia="Times New Roman" w:hAnsi="Arial" w:cs="Times New Roman"/>
                <w:sz w:val="20"/>
                <w:szCs w:val="20"/>
                <w:lang w:val="es-ES_tradnl" w:eastAsia="ar-SA"/>
              </w:rPr>
              <w:t>província</w:t>
            </w:r>
            <w:proofErr w:type="spellEnd"/>
            <w:r w:rsidRPr="000B1184">
              <w:rPr>
                <w:rFonts w:ascii="Arial" w:eastAsia="Times New Roman" w:hAnsi="Arial" w:cs="Times New Roman"/>
                <w:sz w:val="20"/>
                <w:szCs w:val="20"/>
                <w:lang w:val="es-ES_tradnl" w:eastAsia="ar-SA"/>
              </w:rPr>
              <w:t xml:space="preserve"> o </w:t>
            </w:r>
            <w:proofErr w:type="spellStart"/>
            <w:r w:rsidRPr="000B1184">
              <w:rPr>
                <w:rFonts w:ascii="Arial" w:eastAsia="Times New Roman" w:hAnsi="Arial" w:cs="Times New Roman"/>
                <w:sz w:val="20"/>
                <w:szCs w:val="20"/>
                <w:lang w:val="es-ES_tradnl" w:eastAsia="ar-SA"/>
              </w:rPr>
              <w:t>municipis</w:t>
            </w:r>
            <w:proofErr w:type="spellEnd"/>
            <w:r w:rsidRPr="000B1184">
              <w:rPr>
                <w:rFonts w:ascii="Arial" w:eastAsia="Times New Roman" w:hAnsi="Arial" w:cs="Times New Roman"/>
                <w:sz w:val="20"/>
                <w:szCs w:val="20"/>
                <w:lang w:val="es-ES_tradnl" w:eastAsia="ar-SA"/>
              </w:rPr>
              <w:t xml:space="preserve"> </w:t>
            </w:r>
            <w:proofErr w:type="spellStart"/>
            <w:r w:rsidRPr="000B1184">
              <w:rPr>
                <w:rFonts w:ascii="Arial" w:eastAsia="Times New Roman" w:hAnsi="Arial" w:cs="Times New Roman"/>
                <w:sz w:val="20"/>
                <w:szCs w:val="20"/>
                <w:lang w:val="es-ES_tradnl" w:eastAsia="ar-SA"/>
              </w:rPr>
              <w:t>sense</w:t>
            </w:r>
            <w:proofErr w:type="spellEnd"/>
            <w:r w:rsidRPr="000B1184">
              <w:rPr>
                <w:rFonts w:ascii="Arial" w:eastAsia="Times New Roman" w:hAnsi="Arial" w:cs="Times New Roman"/>
                <w:sz w:val="20"/>
                <w:szCs w:val="20"/>
                <w:lang w:val="es-ES_tradnl" w:eastAsia="ar-SA"/>
              </w:rPr>
              <w:t xml:space="preserv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14" w:name="_Toc87256860"/>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14"/>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#161 STT: </w:t>
            </w:r>
            <w:proofErr w:type="spellStart"/>
            <w:r w:rsidRPr="006F00C5">
              <w:rPr>
                <w:rFonts w:ascii="Arial" w:eastAsia="Times New Roman" w:hAnsi="Arial" w:cs="Times New Roman"/>
                <w:sz w:val="20"/>
                <w:szCs w:val="20"/>
                <w:lang w:val="es-ES_tradnl" w:eastAsia="ar-SA"/>
              </w:rPr>
              <w:t>instruccions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#163 STG: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#164 STT: </w:t>
            </w:r>
            <w:proofErr w:type="spellStart"/>
            <w:r w:rsidRPr="006F00C5">
              <w:rPr>
                <w:rFonts w:ascii="Arial" w:eastAsia="Times New Roman" w:hAnsi="Arial" w:cs="Times New Roman"/>
                <w:sz w:val="20"/>
                <w:szCs w:val="20"/>
                <w:lang w:val="es-ES_tradnl" w:eastAsia="ar-SA"/>
              </w:rPr>
              <w:t>Funcions</w:t>
            </w:r>
            <w:proofErr w:type="spellEnd"/>
            <w:r w:rsidRPr="006F00C5">
              <w:rPr>
                <w:rFonts w:ascii="Arial" w:eastAsia="Times New Roman" w:hAnsi="Arial" w:cs="Times New Roman"/>
                <w:sz w:val="20"/>
                <w:szCs w:val="20"/>
                <w:lang w:val="es-ES_tradnl" w:eastAsia="ar-SA"/>
              </w:rPr>
              <w:t xml:space="preserve"> data en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scripts: </w:t>
            </w:r>
            <w:proofErr w:type="spellStart"/>
            <w:r w:rsidRPr="006F00C5">
              <w:rPr>
                <w:rFonts w:ascii="Arial" w:eastAsia="Times New Roman" w:hAnsi="Arial" w:cs="Times New Roman"/>
                <w:sz w:val="20"/>
                <w:szCs w:val="20"/>
                <w:lang w:val="es-ES_tradnl" w:eastAsia="ar-SA"/>
              </w:rPr>
              <w:t>afegir</w:t>
            </w:r>
            <w:proofErr w:type="spellEnd"/>
            <w:r w:rsidRPr="006F00C5">
              <w:rPr>
                <w:rFonts w:ascii="Arial" w:eastAsia="Times New Roman" w:hAnsi="Arial" w:cs="Times New Roman"/>
                <w:sz w:val="20"/>
                <w:szCs w:val="20"/>
                <w:lang w:val="es-ES_tradnl" w:eastAsia="ar-SA"/>
              </w:rPr>
              <w:t xml:space="preserve"> camp </w:t>
            </w:r>
            <w:proofErr w:type="spellStart"/>
            <w:r w:rsidRPr="006F00C5">
              <w:rPr>
                <w:rFonts w:ascii="Arial" w:eastAsia="Times New Roman" w:hAnsi="Arial" w:cs="Times New Roman"/>
                <w:sz w:val="20"/>
                <w:szCs w:val="20"/>
                <w:lang w:val="es-ES_tradnl" w:eastAsia="ar-SA"/>
              </w:rPr>
              <w:t>format</w:t>
            </w:r>
            <w:proofErr w:type="spellEnd"/>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#168 STG: </w:t>
            </w:r>
            <w:proofErr w:type="spellStart"/>
            <w:r w:rsidRPr="006F00C5">
              <w:rPr>
                <w:rFonts w:ascii="Arial" w:eastAsia="Times New Roman" w:hAnsi="Arial" w:cs="Times New Roman"/>
                <w:sz w:val="20"/>
                <w:szCs w:val="20"/>
                <w:lang w:val="es-ES_tradnl" w:eastAsia="ar-SA"/>
              </w:rPr>
              <w:t>Ajuda</w:t>
            </w:r>
            <w:proofErr w:type="spellEnd"/>
            <w:r w:rsidRPr="006F00C5">
              <w:rPr>
                <w:rFonts w:ascii="Arial" w:eastAsia="Times New Roman" w:hAnsi="Arial" w:cs="Times New Roman"/>
                <w:sz w:val="20"/>
                <w:szCs w:val="20"/>
                <w:lang w:val="es-ES_tradnl" w:eastAsia="ar-SA"/>
              </w:rPr>
              <w:t xml:space="preserve"> Online (</w:t>
            </w:r>
            <w:proofErr w:type="spellStart"/>
            <w:r w:rsidRPr="006F00C5">
              <w:rPr>
                <w:rFonts w:ascii="Arial" w:eastAsia="Times New Roman" w:hAnsi="Arial" w:cs="Times New Roman"/>
                <w:sz w:val="20"/>
                <w:szCs w:val="20"/>
                <w:lang w:val="es-ES_tradnl" w:eastAsia="ar-SA"/>
              </w:rPr>
              <w:t>propietat</w:t>
            </w:r>
            <w:proofErr w:type="spellEnd"/>
            <w:r w:rsidRPr="006F00C5">
              <w:rPr>
                <w:rFonts w:ascii="Arial" w:eastAsia="Times New Roman" w:hAnsi="Arial" w:cs="Times New Roman"/>
                <w:sz w:val="20"/>
                <w:szCs w:val="20"/>
                <w:lang w:val="es-ES_tradnl" w:eastAsia="ar-SA"/>
              </w:rPr>
              <w:t xml:space="preserve"> camp de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valor </w:t>
            </w:r>
            <w:proofErr w:type="spellStart"/>
            <w:r w:rsidRPr="006F00C5">
              <w:rPr>
                <w:rFonts w:ascii="Arial" w:eastAsia="Times New Roman" w:hAnsi="Arial" w:cs="Times New Roman"/>
                <w:sz w:val="20"/>
                <w:szCs w:val="20"/>
                <w:lang w:val="es-ES_tradnl" w:eastAsia="ar-SA"/>
              </w:rPr>
              <w:t>buit</w:t>
            </w:r>
            <w:proofErr w:type="spellEnd"/>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#169 STG: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#170 STT: Plantilla de </w:t>
            </w:r>
            <w:proofErr w:type="spellStart"/>
            <w:r w:rsidRPr="006F00C5">
              <w:rPr>
                <w:rFonts w:ascii="Arial" w:eastAsia="Times New Roman" w:hAnsi="Arial" w:cs="Times New Roman"/>
                <w:sz w:val="20"/>
                <w:szCs w:val="20"/>
                <w:lang w:val="es-ES_tradnl" w:eastAsia="ar-SA"/>
              </w:rPr>
              <w:t>correus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finalització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externalitzar</w:t>
            </w:r>
            <w:proofErr w:type="spellEnd"/>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#194 STG: Controlar les </w:t>
            </w:r>
            <w:proofErr w:type="spellStart"/>
            <w:r w:rsidRPr="006F00C5">
              <w:rPr>
                <w:rFonts w:ascii="Arial" w:eastAsia="Times New Roman" w:hAnsi="Arial" w:cs="Times New Roman"/>
                <w:sz w:val="20"/>
                <w:szCs w:val="20"/>
                <w:lang w:val="es-ES_tradnl" w:eastAsia="ar-SA"/>
              </w:rPr>
              <w:t>expressions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regulars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#195 STG: Pantalla </w:t>
            </w:r>
            <w:proofErr w:type="spellStart"/>
            <w:r w:rsidRPr="006F00C5">
              <w:rPr>
                <w:rFonts w:ascii="Arial" w:eastAsia="Times New Roman" w:hAnsi="Arial" w:cs="Times New Roman"/>
                <w:sz w:val="20"/>
                <w:szCs w:val="20"/>
                <w:lang w:val="es-ES_tradnl" w:eastAsia="ar-SA"/>
              </w:rPr>
              <w:t>d'importació</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dimensiona con un </w:t>
            </w:r>
            <w:proofErr w:type="spellStart"/>
            <w:r>
              <w:rPr>
                <w:rFonts w:ascii="Arial" w:eastAsia="Times New Roman" w:hAnsi="Arial" w:cs="Times New Roman"/>
                <w:sz w:val="20"/>
                <w:szCs w:val="20"/>
                <w:lang w:val="es-ES_tradnl" w:eastAsia="ar-SA"/>
              </w:rPr>
              <w:t>scroll</w:t>
            </w:r>
            <w:proofErr w:type="spellEnd"/>
            <w:r>
              <w:rPr>
                <w:rFonts w:ascii="Arial" w:eastAsia="Times New Roman" w:hAnsi="Arial" w:cs="Times New Roman"/>
                <w:sz w:val="20"/>
                <w:szCs w:val="20"/>
                <w:lang w:val="es-ES_tradnl" w:eastAsia="ar-SA"/>
              </w:rPr>
              <w:t xml:space="preserve">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#200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mida en editor de </w:t>
            </w:r>
            <w:proofErr w:type="spellStart"/>
            <w:r w:rsidRPr="006F00C5">
              <w:rPr>
                <w:rFonts w:ascii="Arial" w:eastAsia="Times New Roman" w:hAnsi="Arial" w:cs="Times New Roman"/>
                <w:sz w:val="20"/>
                <w:szCs w:val="20"/>
                <w:lang w:val="es-ES_tradnl" w:eastAsia="ar-SA"/>
              </w:rPr>
              <w:t>formularis</w:t>
            </w:r>
            <w:proofErr w:type="spellEnd"/>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#206 STG: Plugin de </w:t>
            </w:r>
            <w:proofErr w:type="spellStart"/>
            <w:r w:rsidRPr="006F00C5">
              <w:rPr>
                <w:rFonts w:ascii="Arial" w:eastAsia="Times New Roman" w:hAnsi="Arial" w:cs="Times New Roman"/>
                <w:sz w:val="20"/>
                <w:szCs w:val="20"/>
                <w:lang w:val="es-ES_tradnl" w:eastAsia="ar-SA"/>
              </w:rPr>
              <w:t>dominis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remots</w:t>
            </w:r>
            <w:proofErr w:type="spellEnd"/>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pasa el </w:t>
            </w:r>
            <w:proofErr w:type="spellStart"/>
            <w:r>
              <w:rPr>
                <w:rFonts w:ascii="Arial" w:eastAsia="Times New Roman" w:hAnsi="Arial" w:cs="Times New Roman"/>
                <w:sz w:val="20"/>
                <w:szCs w:val="20"/>
                <w:lang w:val="es-ES_tradnl" w:eastAsia="ar-SA"/>
              </w:rPr>
              <w:t>pluguin</w:t>
            </w:r>
            <w:proofErr w:type="spellEnd"/>
            <w:r>
              <w:rPr>
                <w:rFonts w:ascii="Arial" w:eastAsia="Times New Roman" w:hAnsi="Arial" w:cs="Times New Roman"/>
                <w:sz w:val="20"/>
                <w:szCs w:val="20"/>
                <w:lang w:val="es-ES_tradnl" w:eastAsia="ar-SA"/>
              </w:rPr>
              <w:t xml:space="preserve">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#209 STG - copiar al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sempre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sense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format</w:t>
            </w:r>
            <w:proofErr w:type="spellEnd"/>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copia siempre texto llano al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Script </w:t>
            </w:r>
            <w:proofErr w:type="spellStart"/>
            <w:r w:rsidRPr="006F00C5">
              <w:rPr>
                <w:rFonts w:ascii="Arial" w:eastAsia="Times New Roman" w:hAnsi="Arial" w:cs="Times New Roman"/>
                <w:sz w:val="20"/>
                <w:szCs w:val="20"/>
                <w:lang w:val="es-ES_tradnl" w:eastAsia="ar-SA"/>
              </w:rPr>
              <w:t>navegació</w:t>
            </w:r>
            <w:proofErr w:type="spellEnd"/>
            <w:r w:rsidRPr="006F00C5">
              <w:rPr>
                <w:rFonts w:ascii="Arial" w:eastAsia="Times New Roman" w:hAnsi="Arial" w:cs="Times New Roman"/>
                <w:sz w:val="20"/>
                <w:szCs w:val="20"/>
                <w:lang w:val="es-ES_tradnl" w:eastAsia="ar-SA"/>
              </w:rPr>
              <w:t xml:space="preserve">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 xml:space="preserve">#211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funcionament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multipàgina</w:t>
            </w:r>
            <w:proofErr w:type="spellEnd"/>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revisar el funcionamiento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ajudes</w:t>
            </w:r>
            <w:proofErr w:type="spellEnd"/>
            <w:r w:rsidRPr="006F00C5">
              <w:rPr>
                <w:rFonts w:ascii="Arial" w:eastAsia="Times New Roman" w:hAnsi="Arial" w:cs="Times New Roman"/>
                <w:sz w:val="20"/>
                <w:szCs w:val="20"/>
                <w:lang w:val="es-ES_tradnl" w:eastAsia="ar-SA"/>
              </w:rPr>
              <w:t xml:space="preserve">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STG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API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html</w:t>
            </w:r>
            <w:proofErr w:type="spellEnd"/>
            <w:r w:rsidRPr="006F00C5">
              <w:rPr>
                <w:rFonts w:ascii="Arial" w:eastAsia="Times New Roman" w:hAnsi="Arial" w:cs="Times New Roman"/>
                <w:sz w:val="20"/>
                <w:szCs w:val="20"/>
                <w:lang w:val="es-ES_tradnl" w:eastAsia="ar-SA"/>
              </w:rPr>
              <w:t xml:space="preserve">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html</w:t>
            </w:r>
            <w:proofErr w:type="spellEnd"/>
            <w:r>
              <w:rPr>
                <w:rFonts w:ascii="Arial" w:eastAsia="Times New Roman" w:hAnsi="Arial" w:cs="Times New Roman"/>
                <w:sz w:val="20"/>
                <w:szCs w:val="20"/>
                <w:lang w:val="es-ES_tradnl" w:eastAsia="ar-SA"/>
              </w:rPr>
              <w:t xml:space="preserve">/JS)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frontal (</w:t>
            </w:r>
            <w:proofErr w:type="spellStart"/>
            <w:r w:rsidRPr="006F00C5">
              <w:rPr>
                <w:rFonts w:ascii="Arial" w:eastAsia="Times New Roman" w:hAnsi="Arial" w:cs="Times New Roman"/>
                <w:sz w:val="20"/>
                <w:szCs w:val="20"/>
                <w:lang w:val="es-ES_tradnl" w:eastAsia="ar-SA"/>
              </w:rPr>
              <w:t>controllers</w:t>
            </w:r>
            <w:proofErr w:type="spellEnd"/>
            <w:r w:rsidRPr="006F00C5">
              <w:rPr>
                <w:rFonts w:ascii="Arial" w:eastAsia="Times New Roman" w:hAnsi="Arial" w:cs="Times New Roman"/>
                <w:sz w:val="20"/>
                <w:szCs w:val="20"/>
                <w:lang w:val="es-ES_tradnl" w:eastAsia="ar-SA"/>
              </w:rPr>
              <w:t>)</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frontal (</w:t>
            </w:r>
            <w:proofErr w:type="spellStart"/>
            <w:r>
              <w:rPr>
                <w:rFonts w:ascii="Arial" w:eastAsia="Times New Roman" w:hAnsi="Arial" w:cs="Times New Roman"/>
                <w:sz w:val="20"/>
                <w:szCs w:val="20"/>
                <w:lang w:val="es-ES_tradnl" w:eastAsia="ar-SA"/>
              </w:rPr>
              <w:t>controllers</w:t>
            </w:r>
            <w:proofErr w:type="spellEnd"/>
            <w:r>
              <w:rPr>
                <w:rFonts w:ascii="Arial" w:eastAsia="Times New Roman" w:hAnsi="Arial" w:cs="Times New Roman"/>
                <w:sz w:val="20"/>
                <w:szCs w:val="20"/>
                <w:lang w:val="es-ES_tradnl" w:eastAsia="ar-SA"/>
              </w:rPr>
              <w:t xml:space="preserve">)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consum</w:t>
            </w:r>
            <w:proofErr w:type="spellEnd"/>
            <w:r w:rsidRPr="006F00C5">
              <w:rPr>
                <w:rFonts w:ascii="Arial" w:eastAsia="Times New Roman" w:hAnsi="Arial" w:cs="Times New Roman"/>
                <w:sz w:val="20"/>
                <w:szCs w:val="20"/>
                <w:lang w:val="es-ES_tradnl" w:eastAsia="ar-SA"/>
              </w:rPr>
              <w:t xml:space="preserve">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consumo de REST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Adaptar </w:t>
            </w:r>
            <w:proofErr w:type="spellStart"/>
            <w:r w:rsidRPr="006F00C5">
              <w:rPr>
                <w:rFonts w:ascii="Arial" w:eastAsia="Times New Roman" w:hAnsi="Arial" w:cs="Times New Roman"/>
                <w:sz w:val="20"/>
                <w:szCs w:val="20"/>
                <w:lang w:val="es-ES_tradnl" w:eastAsia="ar-SA"/>
              </w:rPr>
              <w:t>core</w:t>
            </w:r>
            <w:proofErr w:type="spellEnd"/>
            <w:r w:rsidRPr="006F00C5">
              <w:rPr>
                <w:rFonts w:ascii="Arial" w:eastAsia="Times New Roman" w:hAnsi="Arial" w:cs="Times New Roman"/>
                <w:sz w:val="20"/>
                <w:szCs w:val="20"/>
                <w:lang w:val="es-ES_tradnl" w:eastAsia="ar-SA"/>
              </w:rPr>
              <w:t xml:space="preserv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w:t>
            </w:r>
            <w:proofErr w:type="spellStart"/>
            <w:r>
              <w:rPr>
                <w:rFonts w:ascii="Arial" w:eastAsia="Times New Roman" w:hAnsi="Arial" w:cs="Times New Roman"/>
                <w:sz w:val="20"/>
                <w:szCs w:val="20"/>
                <w:lang w:val="es-ES_tradnl" w:eastAsia="ar-SA"/>
              </w:rPr>
              <w:t>core</w:t>
            </w:r>
            <w:proofErr w:type="spellEnd"/>
            <w:r>
              <w:rPr>
                <w:rFonts w:ascii="Arial" w:eastAsia="Times New Roman" w:hAnsi="Arial" w:cs="Times New Roman"/>
                <w:sz w:val="20"/>
                <w:szCs w:val="20"/>
                <w:lang w:val="es-ES_tradnl" w:eastAsia="ar-SA"/>
              </w:rPr>
              <w:t xml:space="preserve"> de api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lògica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passa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emplenar</w:t>
            </w:r>
            <w:proofErr w:type="spellEnd"/>
            <w:r w:rsidRPr="006F00C5">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roofErr w:type="spellEnd"/>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lógica para rellenar formularios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#219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plugin script </w:t>
            </w:r>
            <w:proofErr w:type="spellStart"/>
            <w:r w:rsidRPr="006F00C5">
              <w:rPr>
                <w:rFonts w:ascii="Arial" w:eastAsia="Times New Roman" w:hAnsi="Arial" w:cs="Times New Roman"/>
                <w:sz w:val="20"/>
                <w:szCs w:val="20"/>
                <w:lang w:val="es-ES_tradnl" w:eastAsia="ar-SA"/>
              </w:rPr>
              <w:t>navegació</w:t>
            </w:r>
            <w:proofErr w:type="spellEnd"/>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plugin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#220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flux </w:t>
            </w:r>
            <w:proofErr w:type="spellStart"/>
            <w:r w:rsidRPr="006F00C5">
              <w:rPr>
                <w:rFonts w:ascii="Arial" w:eastAsia="Times New Roman" w:hAnsi="Arial" w:cs="Times New Roman"/>
                <w:sz w:val="20"/>
                <w:szCs w:val="20"/>
                <w:lang w:val="es-ES_tradnl" w:eastAsia="ar-SA"/>
              </w:rPr>
              <w:t>pàgines</w:t>
            </w:r>
            <w:proofErr w:type="spellEnd"/>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#221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dependències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càlcul</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#222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Gestor </w:t>
            </w:r>
            <w:proofErr w:type="spellStart"/>
            <w:r w:rsidRPr="006F00C5">
              <w:rPr>
                <w:rFonts w:ascii="Arial" w:eastAsia="Times New Roman" w:hAnsi="Arial" w:cs="Times New Roman"/>
                <w:sz w:val="20"/>
                <w:szCs w:val="20"/>
                <w:lang w:val="es-ES_tradnl" w:eastAsia="ar-SA"/>
              </w:rPr>
              <w:t>intern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reprendre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 xml:space="preserve">retoma el formulario del gestor interno para la </w:t>
            </w:r>
            <w:proofErr w:type="spellStart"/>
            <w:r w:rsidR="00B2719C">
              <w:rPr>
                <w:rFonts w:ascii="Arial" w:eastAsia="Times New Roman" w:hAnsi="Arial" w:cs="Times New Roman"/>
                <w:sz w:val="20"/>
                <w:szCs w:val="20"/>
                <w:lang w:val="es-ES_tradnl" w:eastAsia="ar-SA"/>
              </w:rPr>
              <w:t>multipágina</w:t>
            </w:r>
            <w:proofErr w:type="spellEnd"/>
            <w:r w:rsidR="00B2719C">
              <w:rPr>
                <w:rFonts w:ascii="Arial" w:eastAsia="Times New Roman" w:hAnsi="Arial" w:cs="Times New Roman"/>
                <w:sz w:val="20"/>
                <w:szCs w:val="20"/>
                <w:lang w:val="es-ES_tradnl" w:eastAsia="ar-SA"/>
              </w:rPr>
              <w:t xml:space="preserve">.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#223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XML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#224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automàtica</w:t>
            </w:r>
            <w:proofErr w:type="spellEnd"/>
            <w:r w:rsidRPr="006F00C5">
              <w:rPr>
                <w:rFonts w:ascii="Arial" w:eastAsia="Times New Roman" w:hAnsi="Arial" w:cs="Times New Roman"/>
                <w:sz w:val="20"/>
                <w:szCs w:val="20"/>
                <w:lang w:val="es-ES_tradnl" w:eastAsia="ar-SA"/>
              </w:rPr>
              <w:t xml:space="preserve">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generación automática de PDF 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#225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STT - </w:t>
            </w:r>
            <w:proofErr w:type="spellStart"/>
            <w:r w:rsidRPr="006F00C5">
              <w:rPr>
                <w:rFonts w:ascii="Arial" w:eastAsia="Times New Roman" w:hAnsi="Arial" w:cs="Times New Roman"/>
                <w:sz w:val="20"/>
                <w:szCs w:val="20"/>
                <w:lang w:val="es-ES_tradnl" w:eastAsia="ar-SA"/>
              </w:rPr>
              <w:t>Desenvolupament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unitàries</w:t>
            </w:r>
            <w:proofErr w:type="spellEnd"/>
            <w:r w:rsidRPr="006F00C5">
              <w:rPr>
                <w:rFonts w:ascii="Arial" w:eastAsia="Times New Roman" w:hAnsi="Arial" w:cs="Times New Roman"/>
                <w:sz w:val="20"/>
                <w:szCs w:val="20"/>
                <w:lang w:val="es-ES_tradnl" w:eastAsia="ar-SA"/>
              </w:rPr>
              <w:t xml:space="preserve"> Junit</w:t>
            </w:r>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w:t>
            </w:r>
            <w:proofErr w:type="spellStart"/>
            <w:r>
              <w:rPr>
                <w:rFonts w:ascii="Arial" w:eastAsia="Times New Roman" w:hAnsi="Arial" w:cs="Times New Roman"/>
                <w:sz w:val="20"/>
                <w:szCs w:val="20"/>
                <w:lang w:val="es-ES_tradnl" w:eastAsia="ar-SA"/>
              </w:rPr>
              <w:t>unitárias</w:t>
            </w:r>
            <w:proofErr w:type="spellEnd"/>
            <w:r>
              <w:rPr>
                <w:rFonts w:ascii="Arial" w:eastAsia="Times New Roman" w:hAnsi="Arial" w:cs="Times New Roman"/>
                <w:sz w:val="20"/>
                <w:szCs w:val="20"/>
                <w:lang w:val="es-ES_tradnl" w:eastAsia="ar-SA"/>
              </w:rPr>
              <w:t xml:space="preserve"> en Junit para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de la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#227 </w:t>
            </w:r>
            <w:proofErr w:type="spellStart"/>
            <w:r w:rsidRPr="006F00C5">
              <w:rPr>
                <w:rFonts w:ascii="Arial" w:eastAsia="Times New Roman" w:hAnsi="Arial" w:cs="Times New Roman"/>
                <w:sz w:val="20"/>
                <w:szCs w:val="20"/>
                <w:lang w:val="es-ES_tradnl" w:eastAsia="ar-SA"/>
              </w:rPr>
              <w:t>Multipàgina</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Elaboració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Quadern</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càrrega</w:t>
            </w:r>
            <w:proofErr w:type="spellEnd"/>
            <w:r w:rsidRPr="006F00C5">
              <w:rPr>
                <w:rFonts w:ascii="Arial" w:eastAsia="Times New Roman" w:hAnsi="Arial" w:cs="Times New Roman"/>
                <w:sz w:val="20"/>
                <w:szCs w:val="20"/>
                <w:lang w:val="es-ES_tradnl" w:eastAsia="ar-SA"/>
              </w:rPr>
              <w:t xml:space="preserve"> i </w:t>
            </w:r>
            <w:proofErr w:type="spellStart"/>
            <w:r w:rsidRPr="006F00C5">
              <w:rPr>
                <w:rFonts w:ascii="Arial" w:eastAsia="Times New Roman" w:hAnsi="Arial" w:cs="Times New Roman"/>
                <w:sz w:val="20"/>
                <w:szCs w:val="20"/>
                <w:lang w:val="es-ES_tradnl" w:eastAsia="ar-SA"/>
              </w:rPr>
              <w:t>suport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desplegaments</w:t>
            </w:r>
            <w:proofErr w:type="spellEnd"/>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#260 STG - </w:t>
            </w:r>
            <w:proofErr w:type="spellStart"/>
            <w:r w:rsidRPr="006F00C5">
              <w:rPr>
                <w:rFonts w:ascii="Arial" w:eastAsia="Times New Roman" w:hAnsi="Arial" w:cs="Times New Roman"/>
                <w:sz w:val="20"/>
                <w:szCs w:val="20"/>
                <w:lang w:val="es-ES_tradnl" w:eastAsia="ar-SA"/>
              </w:rPr>
              <w:t>Desar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correctament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check</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debug</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a un </w:t>
            </w:r>
            <w:proofErr w:type="spellStart"/>
            <w:r w:rsidRPr="006F00C5">
              <w:rPr>
                <w:rFonts w:ascii="Arial" w:eastAsia="Times New Roman" w:hAnsi="Arial" w:cs="Times New Roman"/>
                <w:sz w:val="20"/>
                <w:szCs w:val="20"/>
                <w:lang w:val="es-ES_tradnl" w:eastAsia="ar-SA"/>
              </w:rPr>
              <w:t>tràmit</w:t>
            </w:r>
            <w:proofErr w:type="spellEnd"/>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0B0D9B">
              <w:rPr>
                <w:rFonts w:ascii="Arial" w:eastAsia="Times New Roman" w:hAnsi="Arial" w:cs="Times New Roman"/>
                <w:sz w:val="20"/>
                <w:szCs w:val="20"/>
                <w:lang w:val="es-ES_tradnl" w:eastAsia="ar-SA"/>
              </w:rPr>
              <w:t xml:space="preserve">permite guardar correctamente el estado del </w:t>
            </w:r>
            <w:proofErr w:type="spellStart"/>
            <w:r w:rsidR="000B0D9B">
              <w:rPr>
                <w:rFonts w:ascii="Arial" w:eastAsia="Times New Roman" w:hAnsi="Arial" w:cs="Times New Roman"/>
                <w:sz w:val="20"/>
                <w:szCs w:val="20"/>
                <w:lang w:val="es-ES_tradnl" w:eastAsia="ar-SA"/>
              </w:rPr>
              <w:t>check</w:t>
            </w:r>
            <w:proofErr w:type="spellEnd"/>
            <w:r w:rsidR="000B0D9B">
              <w:rPr>
                <w:rFonts w:ascii="Arial" w:eastAsia="Times New Roman" w:hAnsi="Arial" w:cs="Times New Roman"/>
                <w:sz w:val="20"/>
                <w:szCs w:val="20"/>
                <w:lang w:val="es-ES_tradnl" w:eastAsia="ar-SA"/>
              </w:rPr>
              <w:t xml:space="preserve"> de </w:t>
            </w:r>
            <w:proofErr w:type="spellStart"/>
            <w:r w:rsidR="000B0D9B">
              <w:rPr>
                <w:rFonts w:ascii="Arial" w:eastAsia="Times New Roman" w:hAnsi="Arial" w:cs="Times New Roman"/>
                <w:sz w:val="20"/>
                <w:szCs w:val="20"/>
                <w:lang w:val="es-ES_tradnl" w:eastAsia="ar-SA"/>
              </w:rPr>
              <w:t>debug</w:t>
            </w:r>
            <w:proofErr w:type="spellEnd"/>
            <w:r w:rsidR="000B0D9B">
              <w:rPr>
                <w:rFonts w:ascii="Arial" w:eastAsia="Times New Roman" w:hAnsi="Arial" w:cs="Times New Roman"/>
                <w:sz w:val="20"/>
                <w:szCs w:val="20"/>
                <w:lang w:val="es-ES_tradnl" w:eastAsia="ar-SA"/>
              </w:rPr>
              <w:t xml:space="preserve">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#263 STG: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formatador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genèric</w:t>
            </w:r>
            <w:proofErr w:type="spellEnd"/>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#267 STG: </w:t>
            </w:r>
            <w:proofErr w:type="spellStart"/>
            <w:r w:rsidRPr="006F00C5">
              <w:rPr>
                <w:rFonts w:ascii="Arial" w:eastAsia="Times New Roman" w:hAnsi="Arial" w:cs="Times New Roman"/>
                <w:sz w:val="20"/>
                <w:szCs w:val="20"/>
                <w:lang w:val="es-ES_tradnl" w:eastAsia="ar-SA"/>
              </w:rPr>
              <w:t>Comprovar</w:t>
            </w:r>
            <w:proofErr w:type="spellEnd"/>
            <w:r w:rsidRPr="006F00C5">
              <w:rPr>
                <w:rFonts w:ascii="Arial" w:eastAsia="Times New Roman" w:hAnsi="Arial" w:cs="Times New Roman"/>
                <w:sz w:val="20"/>
                <w:szCs w:val="20"/>
                <w:lang w:val="es-ES_tradnl" w:eastAsia="ar-SA"/>
              </w:rPr>
              <w:t xml:space="preserve"> a totes les </w:t>
            </w:r>
            <w:proofErr w:type="spellStart"/>
            <w:r w:rsidRPr="006F00C5">
              <w:rPr>
                <w:rFonts w:ascii="Arial" w:eastAsia="Times New Roman" w:hAnsi="Arial" w:cs="Times New Roman"/>
                <w:sz w:val="20"/>
                <w:szCs w:val="20"/>
                <w:lang w:val="es-ES_tradnl" w:eastAsia="ar-SA"/>
              </w:rPr>
              <w:t>pantalles</w:t>
            </w:r>
            <w:proofErr w:type="spellEnd"/>
            <w:r w:rsidRPr="006F00C5">
              <w:rPr>
                <w:rFonts w:ascii="Arial" w:eastAsia="Times New Roman" w:hAnsi="Arial" w:cs="Times New Roman"/>
                <w:sz w:val="20"/>
                <w:szCs w:val="20"/>
                <w:lang w:val="es-ES_tradnl" w:eastAsia="ar-SA"/>
              </w:rPr>
              <w:t xml:space="preserve"> "pop-up" que es </w:t>
            </w:r>
            <w:proofErr w:type="spellStart"/>
            <w:r w:rsidRPr="006F00C5">
              <w:rPr>
                <w:rFonts w:ascii="Arial" w:eastAsia="Times New Roman" w:hAnsi="Arial" w:cs="Times New Roman"/>
                <w:sz w:val="20"/>
                <w:szCs w:val="20"/>
                <w:lang w:val="es-ES_tradnl" w:eastAsia="ar-SA"/>
              </w:rPr>
              <w:t>redimendionin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interns</w:t>
            </w:r>
            <w:proofErr w:type="spellEnd"/>
            <w:r w:rsidRPr="006F00C5">
              <w:rPr>
                <w:rFonts w:ascii="Arial" w:eastAsia="Times New Roman" w:hAnsi="Arial" w:cs="Times New Roman"/>
                <w:sz w:val="20"/>
                <w:szCs w:val="20"/>
                <w:lang w:val="es-ES_tradnl" w:eastAsia="ar-SA"/>
              </w:rPr>
              <w:t xml:space="preserve">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77DD6F3D" w14:textId="43AFCE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#268 STG: </w:t>
            </w:r>
            <w:proofErr w:type="spellStart"/>
            <w:r w:rsidRPr="006F00C5">
              <w:rPr>
                <w:rFonts w:ascii="Arial" w:eastAsia="Times New Roman" w:hAnsi="Arial" w:cs="Times New Roman"/>
                <w:sz w:val="20"/>
                <w:szCs w:val="20"/>
                <w:lang w:val="es-ES_tradnl" w:eastAsia="ar-SA"/>
              </w:rPr>
              <w:t>Actualitzar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projecte</w:t>
            </w:r>
            <w:proofErr w:type="spellEnd"/>
            <w:r w:rsidRPr="006F00C5">
              <w:rPr>
                <w:rFonts w:ascii="Arial" w:eastAsia="Times New Roman" w:hAnsi="Arial" w:cs="Times New Roman"/>
                <w:sz w:val="20"/>
                <w:szCs w:val="20"/>
                <w:lang w:val="es-ES_tradnl" w:eastAsia="ar-SA"/>
              </w:rPr>
              <w:t xml:space="preserve"> (STG-STT-STH) per a que </w:t>
            </w:r>
            <w:proofErr w:type="spellStart"/>
            <w:r w:rsidRPr="006F00C5">
              <w:rPr>
                <w:rFonts w:ascii="Arial" w:eastAsia="Times New Roman" w:hAnsi="Arial" w:cs="Times New Roman"/>
                <w:sz w:val="20"/>
                <w:szCs w:val="20"/>
                <w:lang w:val="es-ES_tradnl" w:eastAsia="ar-SA"/>
              </w:rPr>
              <w:t>sigui</w:t>
            </w:r>
            <w:proofErr w:type="spellEnd"/>
            <w:r w:rsidRPr="006F00C5">
              <w:rPr>
                <w:rFonts w:ascii="Arial" w:eastAsia="Times New Roman" w:hAnsi="Arial" w:cs="Times New Roman"/>
                <w:sz w:val="20"/>
                <w:szCs w:val="20"/>
                <w:lang w:val="es-ES_tradnl" w:eastAsia="ar-SA"/>
              </w:rPr>
              <w:t xml:space="preserve"> compatible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java 11</w:t>
            </w:r>
          </w:p>
          <w:p w14:paraId="4A930EEC" w14:textId="06B05392" w:rsidR="000B0D9B" w:rsidRDefault="000B0D9B" w:rsidP="000B0D9B">
            <w:pPr>
              <w:pStyle w:val="Prrafodelista"/>
              <w:contextualSpacing/>
              <w:rPr>
                <w:rFonts w:ascii="Arial" w:eastAsia="Times New Roman" w:hAnsi="Arial" w:cs="Times New Roman"/>
                <w:sz w:val="20"/>
                <w:szCs w:val="20"/>
                <w:lang w:val="es-ES_tradnl" w:eastAsia="ar-SA"/>
              </w:rPr>
            </w:pPr>
          </w:p>
          <w:p w14:paraId="3582C7BB" w14:textId="48A73690"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proyecto para que sea compatible con java 11. </w:t>
            </w:r>
          </w:p>
          <w:p w14:paraId="51E514C4"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#273 STG: Control de plantilla PDF per </w:t>
            </w:r>
            <w:proofErr w:type="spellStart"/>
            <w:r w:rsidRPr="006F00C5">
              <w:rPr>
                <w:rFonts w:ascii="Arial" w:eastAsia="Times New Roman" w:hAnsi="Arial" w:cs="Times New Roman"/>
                <w:sz w:val="20"/>
                <w:szCs w:val="20"/>
                <w:lang w:val="es-ES_tradnl" w:eastAsia="ar-SA"/>
              </w:rPr>
              <w:t>defecte</w:t>
            </w:r>
            <w:proofErr w:type="spellEnd"/>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#274 STG: </w:t>
            </w:r>
            <w:proofErr w:type="spellStart"/>
            <w:r w:rsidRPr="006F00C5">
              <w:rPr>
                <w:rFonts w:ascii="Arial" w:eastAsia="Times New Roman" w:hAnsi="Arial" w:cs="Times New Roman"/>
                <w:sz w:val="20"/>
                <w:szCs w:val="20"/>
                <w:lang w:val="es-ES_tradnl" w:eastAsia="ar-SA"/>
              </w:rPr>
              <w:t>Visualització</w:t>
            </w:r>
            <w:proofErr w:type="spellEnd"/>
            <w:r w:rsidRPr="006F00C5">
              <w:rPr>
                <w:rFonts w:ascii="Arial" w:eastAsia="Times New Roman" w:hAnsi="Arial" w:cs="Times New Roman"/>
                <w:sz w:val="20"/>
                <w:szCs w:val="20"/>
                <w:lang w:val="es-ES_tradnl" w:eastAsia="ar-SA"/>
              </w:rPr>
              <w:t xml:space="preserve"> de totes les </w:t>
            </w:r>
            <w:proofErr w:type="spellStart"/>
            <w:r w:rsidRPr="006F00C5">
              <w:rPr>
                <w:rFonts w:ascii="Arial" w:eastAsia="Times New Roman" w:hAnsi="Arial" w:cs="Times New Roman"/>
                <w:sz w:val="20"/>
                <w:szCs w:val="20"/>
                <w:lang w:val="es-ES_tradnl" w:eastAsia="ar-SA"/>
              </w:rPr>
              <w:t>àrees</w:t>
            </w:r>
            <w:proofErr w:type="spellEnd"/>
            <w:r w:rsidRPr="006F00C5">
              <w:rPr>
                <w:rFonts w:ascii="Arial" w:eastAsia="Times New Roman" w:hAnsi="Arial" w:cs="Times New Roman"/>
                <w:sz w:val="20"/>
                <w:szCs w:val="20"/>
                <w:lang w:val="es-ES_tradnl" w:eastAsia="ar-SA"/>
              </w:rPr>
              <w:t xml:space="preserve"> i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mode</w:t>
            </w:r>
            <w:proofErr w:type="spellEnd"/>
            <w:r w:rsidRPr="006F00C5">
              <w:rPr>
                <w:rFonts w:ascii="Arial" w:eastAsia="Times New Roman" w:hAnsi="Arial" w:cs="Times New Roman"/>
                <w:sz w:val="20"/>
                <w:szCs w:val="20"/>
                <w:lang w:val="es-ES_tradnl" w:eastAsia="ar-SA"/>
              </w:rPr>
              <w:t xml:space="preserv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#275 STG: Scripts </w:t>
            </w:r>
            <w:proofErr w:type="spellStart"/>
            <w:r w:rsidRPr="006F00C5">
              <w:rPr>
                <w:rFonts w:ascii="Arial" w:eastAsia="Times New Roman" w:hAnsi="Arial" w:cs="Times New Roman"/>
                <w:sz w:val="20"/>
                <w:szCs w:val="20"/>
                <w:lang w:val="es-ES_tradnl" w:eastAsia="ar-SA"/>
              </w:rPr>
              <w:t>d'Autoemplenament</w:t>
            </w:r>
            <w:proofErr w:type="spellEnd"/>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#279 STG: </w:t>
            </w:r>
            <w:proofErr w:type="spellStart"/>
            <w:r w:rsidRPr="006F00C5">
              <w:rPr>
                <w:rFonts w:ascii="Arial" w:eastAsia="Times New Roman" w:hAnsi="Arial" w:cs="Times New Roman"/>
                <w:sz w:val="20"/>
                <w:szCs w:val="20"/>
                <w:lang w:val="es-ES_tradnl" w:eastAsia="ar-SA"/>
              </w:rPr>
              <w:t>Previsualitzar</w:t>
            </w:r>
            <w:proofErr w:type="spellEnd"/>
            <w:r w:rsidRPr="006F00C5">
              <w:rPr>
                <w:rFonts w:ascii="Arial" w:eastAsia="Times New Roman" w:hAnsi="Arial" w:cs="Times New Roman"/>
                <w:sz w:val="20"/>
                <w:szCs w:val="20"/>
                <w:lang w:val="es-ES_tradnl" w:eastAsia="ar-SA"/>
              </w:rPr>
              <w:t xml:space="preserve"> des del </w:t>
            </w:r>
            <w:proofErr w:type="spellStart"/>
            <w:r w:rsidRPr="006F00C5">
              <w:rPr>
                <w:rFonts w:ascii="Arial" w:eastAsia="Times New Roman" w:hAnsi="Arial" w:cs="Times New Roman"/>
                <w:sz w:val="20"/>
                <w:szCs w:val="20"/>
                <w:lang w:val="es-ES_tradnl" w:eastAsia="ar-SA"/>
              </w:rPr>
              <w:t>llistat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tràmits</w:t>
            </w:r>
            <w:proofErr w:type="spellEnd"/>
            <w:r w:rsidRPr="006F00C5">
              <w:rPr>
                <w:rFonts w:ascii="Arial" w:eastAsia="Times New Roman" w:hAnsi="Arial" w:cs="Times New Roman"/>
                <w:sz w:val="20"/>
                <w:szCs w:val="20"/>
                <w:lang w:val="es-ES_tradnl" w:eastAsia="ar-SA"/>
              </w:rPr>
              <w:t xml:space="preserve"> / </w:t>
            </w:r>
            <w:proofErr w:type="spellStart"/>
            <w:r w:rsidRPr="006F00C5">
              <w:rPr>
                <w:rFonts w:ascii="Arial" w:eastAsia="Times New Roman" w:hAnsi="Arial" w:cs="Times New Roman"/>
                <w:sz w:val="20"/>
                <w:szCs w:val="20"/>
                <w:lang w:val="es-ES_tradnl" w:eastAsia="ar-SA"/>
              </w:rPr>
              <w:t>versions</w:t>
            </w:r>
            <w:proofErr w:type="spellEnd"/>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indica en la ventana emergente ‘</w:t>
            </w:r>
            <w:proofErr w:type="spellStart"/>
            <w:r>
              <w:rPr>
                <w:rFonts w:ascii="Arial" w:eastAsia="Times New Roman" w:hAnsi="Arial" w:cs="Times New Roman"/>
                <w:sz w:val="20"/>
                <w:szCs w:val="20"/>
                <w:lang w:val="es-ES_tradnl" w:eastAsia="ar-SA"/>
              </w:rPr>
              <w:t>Previsualització</w:t>
            </w:r>
            <w:proofErr w:type="spellEnd"/>
            <w:r>
              <w:rPr>
                <w:rFonts w:ascii="Arial" w:eastAsia="Times New Roman" w:hAnsi="Arial" w:cs="Times New Roman"/>
                <w:sz w:val="20"/>
                <w:szCs w:val="20"/>
                <w:lang w:val="es-ES_tradnl" w:eastAsia="ar-SA"/>
              </w:rPr>
              <w:t xml:space="preserve">’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#285 STT: </w:t>
            </w:r>
            <w:proofErr w:type="spellStart"/>
            <w:r w:rsidRPr="006F00C5">
              <w:rPr>
                <w:rFonts w:ascii="Arial" w:eastAsia="Times New Roman" w:hAnsi="Arial" w:cs="Times New Roman"/>
                <w:sz w:val="20"/>
                <w:szCs w:val="20"/>
                <w:lang w:val="es-ES_tradnl" w:eastAsia="ar-SA"/>
              </w:rPr>
              <w:t>Paràmetre</w:t>
            </w:r>
            <w:proofErr w:type="spellEnd"/>
            <w:r w:rsidRPr="006F00C5">
              <w:rPr>
                <w:rFonts w:ascii="Arial" w:eastAsia="Times New Roman" w:hAnsi="Arial" w:cs="Times New Roman"/>
                <w:sz w:val="20"/>
                <w:szCs w:val="20"/>
                <w:lang w:val="es-ES_tradnl" w:eastAsia="ar-SA"/>
              </w:rPr>
              <w:t xml:space="preserve"> @RequestBody</w:t>
            </w:r>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en la clase </w:t>
            </w:r>
            <w:proofErr w:type="spellStart"/>
            <w:r>
              <w:rPr>
                <w:rFonts w:ascii="Arial" w:eastAsia="Times New Roman" w:hAnsi="Arial" w:cs="Times New Roman"/>
                <w:sz w:val="20"/>
                <w:szCs w:val="20"/>
                <w:lang w:val="es-ES_tradnl" w:eastAsia="ar-SA"/>
              </w:rPr>
              <w:t>ApiInternaRestController</w:t>
            </w:r>
            <w:proofErr w:type="spellEnd"/>
            <w:r>
              <w:rPr>
                <w:rFonts w:ascii="Arial" w:eastAsia="Times New Roman" w:hAnsi="Arial" w:cs="Times New Roman"/>
                <w:sz w:val="20"/>
                <w:szCs w:val="20"/>
                <w:lang w:val="es-ES_tradnl" w:eastAsia="ar-SA"/>
              </w:rPr>
              <w:t>, en el método de invalidación un parámetro de entrada ‘@</w:t>
            </w:r>
            <w:proofErr w:type="spellStart"/>
            <w:r>
              <w:rPr>
                <w:rFonts w:ascii="Arial" w:eastAsia="Times New Roman" w:hAnsi="Arial" w:cs="Times New Roman"/>
                <w:sz w:val="20"/>
                <w:szCs w:val="20"/>
                <w:lang w:val="es-ES_tradnl" w:eastAsia="ar-SA"/>
              </w:rPr>
              <w:t>RequestBody</w:t>
            </w:r>
            <w:proofErr w:type="spellEnd"/>
            <w:r>
              <w:rPr>
                <w:rFonts w:ascii="Arial" w:eastAsia="Times New Roman" w:hAnsi="Arial" w:cs="Times New Roman"/>
                <w:sz w:val="20"/>
                <w:szCs w:val="20"/>
                <w:lang w:val="es-ES_tradnl" w:eastAsia="ar-SA"/>
              </w:rPr>
              <w:t xml:space="preserve">’.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#286 </w:t>
            </w:r>
            <w:proofErr w:type="spellStart"/>
            <w:r w:rsidRPr="006F00C5">
              <w:rPr>
                <w:rFonts w:ascii="Arial" w:eastAsia="Times New Roman" w:hAnsi="Arial" w:cs="Times New Roman"/>
                <w:sz w:val="20"/>
                <w:szCs w:val="20"/>
                <w:lang w:val="es-ES_tradnl" w:eastAsia="ar-SA"/>
              </w:rPr>
              <w:t>Mostra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mètode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d'autenticació</w:t>
            </w:r>
            <w:proofErr w:type="spellEnd"/>
            <w:r w:rsidRPr="006F00C5">
              <w:rPr>
                <w:rFonts w:ascii="Arial" w:eastAsia="Times New Roman" w:hAnsi="Arial" w:cs="Times New Roman"/>
                <w:sz w:val="20"/>
                <w:szCs w:val="20"/>
                <w:lang w:val="es-ES_tradnl" w:eastAsia="ar-SA"/>
              </w:rPr>
              <w:t xml:space="preserve">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w:t>
            </w:r>
            <w:proofErr w:type="spellStart"/>
            <w:r w:rsidRPr="006F00C5">
              <w:rPr>
                <w:rFonts w:ascii="Arial" w:eastAsia="Times New Roman" w:hAnsi="Arial" w:cs="Times New Roman"/>
                <w:sz w:val="20"/>
                <w:szCs w:val="20"/>
                <w:lang w:val="es-ES_tradnl" w:eastAsia="ar-SA"/>
              </w:rPr>
              <w:t>forçar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desformategi</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provinent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copy</w:t>
            </w:r>
            <w:proofErr w:type="spellEnd"/>
            <w:r w:rsidRPr="006F00C5">
              <w:rPr>
                <w:rFonts w:ascii="Arial" w:eastAsia="Times New Roman" w:hAnsi="Arial" w:cs="Times New Roman"/>
                <w:sz w:val="20"/>
                <w:szCs w:val="20"/>
                <w:lang w:val="es-ES_tradnl" w:eastAsia="ar-SA"/>
              </w:rPr>
              <w:t>/paste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fuerza al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w:t>
            </w:r>
            <w:proofErr w:type="spellStart"/>
            <w:r>
              <w:rPr>
                <w:rFonts w:ascii="Arial" w:eastAsia="Times New Roman" w:hAnsi="Arial" w:cs="Times New Roman"/>
                <w:sz w:val="20"/>
                <w:szCs w:val="20"/>
                <w:lang w:val="es-ES_tradnl" w:eastAsia="ar-SA"/>
              </w:rPr>
              <w:t>desformatear</w:t>
            </w:r>
            <w:proofErr w:type="spellEnd"/>
            <w:r>
              <w:rPr>
                <w:rFonts w:ascii="Arial" w:eastAsia="Times New Roman" w:hAnsi="Arial" w:cs="Times New Roman"/>
                <w:sz w:val="20"/>
                <w:szCs w:val="20"/>
                <w:lang w:val="es-ES_tradnl" w:eastAsia="ar-SA"/>
              </w:rPr>
              <w:t xml:space="preserve"> el texto proveniente de un </w:t>
            </w:r>
            <w:proofErr w:type="spellStart"/>
            <w:r>
              <w:rPr>
                <w:rFonts w:ascii="Arial" w:eastAsia="Times New Roman" w:hAnsi="Arial" w:cs="Times New Roman"/>
                <w:sz w:val="20"/>
                <w:szCs w:val="20"/>
                <w:lang w:val="es-ES_tradnl" w:eastAsia="ar-SA"/>
              </w:rPr>
              <w:t>copy</w:t>
            </w:r>
            <w:proofErr w:type="spellEnd"/>
            <w:r>
              <w:rPr>
                <w:rFonts w:ascii="Arial" w:eastAsia="Times New Roman" w:hAnsi="Arial" w:cs="Times New Roman"/>
                <w:sz w:val="20"/>
                <w:szCs w:val="20"/>
                <w:lang w:val="es-ES_tradnl" w:eastAsia="ar-SA"/>
              </w:rPr>
              <w:t xml:space="preserve">/paste.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#291 STG: SECURITZACIÓ DR/GFE - </w:t>
            </w:r>
            <w:proofErr w:type="spellStart"/>
            <w:r w:rsidRPr="006F00C5">
              <w:rPr>
                <w:rFonts w:ascii="Arial" w:eastAsia="Times New Roman" w:hAnsi="Arial" w:cs="Times New Roman"/>
                <w:sz w:val="20"/>
                <w:szCs w:val="20"/>
                <w:lang w:val="es-ES_tradnl" w:eastAsia="ar-SA"/>
              </w:rPr>
              <w:t>configuració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autenticacions</w:t>
            </w:r>
            <w:proofErr w:type="spellEnd"/>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#292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#293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Formularis</w:t>
            </w:r>
            <w:proofErr w:type="spellEnd"/>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#294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placeholders</w:t>
            </w:r>
            <w:proofErr w:type="spellEnd"/>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w:t>
            </w:r>
            <w:proofErr w:type="spellStart"/>
            <w:r>
              <w:rPr>
                <w:rFonts w:ascii="Arial" w:eastAsia="Times New Roman" w:hAnsi="Arial" w:cs="Times New Roman"/>
                <w:sz w:val="20"/>
                <w:szCs w:val="20"/>
                <w:lang w:val="es-ES_tradnl" w:eastAsia="ar-SA"/>
              </w:rPr>
              <w:t>placeholders</w:t>
            </w:r>
            <w:proofErr w:type="spellEnd"/>
            <w:r>
              <w:rPr>
                <w:rFonts w:ascii="Arial" w:eastAsia="Times New Roman" w:hAnsi="Arial" w:cs="Times New Roman"/>
                <w:sz w:val="20"/>
                <w:szCs w:val="20"/>
                <w:lang w:val="es-ES_tradnl" w:eastAsia="ar-SA"/>
              </w:rPr>
              <w:t xml:space="preserve">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procés</w:t>
            </w:r>
            <w:proofErr w:type="spellEnd"/>
            <w:r w:rsidRPr="006F00C5">
              <w:rPr>
                <w:rFonts w:ascii="Arial" w:eastAsia="Times New Roman" w:hAnsi="Arial" w:cs="Times New Roman"/>
                <w:sz w:val="20"/>
                <w:szCs w:val="20"/>
                <w:lang w:val="es-ES_tradnl" w:eastAsia="ar-SA"/>
              </w:rPr>
              <w:t xml:space="preserve">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#296 STG: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#297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#298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dominis</w:t>
            </w:r>
            <w:proofErr w:type="spellEnd"/>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#299 STT: SECURITZACIÓ DR/GFE - </w:t>
            </w:r>
            <w:proofErr w:type="spellStart"/>
            <w:r w:rsidRPr="006F00C5">
              <w:rPr>
                <w:rFonts w:ascii="Arial" w:eastAsia="Times New Roman" w:hAnsi="Arial" w:cs="Times New Roman"/>
                <w:sz w:val="20"/>
                <w:szCs w:val="20"/>
                <w:lang w:val="es-ES_tradnl" w:eastAsia="ar-SA"/>
              </w:rPr>
              <w:t>Adaptació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gestors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externs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formularis</w:t>
            </w:r>
            <w:proofErr w:type="spellEnd"/>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#300 SECURITZACIÓ DR/GFE - </w:t>
            </w:r>
            <w:proofErr w:type="spellStart"/>
            <w:r w:rsidRPr="006F00C5">
              <w:rPr>
                <w:rFonts w:ascii="Arial" w:eastAsia="Times New Roman" w:hAnsi="Arial" w:cs="Times New Roman"/>
                <w:sz w:val="20"/>
                <w:szCs w:val="20"/>
                <w:lang w:val="es-ES_tradnl" w:eastAsia="ar-SA"/>
              </w:rPr>
              <w:t>Proves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generals</w:t>
            </w:r>
            <w:proofErr w:type="spellEnd"/>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#301 STT: </w:t>
            </w:r>
            <w:proofErr w:type="spellStart"/>
            <w:r w:rsidRPr="006F00C5">
              <w:rPr>
                <w:rFonts w:ascii="Arial" w:eastAsia="Times New Roman" w:hAnsi="Arial" w:cs="Times New Roman"/>
                <w:sz w:val="20"/>
                <w:szCs w:val="20"/>
                <w:lang w:val="es-ES_tradnl" w:eastAsia="ar-SA"/>
              </w:rPr>
              <w:t>Visualitzar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l'import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calculat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d'una</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taxa</w:t>
            </w:r>
            <w:proofErr w:type="spellEnd"/>
            <w:r w:rsidRPr="006F00C5">
              <w:rPr>
                <w:rFonts w:ascii="Arial" w:eastAsia="Times New Roman" w:hAnsi="Arial" w:cs="Times New Roman"/>
                <w:sz w:val="20"/>
                <w:szCs w:val="20"/>
                <w:lang w:val="es-ES_tradnl" w:eastAsia="ar-SA"/>
              </w:rPr>
              <w:t xml:space="preserve">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simulació</w:t>
            </w:r>
            <w:proofErr w:type="spellEnd"/>
            <w:r w:rsidRPr="006F00C5">
              <w:rPr>
                <w:rFonts w:ascii="Arial" w:eastAsia="Times New Roman" w:hAnsi="Arial" w:cs="Times New Roman"/>
                <w:sz w:val="20"/>
                <w:szCs w:val="20"/>
                <w:lang w:val="es-ES_tradnl" w:eastAsia="ar-SA"/>
              </w:rPr>
              <w:t xml:space="preserve"> a la </w:t>
            </w:r>
            <w:proofErr w:type="spellStart"/>
            <w:r w:rsidRPr="006F00C5">
              <w:rPr>
                <w:rFonts w:ascii="Arial" w:eastAsia="Times New Roman" w:hAnsi="Arial" w:cs="Times New Roman"/>
                <w:sz w:val="20"/>
                <w:szCs w:val="20"/>
                <w:lang w:val="es-ES_tradnl" w:eastAsia="ar-SA"/>
              </w:rPr>
              <w:t>previsualització</w:t>
            </w:r>
            <w:proofErr w:type="spellEnd"/>
            <w:r w:rsidRPr="006F00C5">
              <w:rPr>
                <w:rFonts w:ascii="Arial" w:eastAsia="Times New Roman" w:hAnsi="Arial" w:cs="Times New Roman"/>
                <w:sz w:val="20"/>
                <w:szCs w:val="20"/>
                <w:lang w:val="es-ES_tradnl" w:eastAsia="ar-SA"/>
              </w:rPr>
              <w:t xml:space="preserve"> en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 xml:space="preserve">eshabilitar </w:t>
            </w:r>
            <w:proofErr w:type="spellStart"/>
            <w:r w:rsidRPr="006F00C5">
              <w:rPr>
                <w:rFonts w:ascii="Arial" w:eastAsia="Times New Roman" w:hAnsi="Arial" w:cs="Times New Roman"/>
                <w:sz w:val="20"/>
                <w:szCs w:val="20"/>
                <w:lang w:val="es-ES_tradnl" w:eastAsia="ar-SA"/>
              </w:rPr>
              <w:t>chec</w:t>
            </w:r>
            <w:r w:rsidR="0054643A">
              <w:rPr>
                <w:rFonts w:ascii="Arial" w:eastAsia="Times New Roman" w:hAnsi="Arial" w:cs="Times New Roman"/>
                <w:sz w:val="20"/>
                <w:szCs w:val="20"/>
                <w:lang w:val="es-ES_tradnl" w:eastAsia="ar-SA"/>
              </w:rPr>
              <w:t>k</w:t>
            </w:r>
            <w:proofErr w:type="spellEnd"/>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#306 </w:t>
            </w:r>
            <w:proofErr w:type="spellStart"/>
            <w:r w:rsidRPr="006F00C5">
              <w:rPr>
                <w:rFonts w:ascii="Arial" w:eastAsia="Times New Roman" w:hAnsi="Arial" w:cs="Times New Roman"/>
                <w:sz w:val="20"/>
                <w:szCs w:val="20"/>
                <w:lang w:val="es-ES_tradnl" w:eastAsia="ar-SA"/>
              </w:rPr>
              <w:t>Revisió</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integració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amb</w:t>
            </w:r>
            <w:proofErr w:type="spellEnd"/>
            <w:r w:rsidRPr="006F00C5">
              <w:rPr>
                <w:rFonts w:ascii="Arial" w:eastAsia="Times New Roman" w:hAnsi="Arial" w:cs="Times New Roman"/>
                <w:sz w:val="20"/>
                <w:szCs w:val="20"/>
                <w:lang w:val="es-ES_tradnl" w:eastAsia="ar-SA"/>
              </w:rPr>
              <w:t xml:space="preserve"> Carpeta </w:t>
            </w:r>
            <w:proofErr w:type="spellStart"/>
            <w:r w:rsidRPr="006F00C5">
              <w:rPr>
                <w:rFonts w:ascii="Arial" w:eastAsia="Times New Roman" w:hAnsi="Arial" w:cs="Times New Roman"/>
                <w:sz w:val="20"/>
                <w:szCs w:val="20"/>
                <w:lang w:val="es-ES_tradnl" w:eastAsia="ar-SA"/>
              </w:rPr>
              <w:t>Ciutadana</w:t>
            </w:r>
            <w:proofErr w:type="spellEnd"/>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#312 Refrescar </w:t>
            </w:r>
            <w:proofErr w:type="spellStart"/>
            <w:r w:rsidRPr="006F00C5">
              <w:rPr>
                <w:rFonts w:ascii="Arial" w:eastAsia="Times New Roman" w:hAnsi="Arial" w:cs="Times New Roman"/>
                <w:sz w:val="20"/>
                <w:szCs w:val="20"/>
                <w:lang w:val="es-ES_tradnl" w:eastAsia="ar-SA"/>
              </w:rPr>
              <w:t>canvis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formulari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ajuda</w:t>
            </w:r>
            <w:proofErr w:type="spellEnd"/>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visualizar los cambios realizados en la pestaña ayuda de </w:t>
            </w:r>
            <w:proofErr w:type="spellStart"/>
            <w:r>
              <w:rPr>
                <w:rFonts w:ascii="Arial" w:eastAsia="Times New Roman" w:hAnsi="Arial" w:cs="Times New Roman"/>
                <w:sz w:val="20"/>
                <w:szCs w:val="20"/>
                <w:lang w:val="es-ES_tradnl" w:eastAsia="ar-SA"/>
              </w:rPr>
              <w:t>sistrages</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sistramit</w:t>
            </w:r>
            <w:proofErr w:type="spellEnd"/>
            <w:r>
              <w:rPr>
                <w:rFonts w:ascii="Arial" w:eastAsia="Times New Roman" w:hAnsi="Arial" w:cs="Times New Roman"/>
                <w:sz w:val="20"/>
                <w:szCs w:val="20"/>
                <w:lang w:val="es-ES_tradnl" w:eastAsia="ar-SA"/>
              </w:rPr>
              <w:t xml:space="preserve">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#313 STT: </w:t>
            </w:r>
            <w:proofErr w:type="spellStart"/>
            <w:r w:rsidRPr="006F00C5">
              <w:rPr>
                <w:rFonts w:ascii="Arial" w:eastAsia="Times New Roman" w:hAnsi="Arial" w:cs="Times New Roman"/>
                <w:sz w:val="20"/>
                <w:szCs w:val="20"/>
                <w:lang w:val="es-ES_tradnl" w:eastAsia="ar-SA"/>
              </w:rPr>
              <w:t>Dades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tramitació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persistent</w:t>
            </w:r>
            <w:proofErr w:type="spellEnd"/>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almacenar un conjunto mínimo de información de tramitación de manera persistente y servirla </w:t>
            </w:r>
            <w:proofErr w:type="spellStart"/>
            <w:r>
              <w:rPr>
                <w:rFonts w:ascii="Arial" w:eastAsia="Times New Roman" w:hAnsi="Arial" w:cs="Times New Roman"/>
                <w:sz w:val="20"/>
                <w:szCs w:val="20"/>
                <w:lang w:val="es-ES_tradnl" w:eastAsia="ar-SA"/>
              </w:rPr>
              <w:t>via</w:t>
            </w:r>
            <w:proofErr w:type="spellEnd"/>
            <w:r>
              <w:rPr>
                <w:rFonts w:ascii="Arial" w:eastAsia="Times New Roman" w:hAnsi="Arial" w:cs="Times New Roman"/>
                <w:sz w:val="20"/>
                <w:szCs w:val="20"/>
                <w:lang w:val="es-ES_tradnl" w:eastAsia="ar-SA"/>
              </w:rPr>
              <w:t xml:space="preserve">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#315 STT: Controlar </w:t>
            </w:r>
            <w:proofErr w:type="gramStart"/>
            <w:r w:rsidRPr="006F00C5">
              <w:rPr>
                <w:rFonts w:ascii="Arial" w:eastAsia="Times New Roman" w:hAnsi="Arial" w:cs="Times New Roman"/>
                <w:sz w:val="20"/>
                <w:szCs w:val="20"/>
                <w:lang w:val="es-ES_tradnl" w:eastAsia="ar-SA"/>
              </w:rPr>
              <w:t>la mida</w:t>
            </w:r>
            <w:proofErr w:type="gram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màxima</w:t>
            </w:r>
            <w:proofErr w:type="spellEnd"/>
            <w:r w:rsidRPr="006F00C5">
              <w:rPr>
                <w:rFonts w:ascii="Arial" w:eastAsia="Times New Roman" w:hAnsi="Arial" w:cs="Times New Roman"/>
                <w:sz w:val="20"/>
                <w:szCs w:val="20"/>
                <w:lang w:val="es-ES_tradnl" w:eastAsia="ar-SA"/>
              </w:rPr>
              <w:t xml:space="preserve"> de la </w:t>
            </w:r>
            <w:proofErr w:type="spellStart"/>
            <w:r w:rsidRPr="006F00C5">
              <w:rPr>
                <w:rFonts w:ascii="Arial" w:eastAsia="Times New Roman" w:hAnsi="Arial" w:cs="Times New Roman"/>
                <w:sz w:val="20"/>
                <w:szCs w:val="20"/>
                <w:lang w:val="es-ES_tradnl" w:eastAsia="ar-SA"/>
              </w:rPr>
              <w:t>descripció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annexos</w:t>
            </w:r>
            <w:proofErr w:type="spellEnd"/>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#320 Enviar el </w:t>
            </w:r>
            <w:proofErr w:type="spellStart"/>
            <w:r w:rsidRPr="006F00C5">
              <w:rPr>
                <w:rFonts w:ascii="Arial" w:eastAsia="Times New Roman" w:hAnsi="Arial" w:cs="Times New Roman"/>
                <w:sz w:val="20"/>
                <w:szCs w:val="20"/>
                <w:lang w:val="es-ES_tradnl" w:eastAsia="ar-SA"/>
              </w:rPr>
              <w:t>camp</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Aplicació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telemàtica</w:t>
            </w:r>
            <w:proofErr w:type="spellEnd"/>
            <w:r w:rsidRPr="006F00C5">
              <w:rPr>
                <w:rFonts w:ascii="Arial" w:eastAsia="Times New Roman" w:hAnsi="Arial" w:cs="Times New Roman"/>
                <w:sz w:val="20"/>
                <w:szCs w:val="20"/>
                <w:lang w:val="es-ES_tradnl" w:eastAsia="ar-SA"/>
              </w:rPr>
              <w:t>"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el campo ‘</w:t>
            </w:r>
            <w:proofErr w:type="spellStart"/>
            <w:r>
              <w:rPr>
                <w:rFonts w:ascii="Arial" w:eastAsia="Times New Roman" w:hAnsi="Arial" w:cs="Times New Roman"/>
                <w:sz w:val="20"/>
                <w:szCs w:val="20"/>
                <w:lang w:val="es-ES_tradnl" w:eastAsia="ar-SA"/>
              </w:rPr>
              <w:t>Aplicació</w:t>
            </w:r>
            <w:proofErr w:type="spellEnd"/>
            <w:r>
              <w:rPr>
                <w:rFonts w:ascii="Arial" w:eastAsia="Times New Roman" w:hAnsi="Arial" w:cs="Times New Roman"/>
                <w:sz w:val="20"/>
                <w:szCs w:val="20"/>
                <w:lang w:val="es-ES_tradnl" w:eastAsia="ar-SA"/>
              </w:rPr>
              <w:t xml:space="preserve">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#322 STT: </w:t>
            </w:r>
            <w:proofErr w:type="spellStart"/>
            <w:r w:rsidRPr="006F00C5">
              <w:rPr>
                <w:rFonts w:ascii="Arial" w:eastAsia="Times New Roman" w:hAnsi="Arial" w:cs="Times New Roman"/>
                <w:sz w:val="20"/>
                <w:szCs w:val="20"/>
                <w:lang w:val="es-ES_tradnl" w:eastAsia="ar-SA"/>
              </w:rPr>
              <w:t>Canviar</w:t>
            </w:r>
            <w:proofErr w:type="spellEnd"/>
            <w:r w:rsidRPr="006F00C5">
              <w:rPr>
                <w:rFonts w:ascii="Arial" w:eastAsia="Times New Roman" w:hAnsi="Arial" w:cs="Times New Roman"/>
                <w:sz w:val="20"/>
                <w:szCs w:val="20"/>
                <w:lang w:val="es-ES_tradnl" w:eastAsia="ar-SA"/>
              </w:rPr>
              <w:t xml:space="preserve"> el literal "</w:t>
            </w:r>
            <w:proofErr w:type="spellStart"/>
            <w:r w:rsidRPr="006F00C5">
              <w:rPr>
                <w:rFonts w:ascii="Arial" w:eastAsia="Times New Roman" w:hAnsi="Arial" w:cs="Times New Roman"/>
                <w:sz w:val="20"/>
                <w:szCs w:val="20"/>
                <w:lang w:val="es-ES_tradnl" w:eastAsia="ar-SA"/>
              </w:rPr>
              <w:t>Ajuda</w:t>
            </w:r>
            <w:proofErr w:type="spellEnd"/>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literal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por “</w:t>
            </w:r>
            <w:proofErr w:type="spellStart"/>
            <w:r>
              <w:rPr>
                <w:rFonts w:ascii="Arial" w:eastAsia="Times New Roman" w:hAnsi="Arial" w:cs="Times New Roman"/>
                <w:sz w:val="20"/>
                <w:szCs w:val="20"/>
                <w:lang w:val="es-ES_tradnl" w:eastAsia="ar-SA"/>
              </w:rPr>
              <w:t>Ajuda</w:t>
            </w:r>
            <w:proofErr w:type="spellEnd"/>
            <w:r>
              <w:rPr>
                <w:rFonts w:ascii="Arial" w:eastAsia="Times New Roman" w:hAnsi="Arial" w:cs="Times New Roman"/>
                <w:sz w:val="20"/>
                <w:szCs w:val="20"/>
                <w:lang w:val="es-ES_tradnl" w:eastAsia="ar-SA"/>
              </w:rPr>
              <w:t xml:space="preserve"> técnica en la </w:t>
            </w:r>
            <w:proofErr w:type="spellStart"/>
            <w:r>
              <w:rPr>
                <w:rFonts w:ascii="Arial" w:eastAsia="Times New Roman" w:hAnsi="Arial" w:cs="Times New Roman"/>
                <w:sz w:val="20"/>
                <w:szCs w:val="20"/>
                <w:lang w:val="es-ES_tradnl" w:eastAsia="ar-SA"/>
              </w:rPr>
              <w:t>tramitació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telemàtica</w:t>
            </w:r>
            <w:proofErr w:type="spellEnd"/>
            <w:r>
              <w:rPr>
                <w:rFonts w:ascii="Arial" w:eastAsia="Times New Roman" w:hAnsi="Arial" w:cs="Times New Roman"/>
                <w:sz w:val="20"/>
                <w:szCs w:val="20"/>
                <w:lang w:val="es-ES_tradnl" w:eastAsia="ar-SA"/>
              </w:rPr>
              <w:t>”.</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#323 STG: </w:t>
            </w:r>
            <w:proofErr w:type="spellStart"/>
            <w:r w:rsidRPr="006F00C5">
              <w:rPr>
                <w:rFonts w:ascii="Arial" w:eastAsia="Times New Roman" w:hAnsi="Arial" w:cs="Times New Roman"/>
                <w:sz w:val="20"/>
                <w:szCs w:val="20"/>
                <w:lang w:val="es-ES_tradnl" w:eastAsia="ar-SA"/>
              </w:rPr>
              <w:t>Mantenir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checks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autenticació</w:t>
            </w:r>
            <w:proofErr w:type="spellEnd"/>
            <w:r w:rsidRPr="006F00C5">
              <w:rPr>
                <w:rFonts w:ascii="Arial" w:eastAsia="Times New Roman" w:hAnsi="Arial" w:cs="Times New Roman"/>
                <w:sz w:val="20"/>
                <w:szCs w:val="20"/>
                <w:lang w:val="es-ES_tradnl" w:eastAsia="ar-SA"/>
              </w:rPr>
              <w:t xml:space="preserve">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mantiene los cambios de autenticación al generar el cuaderno en </w:t>
            </w:r>
            <w:proofErr w:type="spellStart"/>
            <w:r>
              <w:rPr>
                <w:rFonts w:ascii="Arial" w:eastAsia="Times New Roman" w:hAnsi="Arial" w:cs="Times New Roman"/>
                <w:sz w:val="20"/>
                <w:szCs w:val="20"/>
                <w:lang w:val="es-ES_tradnl" w:eastAsia="ar-SA"/>
              </w:rPr>
              <w:t>dev</w:t>
            </w:r>
            <w:proofErr w:type="spellEnd"/>
            <w:r>
              <w:rPr>
                <w:rFonts w:ascii="Arial" w:eastAsia="Times New Roman" w:hAnsi="Arial" w:cs="Times New Roman"/>
                <w:sz w:val="20"/>
                <w:szCs w:val="20"/>
                <w:lang w:val="es-ES_tradnl" w:eastAsia="ar-SA"/>
              </w:rPr>
              <w:t xml:space="preserve">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#325 STG: </w:t>
            </w:r>
            <w:proofErr w:type="spellStart"/>
            <w:r w:rsidRPr="006F00C5">
              <w:rPr>
                <w:rFonts w:ascii="Arial" w:eastAsia="Times New Roman" w:hAnsi="Arial" w:cs="Times New Roman"/>
                <w:sz w:val="20"/>
                <w:szCs w:val="20"/>
                <w:lang w:val="es-ES_tradnl" w:eastAsia="ar-SA"/>
              </w:rPr>
              <w:t>els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text</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multilínia</w:t>
            </w:r>
            <w:proofErr w:type="spellEnd"/>
            <w:r w:rsidRPr="006F00C5">
              <w:rPr>
                <w:rFonts w:ascii="Arial" w:eastAsia="Times New Roman" w:hAnsi="Arial" w:cs="Times New Roman"/>
                <w:sz w:val="20"/>
                <w:szCs w:val="20"/>
                <w:lang w:val="es-ES_tradnl" w:eastAsia="ar-SA"/>
              </w:rPr>
              <w:t xml:space="preserve"> no pinten a SISTRAMIT les </w:t>
            </w:r>
            <w:proofErr w:type="spellStart"/>
            <w:r w:rsidRPr="006F00C5">
              <w:rPr>
                <w:rFonts w:ascii="Arial" w:eastAsia="Times New Roman" w:hAnsi="Arial" w:cs="Times New Roman"/>
                <w:sz w:val="20"/>
                <w:szCs w:val="20"/>
                <w:lang w:val="es-ES_tradnl" w:eastAsia="ar-SA"/>
              </w:rPr>
              <w:t>línies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establertes</w:t>
            </w:r>
            <w:proofErr w:type="spellEnd"/>
            <w:r w:rsidRPr="006F00C5">
              <w:rPr>
                <w:rFonts w:ascii="Arial" w:eastAsia="Times New Roman" w:hAnsi="Arial" w:cs="Times New Roman"/>
                <w:sz w:val="20"/>
                <w:szCs w:val="20"/>
                <w:lang w:val="es-ES_tradnl" w:eastAsia="ar-SA"/>
              </w:rPr>
              <w:t xml:space="preserve">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que los campos de texto multilínea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#326 STT: Pendre les dates del </w:t>
            </w:r>
            <w:proofErr w:type="spellStart"/>
            <w:r w:rsidRPr="006F00C5">
              <w:rPr>
                <w:rFonts w:ascii="Arial" w:eastAsia="Times New Roman" w:hAnsi="Arial" w:cs="Times New Roman"/>
                <w:sz w:val="20"/>
                <w:szCs w:val="20"/>
                <w:lang w:val="es-ES_tradnl" w:eastAsia="ar-SA"/>
              </w:rPr>
              <w:t>tràmit</w:t>
            </w:r>
            <w:proofErr w:type="spellEnd"/>
            <w:r w:rsidRPr="006F00C5">
              <w:rPr>
                <w:rFonts w:ascii="Arial" w:eastAsia="Times New Roman" w:hAnsi="Arial" w:cs="Times New Roman"/>
                <w:sz w:val="20"/>
                <w:szCs w:val="20"/>
                <w:lang w:val="es-ES_tradnl" w:eastAsia="ar-SA"/>
              </w:rPr>
              <w:t xml:space="preserve"> de </w:t>
            </w:r>
            <w:proofErr w:type="spellStart"/>
            <w:r w:rsidRPr="006F00C5">
              <w:rPr>
                <w:rFonts w:ascii="Arial" w:eastAsia="Times New Roman" w:hAnsi="Arial" w:cs="Times New Roman"/>
                <w:sz w:val="20"/>
                <w:szCs w:val="20"/>
                <w:lang w:val="es-ES_tradnl" w:eastAsia="ar-SA"/>
              </w:rPr>
              <w:t>rolsac</w:t>
            </w:r>
            <w:proofErr w:type="spellEnd"/>
            <w:r w:rsidRPr="006F00C5">
              <w:rPr>
                <w:rFonts w:ascii="Arial" w:eastAsia="Times New Roman" w:hAnsi="Arial" w:cs="Times New Roman"/>
                <w:sz w:val="20"/>
                <w:szCs w:val="20"/>
                <w:lang w:val="es-ES_tradnl" w:eastAsia="ar-SA"/>
              </w:rPr>
              <w:t xml:space="preserve">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#327 STG: Control número </w:t>
            </w:r>
            <w:proofErr w:type="spellStart"/>
            <w:r w:rsidRPr="006F00C5">
              <w:rPr>
                <w:rFonts w:ascii="Arial" w:eastAsia="Times New Roman" w:hAnsi="Arial" w:cs="Times New Roman"/>
                <w:sz w:val="20"/>
                <w:szCs w:val="20"/>
                <w:lang w:val="es-ES_tradnl" w:eastAsia="ar-SA"/>
              </w:rPr>
              <w:t>caràcters</w:t>
            </w:r>
            <w:proofErr w:type="spellEnd"/>
            <w:r w:rsidRPr="006F00C5">
              <w:rPr>
                <w:rFonts w:ascii="Arial" w:eastAsia="Times New Roman" w:hAnsi="Arial" w:cs="Times New Roman"/>
                <w:sz w:val="20"/>
                <w:szCs w:val="20"/>
                <w:lang w:val="es-ES_tradnl" w:eastAsia="ar-SA"/>
              </w:rPr>
              <w:t xml:space="preserve"> a </w:t>
            </w:r>
            <w:proofErr w:type="spellStart"/>
            <w:r w:rsidRPr="006F00C5">
              <w:rPr>
                <w:rFonts w:ascii="Arial" w:eastAsia="Times New Roman" w:hAnsi="Arial" w:cs="Times New Roman"/>
                <w:sz w:val="20"/>
                <w:szCs w:val="20"/>
                <w:lang w:val="es-ES_tradnl" w:eastAsia="ar-SA"/>
              </w:rPr>
              <w:t>l'editor</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tiny</w:t>
            </w:r>
            <w:proofErr w:type="spellEnd"/>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la revisión del número de caracteres en el editor </w:t>
            </w:r>
            <w:proofErr w:type="spellStart"/>
            <w:r>
              <w:rPr>
                <w:rFonts w:ascii="Arial" w:eastAsia="Times New Roman" w:hAnsi="Arial" w:cs="Times New Roman"/>
                <w:sz w:val="20"/>
                <w:szCs w:val="20"/>
                <w:lang w:val="es-ES_tradnl" w:eastAsia="ar-SA"/>
              </w:rPr>
              <w:t>Tiny</w:t>
            </w:r>
            <w:proofErr w:type="spellEnd"/>
            <w:r>
              <w:rPr>
                <w:rFonts w:ascii="Arial" w:eastAsia="Times New Roman" w:hAnsi="Arial" w:cs="Times New Roman"/>
                <w:sz w:val="20"/>
                <w:szCs w:val="20"/>
                <w:lang w:val="es-ES_tradnl" w:eastAsia="ar-SA"/>
              </w:rPr>
              <w:t xml:space="preserve">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#328 Crear un </w:t>
            </w:r>
            <w:proofErr w:type="spellStart"/>
            <w:r w:rsidRPr="006F00C5">
              <w:rPr>
                <w:rFonts w:ascii="Arial" w:eastAsia="Times New Roman" w:hAnsi="Arial" w:cs="Times New Roman"/>
                <w:sz w:val="20"/>
                <w:szCs w:val="20"/>
                <w:lang w:val="es-ES_tradnl" w:eastAsia="ar-SA"/>
              </w:rPr>
              <w:t>mecanisme</w:t>
            </w:r>
            <w:proofErr w:type="spellEnd"/>
            <w:r w:rsidRPr="006F00C5">
              <w:rPr>
                <w:rFonts w:ascii="Arial" w:eastAsia="Times New Roman" w:hAnsi="Arial" w:cs="Times New Roman"/>
                <w:sz w:val="20"/>
                <w:szCs w:val="20"/>
                <w:lang w:val="es-ES_tradnl" w:eastAsia="ar-SA"/>
              </w:rPr>
              <w:t xml:space="preserve"> que </w:t>
            </w:r>
            <w:proofErr w:type="spellStart"/>
            <w:r w:rsidRPr="006F00C5">
              <w:rPr>
                <w:rFonts w:ascii="Arial" w:eastAsia="Times New Roman" w:hAnsi="Arial" w:cs="Times New Roman"/>
                <w:sz w:val="20"/>
                <w:szCs w:val="20"/>
                <w:lang w:val="es-ES_tradnl" w:eastAsia="ar-SA"/>
              </w:rPr>
              <w:t>ens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permeti</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conèixer</w:t>
            </w:r>
            <w:proofErr w:type="spellEnd"/>
            <w:r w:rsidRPr="006F00C5">
              <w:rPr>
                <w:rFonts w:ascii="Arial" w:eastAsia="Times New Roman" w:hAnsi="Arial" w:cs="Times New Roman"/>
                <w:sz w:val="20"/>
                <w:szCs w:val="20"/>
                <w:lang w:val="es-ES_tradnl" w:eastAsia="ar-SA"/>
              </w:rPr>
              <w:t xml:space="preserve"> la </w:t>
            </w:r>
            <w:proofErr w:type="spellStart"/>
            <w:r w:rsidRPr="006F00C5">
              <w:rPr>
                <w:rFonts w:ascii="Arial" w:eastAsia="Times New Roman" w:hAnsi="Arial" w:cs="Times New Roman"/>
                <w:sz w:val="20"/>
                <w:szCs w:val="20"/>
                <w:lang w:val="es-ES_tradnl" w:eastAsia="ar-SA"/>
              </w:rPr>
              <w:t>versió</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dels</w:t>
            </w:r>
            <w:proofErr w:type="spellEnd"/>
            <w:r w:rsidRPr="006F00C5">
              <w:rPr>
                <w:rFonts w:ascii="Arial" w:eastAsia="Times New Roman" w:hAnsi="Arial" w:cs="Times New Roman"/>
                <w:sz w:val="20"/>
                <w:szCs w:val="20"/>
                <w:lang w:val="es-ES_tradnl" w:eastAsia="ar-SA"/>
              </w:rPr>
              <w:t xml:space="preserve"> 3 </w:t>
            </w:r>
            <w:proofErr w:type="spellStart"/>
            <w:r w:rsidRPr="006F00C5">
              <w:rPr>
                <w:rFonts w:ascii="Arial" w:eastAsia="Times New Roman" w:hAnsi="Arial" w:cs="Times New Roman"/>
                <w:sz w:val="20"/>
                <w:szCs w:val="20"/>
                <w:lang w:val="es-ES_tradnl" w:eastAsia="ar-SA"/>
              </w:rPr>
              <w:t>entorns</w:t>
            </w:r>
            <w:proofErr w:type="spellEnd"/>
            <w:r w:rsidRPr="006F00C5">
              <w:rPr>
                <w:rFonts w:ascii="Arial" w:eastAsia="Times New Roman" w:hAnsi="Arial" w:cs="Times New Roman"/>
                <w:sz w:val="20"/>
                <w:szCs w:val="20"/>
                <w:lang w:val="es-ES_tradnl" w:eastAsia="ar-SA"/>
              </w:rPr>
              <w:t xml:space="preserve">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#329 </w:t>
            </w:r>
            <w:proofErr w:type="spellStart"/>
            <w:r w:rsidRPr="006F00C5">
              <w:rPr>
                <w:rFonts w:ascii="Arial" w:eastAsia="Times New Roman" w:hAnsi="Arial" w:cs="Times New Roman"/>
                <w:sz w:val="20"/>
                <w:szCs w:val="20"/>
                <w:lang w:val="es-ES_tradnl" w:eastAsia="ar-SA"/>
              </w:rPr>
              <w:t>Permetre</w:t>
            </w:r>
            <w:proofErr w:type="spellEnd"/>
            <w:r w:rsidRPr="006F00C5">
              <w:rPr>
                <w:rFonts w:ascii="Arial" w:eastAsia="Times New Roman" w:hAnsi="Arial" w:cs="Times New Roman"/>
                <w:sz w:val="20"/>
                <w:szCs w:val="20"/>
                <w:lang w:val="es-ES_tradnl" w:eastAsia="ar-SA"/>
              </w:rPr>
              <w:t xml:space="preserve"> enviar </w:t>
            </w:r>
            <w:proofErr w:type="spellStart"/>
            <w:r w:rsidRPr="006F00C5">
              <w:rPr>
                <w:rFonts w:ascii="Arial" w:eastAsia="Times New Roman" w:hAnsi="Arial" w:cs="Times New Roman"/>
                <w:sz w:val="20"/>
                <w:szCs w:val="20"/>
                <w:lang w:val="es-ES_tradnl" w:eastAsia="ar-SA"/>
              </w:rPr>
              <w:t>camps</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tipus</w:t>
            </w:r>
            <w:proofErr w:type="spellEnd"/>
            <w:r w:rsidRPr="006F00C5">
              <w:rPr>
                <w:rFonts w:ascii="Arial" w:eastAsia="Times New Roman" w:hAnsi="Arial" w:cs="Times New Roman"/>
                <w:sz w:val="20"/>
                <w:szCs w:val="20"/>
                <w:lang w:val="es-ES_tradnl" w:eastAsia="ar-SA"/>
              </w:rPr>
              <w:t xml:space="preserve"> "llista </w:t>
            </w:r>
            <w:proofErr w:type="spellStart"/>
            <w:r w:rsidRPr="006F00C5">
              <w:rPr>
                <w:rFonts w:ascii="Arial" w:eastAsia="Times New Roman" w:hAnsi="Arial" w:cs="Times New Roman"/>
                <w:sz w:val="20"/>
                <w:szCs w:val="20"/>
                <w:lang w:val="es-ES_tradnl" w:eastAsia="ar-SA"/>
              </w:rPr>
              <w:t>d'elements</w:t>
            </w:r>
            <w:proofErr w:type="spellEnd"/>
            <w:r w:rsidRPr="006F00C5">
              <w:rPr>
                <w:rFonts w:ascii="Arial" w:eastAsia="Times New Roman" w:hAnsi="Arial" w:cs="Times New Roman"/>
                <w:sz w:val="20"/>
                <w:szCs w:val="20"/>
                <w:lang w:val="es-ES_tradnl" w:eastAsia="ar-SA"/>
              </w:rPr>
              <w:t>"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#330 </w:t>
            </w:r>
            <w:proofErr w:type="spellStart"/>
            <w:r w:rsidRPr="006F00C5">
              <w:rPr>
                <w:rFonts w:ascii="Arial" w:eastAsia="Times New Roman" w:hAnsi="Arial" w:cs="Times New Roman"/>
                <w:sz w:val="20"/>
                <w:szCs w:val="20"/>
                <w:lang w:val="es-ES_tradnl" w:eastAsia="ar-SA"/>
              </w:rPr>
              <w:t>millorar</w:t>
            </w:r>
            <w:proofErr w:type="spellEnd"/>
            <w:r w:rsidRPr="006F00C5">
              <w:rPr>
                <w:rFonts w:ascii="Arial" w:eastAsia="Times New Roman" w:hAnsi="Arial" w:cs="Times New Roman"/>
                <w:sz w:val="20"/>
                <w:szCs w:val="20"/>
                <w:lang w:val="es-ES_tradnl" w:eastAsia="ar-SA"/>
              </w:rPr>
              <w:t xml:space="preserve"> el </w:t>
            </w:r>
            <w:proofErr w:type="spellStart"/>
            <w:r w:rsidRPr="006F00C5">
              <w:rPr>
                <w:rFonts w:ascii="Arial" w:eastAsia="Times New Roman" w:hAnsi="Arial" w:cs="Times New Roman"/>
                <w:sz w:val="20"/>
                <w:szCs w:val="20"/>
                <w:lang w:val="es-ES_tradnl" w:eastAsia="ar-SA"/>
              </w:rPr>
              <w:t>missatge</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informatiu</w:t>
            </w:r>
            <w:proofErr w:type="spellEnd"/>
            <w:r w:rsidRPr="006F00C5">
              <w:rPr>
                <w:rFonts w:ascii="Arial" w:eastAsia="Times New Roman" w:hAnsi="Arial" w:cs="Times New Roman"/>
                <w:sz w:val="20"/>
                <w:szCs w:val="20"/>
                <w:lang w:val="es-ES_tradnl" w:eastAsia="ar-SA"/>
              </w:rPr>
              <w:t xml:space="preserve"> </w:t>
            </w:r>
            <w:proofErr w:type="spellStart"/>
            <w:r w:rsidRPr="006F00C5">
              <w:rPr>
                <w:rFonts w:ascii="Arial" w:eastAsia="Times New Roman" w:hAnsi="Arial" w:cs="Times New Roman"/>
                <w:sz w:val="20"/>
                <w:szCs w:val="20"/>
                <w:lang w:val="es-ES_tradnl" w:eastAsia="ar-SA"/>
              </w:rPr>
              <w:t>d'un</w:t>
            </w:r>
            <w:proofErr w:type="spellEnd"/>
            <w:r w:rsidRPr="006F00C5">
              <w:rPr>
                <w:rFonts w:ascii="Arial" w:eastAsia="Times New Roman" w:hAnsi="Arial" w:cs="Times New Roman"/>
                <w:sz w:val="20"/>
                <w:szCs w:val="20"/>
                <w:lang w:val="es-ES_tradnl" w:eastAsia="ar-SA"/>
              </w:rPr>
              <w:t xml:space="preserve"> error </w:t>
            </w:r>
            <w:proofErr w:type="spellStart"/>
            <w:r w:rsidRPr="006F00C5">
              <w:rPr>
                <w:rFonts w:ascii="Arial" w:eastAsia="Times New Roman" w:hAnsi="Arial" w:cs="Times New Roman"/>
                <w:sz w:val="20"/>
                <w:szCs w:val="20"/>
                <w:lang w:val="es-ES_tradnl" w:eastAsia="ar-SA"/>
              </w:rPr>
              <w:t>d'script</w:t>
            </w:r>
            <w:proofErr w:type="spellEnd"/>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w:t>
            </w:r>
            <w:proofErr w:type="spellStart"/>
            <w:r>
              <w:rPr>
                <w:rFonts w:ascii="Arial" w:eastAsia="Times New Roman" w:hAnsi="Arial" w:cs="Times New Roman"/>
                <w:sz w:val="20"/>
                <w:szCs w:val="20"/>
                <w:lang w:val="es-ES_tradnl" w:eastAsia="ar-SA"/>
              </w:rPr>
              <w:t>funcionament</w:t>
            </w:r>
            <w:proofErr w:type="spellEnd"/>
            <w:r>
              <w:rPr>
                <w:rFonts w:ascii="Arial" w:eastAsia="Times New Roman" w:hAnsi="Arial" w:cs="Times New Roman"/>
                <w:sz w:val="20"/>
                <w:szCs w:val="20"/>
                <w:lang w:val="es-ES_tradnl" w:eastAsia="ar-SA"/>
              </w:rPr>
              <w:t xml:space="preserve"> de la </w:t>
            </w:r>
            <w:proofErr w:type="spellStart"/>
            <w:r>
              <w:rPr>
                <w:rFonts w:ascii="Arial" w:eastAsia="Times New Roman" w:hAnsi="Arial" w:cs="Times New Roman"/>
                <w:sz w:val="20"/>
                <w:szCs w:val="20"/>
                <w:lang w:val="es-ES_tradnl" w:eastAsia="ar-SA"/>
              </w:rPr>
              <w:t>funció</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 xml:space="preserve"> a </w:t>
            </w:r>
            <w:proofErr w:type="spellStart"/>
            <w:r>
              <w:rPr>
                <w:rFonts w:ascii="Arial" w:eastAsia="Times New Roman" w:hAnsi="Arial" w:cs="Times New Roman"/>
                <w:sz w:val="20"/>
                <w:szCs w:val="20"/>
                <w:lang w:val="es-ES_tradnl" w:eastAsia="ar-SA"/>
              </w:rPr>
              <w:t>l’envair</w:t>
            </w:r>
            <w:proofErr w:type="spellEnd"/>
            <w:r>
              <w:rPr>
                <w:rFonts w:ascii="Arial" w:eastAsia="Times New Roman" w:hAnsi="Arial" w:cs="Times New Roman"/>
                <w:sz w:val="20"/>
                <w:szCs w:val="20"/>
                <w:lang w:val="es-ES_tradnl" w:eastAsia="ar-SA"/>
              </w:rPr>
              <w:t xml:space="preserve"> país, provincia o </w:t>
            </w:r>
            <w:proofErr w:type="spellStart"/>
            <w:r>
              <w:rPr>
                <w:rFonts w:ascii="Arial" w:eastAsia="Times New Roman" w:hAnsi="Arial" w:cs="Times New Roman"/>
                <w:sz w:val="20"/>
                <w:szCs w:val="20"/>
                <w:lang w:val="es-ES_tradnl" w:eastAsia="ar-SA"/>
              </w:rPr>
              <w:t>municipis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sense</w:t>
            </w:r>
            <w:proofErr w:type="spellEnd"/>
            <w:r>
              <w:rPr>
                <w:rFonts w:ascii="Arial" w:eastAsia="Times New Roman" w:hAnsi="Arial" w:cs="Times New Roman"/>
                <w:sz w:val="20"/>
                <w:szCs w:val="20"/>
                <w:lang w:val="es-ES_tradnl" w:eastAsia="ar-SA"/>
              </w:rPr>
              <w:t xml:space="preserv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verifica el correcto funcionamiento de </w:t>
            </w:r>
            <w:proofErr w:type="spellStart"/>
            <w:r>
              <w:rPr>
                <w:rFonts w:ascii="Arial" w:eastAsia="Times New Roman" w:hAnsi="Arial" w:cs="Times New Roman"/>
                <w:sz w:val="20"/>
                <w:szCs w:val="20"/>
                <w:lang w:val="es-ES_tradnl" w:eastAsia="ar-SA"/>
              </w:rPr>
              <w:t>setDatosContacto</w:t>
            </w:r>
            <w:proofErr w:type="spellEnd"/>
            <w:r>
              <w:rPr>
                <w:rFonts w:ascii="Arial" w:eastAsia="Times New Roman" w:hAnsi="Arial" w:cs="Times New Roman"/>
                <w:sz w:val="20"/>
                <w:szCs w:val="20"/>
                <w:lang w:val="es-ES_tradnl" w:eastAsia="ar-SA"/>
              </w:rPr>
              <w:t>.</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6" w:history="1">
              <w:proofErr w:type="spellStart"/>
              <w:r w:rsidRPr="00876FFC">
                <w:rPr>
                  <w:rFonts w:ascii="Arial" w:eastAsia="Times New Roman" w:hAnsi="Arial" w:cs="Times New Roman"/>
                  <w:sz w:val="20"/>
                  <w:szCs w:val="20"/>
                  <w:lang w:val="es-ES_tradnl" w:eastAsia="ar-SA"/>
                </w:rPr>
                <w:t>Funcionalitat</w:t>
              </w:r>
              <w:proofErr w:type="spellEnd"/>
              <w:r w:rsidRPr="00876FFC">
                <w:rPr>
                  <w:rFonts w:ascii="Arial" w:eastAsia="Times New Roman" w:hAnsi="Arial" w:cs="Times New Roman"/>
                  <w:sz w:val="20"/>
                  <w:szCs w:val="20"/>
                  <w:lang w:val="es-ES_tradnl" w:eastAsia="ar-SA"/>
                </w:rPr>
                <w:t xml:space="preserve">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7" w:history="1">
              <w:proofErr w:type="spellStart"/>
              <w:r w:rsidRPr="00876FFC">
                <w:rPr>
                  <w:rFonts w:ascii="Arial" w:eastAsia="Times New Roman" w:hAnsi="Arial" w:cs="Times New Roman"/>
                  <w:sz w:val="20"/>
                  <w:szCs w:val="20"/>
                  <w:lang w:val="es-ES_tradnl" w:eastAsia="ar-SA"/>
                </w:rPr>
                <w:t>Escriure</w:t>
              </w:r>
              <w:proofErr w:type="spellEnd"/>
              <w:r w:rsidRPr="00876FFC">
                <w:rPr>
                  <w:rFonts w:ascii="Arial" w:eastAsia="Times New Roman" w:hAnsi="Arial" w:cs="Times New Roman"/>
                  <w:sz w:val="20"/>
                  <w:szCs w:val="20"/>
                  <w:lang w:val="es-ES_tradnl" w:eastAsia="ar-SA"/>
                </w:rPr>
                <w:t xml:space="preserve"> al XML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formularis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els</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camps</w:t>
              </w:r>
              <w:proofErr w:type="spellEnd"/>
              <w:r w:rsidRPr="00876FFC">
                <w:rPr>
                  <w:rFonts w:ascii="Arial" w:eastAsia="Times New Roman" w:hAnsi="Arial" w:cs="Times New Roman"/>
                  <w:sz w:val="20"/>
                  <w:szCs w:val="20"/>
                  <w:lang w:val="es-ES_tradnl" w:eastAsia="ar-SA"/>
                </w:rPr>
                <w:t xml:space="preserve"> de data </w:t>
              </w:r>
              <w:proofErr w:type="spellStart"/>
              <w:r w:rsidRPr="00876FFC">
                <w:rPr>
                  <w:rFonts w:ascii="Arial" w:eastAsia="Times New Roman" w:hAnsi="Arial" w:cs="Times New Roman"/>
                  <w:sz w:val="20"/>
                  <w:szCs w:val="20"/>
                  <w:lang w:val="es-ES_tradnl" w:eastAsia="ar-SA"/>
                </w:rPr>
                <w:t>amb</w:t>
              </w:r>
              <w:proofErr w:type="spellEnd"/>
              <w:r w:rsidRPr="00876FFC">
                <w:rPr>
                  <w:rFonts w:ascii="Arial" w:eastAsia="Times New Roman" w:hAnsi="Arial" w:cs="Times New Roman"/>
                  <w:sz w:val="20"/>
                  <w:szCs w:val="20"/>
                  <w:lang w:val="es-ES_tradnl" w:eastAsia="ar-SA"/>
                </w:rPr>
                <w:t xml:space="preserve"> el </w:t>
              </w:r>
              <w:proofErr w:type="spellStart"/>
              <w:r w:rsidRPr="00876FFC">
                <w:rPr>
                  <w:rFonts w:ascii="Arial" w:eastAsia="Times New Roman" w:hAnsi="Arial" w:cs="Times New Roman"/>
                  <w:sz w:val="20"/>
                  <w:szCs w:val="20"/>
                  <w:lang w:val="es-ES_tradnl" w:eastAsia="ar-SA"/>
                </w:rPr>
                <w:t>mateix</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format</w:t>
              </w:r>
              <w:proofErr w:type="spellEnd"/>
              <w:r w:rsidRPr="00876FFC">
                <w:rPr>
                  <w:rFonts w:ascii="Arial" w:eastAsia="Times New Roman" w:hAnsi="Arial" w:cs="Times New Roman"/>
                  <w:sz w:val="20"/>
                  <w:szCs w:val="20"/>
                  <w:lang w:val="es-ES_tradnl" w:eastAsia="ar-SA"/>
                </w:rPr>
                <w:t xml:space="preserve"> que al </w:t>
              </w:r>
              <w:proofErr w:type="spellStart"/>
              <w:r w:rsidRPr="00876FFC">
                <w:rPr>
                  <w:rFonts w:ascii="Arial" w:eastAsia="Times New Roman" w:hAnsi="Arial" w:cs="Times New Roman"/>
                  <w:sz w:val="20"/>
                  <w:szCs w:val="20"/>
                  <w:lang w:val="es-ES_tradnl" w:eastAsia="ar-SA"/>
                </w:rPr>
                <w:t>formulari</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dd</w:t>
              </w:r>
              <w:proofErr w:type="spellEnd"/>
              <w:r w:rsidRPr="00876FFC">
                <w:rPr>
                  <w:rFonts w:ascii="Arial" w:eastAsia="Times New Roman" w:hAnsi="Arial" w:cs="Times New Roman"/>
                  <w:sz w:val="20"/>
                  <w:szCs w:val="20"/>
                  <w:lang w:val="es-ES_tradnl" w:eastAsia="ar-SA"/>
                </w:rPr>
                <w:t>/mm/</w:t>
              </w:r>
              <w:proofErr w:type="spellStart"/>
              <w:r w:rsidRPr="00876FFC">
                <w:rPr>
                  <w:rFonts w:ascii="Arial" w:eastAsia="Times New Roman" w:hAnsi="Arial" w:cs="Times New Roman"/>
                  <w:sz w:val="20"/>
                  <w:szCs w:val="20"/>
                  <w:lang w:val="es-ES_tradnl" w:eastAsia="ar-SA"/>
                </w:rPr>
                <w:t>aaaa</w:t>
              </w:r>
              <w:proofErr w:type="spellEnd"/>
              <w:r w:rsidRPr="00876FFC">
                <w:rPr>
                  <w:rFonts w:ascii="Arial" w:eastAsia="Times New Roman" w:hAnsi="Arial" w:cs="Times New Roman"/>
                  <w:sz w:val="20"/>
                  <w:szCs w:val="20"/>
                  <w:lang w:val="es-ES_tradnl" w:eastAsia="ar-SA"/>
                </w:rPr>
                <w:t>).</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los XML generados de un formulario, los campos tipo fecha se muestran en este formato (</w:t>
            </w:r>
            <w:proofErr w:type="spellStart"/>
            <w:r>
              <w:rPr>
                <w:rFonts w:ascii="Arial" w:eastAsia="Times New Roman" w:hAnsi="Arial" w:cs="Times New Roman"/>
                <w:sz w:val="20"/>
                <w:szCs w:val="20"/>
                <w:lang w:val="es-ES_tradnl" w:eastAsia="ar-SA"/>
              </w:rPr>
              <w:t>dd</w:t>
            </w:r>
            <w:proofErr w:type="spellEnd"/>
            <w:r>
              <w:rPr>
                <w:rFonts w:ascii="Arial" w:eastAsia="Times New Roman" w:hAnsi="Arial" w:cs="Times New Roman"/>
                <w:sz w:val="20"/>
                <w:szCs w:val="20"/>
                <w:lang w:val="es-ES_tradnl" w:eastAsia="ar-SA"/>
              </w:rPr>
              <w:t>/mm/</w:t>
            </w:r>
            <w:proofErr w:type="spellStart"/>
            <w:r>
              <w:rPr>
                <w:rFonts w:ascii="Arial" w:eastAsia="Times New Roman" w:hAnsi="Arial" w:cs="Times New Roman"/>
                <w:sz w:val="20"/>
                <w:szCs w:val="20"/>
                <w:lang w:val="es-ES_tradnl" w:eastAsia="ar-SA"/>
              </w:rPr>
              <w:t>aaaa</w:t>
            </w:r>
            <w:proofErr w:type="spellEnd"/>
            <w:r>
              <w:rPr>
                <w:rFonts w:ascii="Arial" w:eastAsia="Times New Roman" w:hAnsi="Arial" w:cs="Times New Roman"/>
                <w:sz w:val="20"/>
                <w:szCs w:val="20"/>
                <w:lang w:val="es-ES_tradnl" w:eastAsia="ar-SA"/>
              </w:rPr>
              <w:t xml:space="preserve">).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 xml:space="preserve">#334 STG: </w:t>
            </w:r>
            <w:proofErr w:type="spellStart"/>
            <w:r w:rsidRPr="008A1C0A">
              <w:rPr>
                <w:rFonts w:ascii="Arial" w:eastAsia="Times New Roman" w:hAnsi="Arial" w:cs="Times New Roman"/>
                <w:sz w:val="20"/>
                <w:szCs w:val="20"/>
                <w:lang w:val="es-ES_tradnl" w:eastAsia="ar-SA"/>
              </w:rPr>
              <w:t>Actualitzar</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dominis</w:t>
            </w:r>
            <w:proofErr w:type="spellEnd"/>
            <w:r w:rsidRPr="008A1C0A">
              <w:rPr>
                <w:rFonts w:ascii="Arial" w:eastAsia="Times New Roman" w:hAnsi="Arial" w:cs="Times New Roman"/>
                <w:sz w:val="20"/>
                <w:szCs w:val="20"/>
                <w:lang w:val="es-ES_tradnl" w:eastAsia="ar-SA"/>
              </w:rPr>
              <w:t xml:space="preserve"> </w:t>
            </w:r>
            <w:proofErr w:type="spellStart"/>
            <w:r w:rsidRPr="008A1C0A">
              <w:rPr>
                <w:rFonts w:ascii="Arial" w:eastAsia="Times New Roman" w:hAnsi="Arial" w:cs="Times New Roman"/>
                <w:sz w:val="20"/>
                <w:szCs w:val="20"/>
                <w:lang w:val="es-ES_tradnl" w:eastAsia="ar-SA"/>
              </w:rPr>
              <w:t>emprats</w:t>
            </w:r>
            <w:proofErr w:type="spellEnd"/>
            <w:r w:rsidRPr="008A1C0A">
              <w:rPr>
                <w:rFonts w:ascii="Arial" w:eastAsia="Times New Roman" w:hAnsi="Arial" w:cs="Times New Roman"/>
                <w:sz w:val="20"/>
                <w:szCs w:val="20"/>
                <w:lang w:val="es-ES_tradnl" w:eastAsia="ar-SA"/>
              </w:rPr>
              <w:t xml:space="preserve"> per </w:t>
            </w:r>
            <w:proofErr w:type="spellStart"/>
            <w:r w:rsidRPr="008A1C0A">
              <w:rPr>
                <w:rFonts w:ascii="Arial" w:eastAsia="Times New Roman" w:hAnsi="Arial" w:cs="Times New Roman"/>
                <w:sz w:val="20"/>
                <w:szCs w:val="20"/>
                <w:lang w:val="es-ES_tradnl" w:eastAsia="ar-SA"/>
              </w:rPr>
              <w:t>tràmit</w:t>
            </w:r>
            <w:proofErr w:type="spellEnd"/>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los dominios que se utilizan en un trámite, para dejar la información actualizada. Y que no </w:t>
            </w:r>
            <w:proofErr w:type="gramStart"/>
            <w:r>
              <w:rPr>
                <w:rFonts w:ascii="Arial" w:eastAsia="Times New Roman" w:hAnsi="Arial" w:cs="Times New Roman"/>
                <w:sz w:val="20"/>
                <w:szCs w:val="20"/>
                <w:lang w:val="es-ES_tradnl" w:eastAsia="ar-SA"/>
              </w:rPr>
              <w:t>hayan</w:t>
            </w:r>
            <w:proofErr w:type="gramEnd"/>
            <w:r>
              <w:rPr>
                <w:rFonts w:ascii="Arial" w:eastAsia="Times New Roman" w:hAnsi="Arial" w:cs="Times New Roman"/>
                <w:sz w:val="20"/>
                <w:szCs w:val="20"/>
                <w:lang w:val="es-ES_tradnl" w:eastAsia="ar-SA"/>
              </w:rPr>
              <w:t xml:space="preserve">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18" w:history="1">
              <w:r w:rsidRPr="00876FFC">
                <w:rPr>
                  <w:rFonts w:ascii="Arial" w:eastAsia="Times New Roman" w:hAnsi="Arial" w:cs="Times New Roman"/>
                  <w:sz w:val="20"/>
                  <w:szCs w:val="20"/>
                  <w:lang w:val="es-ES_tradnl" w:eastAsia="ar-SA"/>
                </w:rPr>
                <w:t xml:space="preserve">STG: Molla de </w:t>
              </w:r>
              <w:proofErr w:type="spellStart"/>
              <w:r w:rsidRPr="00876FFC">
                <w:rPr>
                  <w:rFonts w:ascii="Arial" w:eastAsia="Times New Roman" w:hAnsi="Arial" w:cs="Times New Roman"/>
                  <w:sz w:val="20"/>
                  <w:szCs w:val="20"/>
                  <w:lang w:val="es-ES_tradnl" w:eastAsia="ar-SA"/>
                </w:rPr>
                <w:t>pa</w:t>
              </w:r>
              <w:proofErr w:type="spellEnd"/>
              <w:r w:rsidRPr="00876FFC">
                <w:rPr>
                  <w:rFonts w:ascii="Arial" w:eastAsia="Times New Roman" w:hAnsi="Arial" w:cs="Times New Roman"/>
                  <w:sz w:val="20"/>
                  <w:szCs w:val="20"/>
                  <w:lang w:val="es-ES_tradnl" w:eastAsia="ar-SA"/>
                </w:rPr>
                <w:t xml:space="preserve"> </w:t>
              </w:r>
              <w:proofErr w:type="spellStart"/>
              <w:r w:rsidRPr="00876FFC">
                <w:rPr>
                  <w:rFonts w:ascii="Arial" w:eastAsia="Times New Roman" w:hAnsi="Arial" w:cs="Times New Roman"/>
                  <w:sz w:val="20"/>
                  <w:szCs w:val="20"/>
                  <w:lang w:val="es-ES_tradnl" w:eastAsia="ar-SA"/>
                </w:rPr>
                <w:t>normalitzada</w:t>
              </w:r>
              <w:proofErr w:type="spellEnd"/>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 xml:space="preserve">STG: </w:t>
            </w:r>
            <w:proofErr w:type="spellStart"/>
            <w:r w:rsidRPr="008557E0">
              <w:rPr>
                <w:rFonts w:ascii="Arial" w:eastAsia="Times New Roman" w:hAnsi="Arial" w:cs="Times New Roman"/>
                <w:sz w:val="20"/>
                <w:szCs w:val="20"/>
                <w:lang w:val="es-ES_tradnl" w:eastAsia="ar-SA"/>
              </w:rPr>
              <w:t>Missatge</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poc</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clar</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quan</w:t>
            </w:r>
            <w:proofErr w:type="spellEnd"/>
            <w:r w:rsidRPr="008557E0">
              <w:rPr>
                <w:rFonts w:ascii="Arial" w:eastAsia="Times New Roman" w:hAnsi="Arial" w:cs="Times New Roman"/>
                <w:sz w:val="20"/>
                <w:szCs w:val="20"/>
                <w:lang w:val="es-ES_tradnl" w:eastAsia="ar-SA"/>
              </w:rPr>
              <w:t xml:space="preserve"> es duplica un </w:t>
            </w:r>
            <w:proofErr w:type="spellStart"/>
            <w:r w:rsidRPr="008557E0">
              <w:rPr>
                <w:rFonts w:ascii="Arial" w:eastAsia="Times New Roman" w:hAnsi="Arial" w:cs="Times New Roman"/>
                <w:sz w:val="20"/>
                <w:szCs w:val="20"/>
                <w:lang w:val="es-ES_tradnl" w:eastAsia="ar-SA"/>
              </w:rPr>
              <w:t>domini</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d'una</w:t>
            </w:r>
            <w:proofErr w:type="spellEnd"/>
            <w:r w:rsidRPr="008557E0">
              <w:rPr>
                <w:rFonts w:ascii="Arial" w:eastAsia="Times New Roman" w:hAnsi="Arial" w:cs="Times New Roman"/>
                <w:sz w:val="20"/>
                <w:szCs w:val="20"/>
                <w:lang w:val="es-ES_tradnl" w:eastAsia="ar-SA"/>
              </w:rPr>
              <w:t xml:space="preserve"> </w:t>
            </w:r>
            <w:proofErr w:type="spellStart"/>
            <w:r w:rsidRPr="008557E0">
              <w:rPr>
                <w:rFonts w:ascii="Arial" w:eastAsia="Times New Roman" w:hAnsi="Arial" w:cs="Times New Roman"/>
                <w:sz w:val="20"/>
                <w:szCs w:val="20"/>
                <w:lang w:val="es-ES_tradnl" w:eastAsia="ar-SA"/>
              </w:rPr>
              <w:t>àrea</w:t>
            </w:r>
            <w:proofErr w:type="spellEnd"/>
            <w:r w:rsidRPr="008557E0">
              <w:rPr>
                <w:rFonts w:ascii="Arial" w:eastAsia="Times New Roman" w:hAnsi="Arial" w:cs="Times New Roman"/>
                <w:sz w:val="20"/>
                <w:szCs w:val="20"/>
                <w:lang w:val="es-ES_tradnl" w:eastAsia="ar-SA"/>
              </w:rPr>
              <w:t xml:space="preserve"> a una </w:t>
            </w:r>
            <w:proofErr w:type="spellStart"/>
            <w:r w:rsidRPr="008557E0">
              <w:rPr>
                <w:rFonts w:ascii="Arial" w:eastAsia="Times New Roman" w:hAnsi="Arial" w:cs="Times New Roman"/>
                <w:sz w:val="20"/>
                <w:szCs w:val="20"/>
                <w:lang w:val="es-ES_tradnl" w:eastAsia="ar-SA"/>
              </w:rPr>
              <w:t>altra</w:t>
            </w:r>
            <w:proofErr w:type="spellEnd"/>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19" w:history="1">
              <w:r w:rsidRPr="00531F53">
                <w:rPr>
                  <w:rFonts w:ascii="Arial" w:eastAsia="Times New Roman" w:hAnsi="Arial" w:cs="Times New Roman"/>
                  <w:sz w:val="20"/>
                  <w:szCs w:val="20"/>
                  <w:lang w:val="es-ES_tradnl" w:eastAsia="ar-SA"/>
                </w:rPr>
                <w:t xml:space="preserve">STT: Al </w:t>
              </w:r>
              <w:proofErr w:type="spellStart"/>
              <w:r w:rsidRPr="00531F53">
                <w:rPr>
                  <w:rFonts w:ascii="Arial" w:eastAsia="Times New Roman" w:hAnsi="Arial" w:cs="Times New Roman"/>
                  <w:sz w:val="20"/>
                  <w:szCs w:val="20"/>
                  <w:lang w:val="es-ES_tradnl" w:eastAsia="ar-SA"/>
                </w:rPr>
                <w:t>checkbox</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acceptar</w:t>
              </w:r>
              <w:proofErr w:type="spellEnd"/>
              <w:r w:rsidRPr="00531F53">
                <w:rPr>
                  <w:rFonts w:ascii="Arial" w:eastAsia="Times New Roman" w:hAnsi="Arial" w:cs="Times New Roman"/>
                  <w:sz w:val="20"/>
                  <w:szCs w:val="20"/>
                  <w:lang w:val="es-ES_tradnl" w:eastAsia="ar-SA"/>
                </w:rPr>
                <w:t xml:space="preserve"> la </w:t>
              </w:r>
              <w:proofErr w:type="spellStart"/>
              <w:r w:rsidRPr="00531F53">
                <w:rPr>
                  <w:rFonts w:ascii="Arial" w:eastAsia="Times New Roman" w:hAnsi="Arial" w:cs="Times New Roman"/>
                  <w:sz w:val="20"/>
                  <w:szCs w:val="20"/>
                  <w:lang w:val="es-ES_tradnl" w:eastAsia="ar-SA"/>
                </w:rPr>
                <w:t>protecció</w:t>
              </w:r>
              <w:proofErr w:type="spellEnd"/>
              <w:r w:rsidRPr="00531F53">
                <w:rPr>
                  <w:rFonts w:ascii="Arial" w:eastAsia="Times New Roman" w:hAnsi="Arial" w:cs="Times New Roman"/>
                  <w:sz w:val="20"/>
                  <w:szCs w:val="20"/>
                  <w:lang w:val="es-ES_tradnl" w:eastAsia="ar-SA"/>
                </w:rPr>
                <w:t xml:space="preserve"> de </w:t>
              </w:r>
              <w:proofErr w:type="spellStart"/>
              <w:r w:rsidRPr="00531F53">
                <w:rPr>
                  <w:rFonts w:ascii="Arial" w:eastAsia="Times New Roman" w:hAnsi="Arial" w:cs="Times New Roman"/>
                  <w:sz w:val="20"/>
                  <w:szCs w:val="20"/>
                  <w:lang w:val="es-ES_tradnl" w:eastAsia="ar-SA"/>
                </w:rPr>
                <w:t>dades</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canviar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accepte</w:t>
              </w:r>
              <w:proofErr w:type="spellEnd"/>
              <w:r w:rsidRPr="00531F53">
                <w:rPr>
                  <w:rFonts w:ascii="Arial" w:eastAsia="Times New Roman" w:hAnsi="Arial" w:cs="Times New Roman"/>
                  <w:sz w:val="20"/>
                  <w:szCs w:val="20"/>
                  <w:lang w:val="es-ES_tradnl" w:eastAsia="ar-SA"/>
                </w:rPr>
                <w:t xml:space="preserve"> per </w:t>
              </w:r>
              <w:proofErr w:type="spellStart"/>
              <w:r w:rsidRPr="00531F53">
                <w:rPr>
                  <w:rFonts w:ascii="Arial" w:eastAsia="Times New Roman" w:hAnsi="Arial" w:cs="Times New Roman"/>
                  <w:sz w:val="20"/>
                  <w:szCs w:val="20"/>
                  <w:lang w:val="es-ES_tradnl" w:eastAsia="ar-SA"/>
                </w:rPr>
                <w:t>accepto</w:t>
              </w:r>
              <w:proofErr w:type="spellEnd"/>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cambia el idioma en un </w:t>
            </w:r>
            <w:proofErr w:type="spellStart"/>
            <w:r>
              <w:rPr>
                <w:rFonts w:ascii="Arial" w:eastAsia="Times New Roman" w:hAnsi="Arial" w:cs="Times New Roman"/>
                <w:sz w:val="20"/>
                <w:szCs w:val="20"/>
                <w:lang w:val="es-ES_tradnl" w:eastAsia="ar-SA"/>
              </w:rPr>
              <w:t>checkbox</w:t>
            </w:r>
            <w:proofErr w:type="spellEnd"/>
            <w:r>
              <w:rPr>
                <w:rFonts w:ascii="Arial" w:eastAsia="Times New Roman" w:hAnsi="Arial" w:cs="Times New Roman"/>
                <w:sz w:val="20"/>
                <w:szCs w:val="20"/>
                <w:lang w:val="es-ES_tradnl" w:eastAsia="ar-SA"/>
              </w:rPr>
              <w:t>.</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#338 </w:t>
            </w:r>
            <w:hyperlink r:id="rId20" w:history="1">
              <w:r w:rsidRPr="00531F53">
                <w:rPr>
                  <w:rFonts w:ascii="Arial" w:eastAsia="Times New Roman" w:hAnsi="Arial" w:cs="Times New Roman"/>
                  <w:sz w:val="20"/>
                  <w:szCs w:val="20"/>
                  <w:lang w:val="es-ES_tradnl" w:eastAsia="ar-SA"/>
                </w:rPr>
                <w:t xml:space="preserve">STG: </w:t>
              </w:r>
              <w:proofErr w:type="spellStart"/>
              <w:r w:rsidRPr="00531F53">
                <w:rPr>
                  <w:rFonts w:ascii="Arial" w:eastAsia="Times New Roman" w:hAnsi="Arial" w:cs="Times New Roman"/>
                  <w:sz w:val="20"/>
                  <w:szCs w:val="20"/>
                  <w:lang w:val="es-ES_tradnl" w:eastAsia="ar-SA"/>
                </w:rPr>
                <w:t>Desar</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b/>
                  <w:bCs/>
                  <w:sz w:val="20"/>
                  <w:szCs w:val="20"/>
                  <w:lang w:val="es-ES_tradnl" w:eastAsia="ar-SA"/>
                </w:rPr>
                <w:t>domini</w:t>
              </w:r>
              <w:proofErr w:type="spellEnd"/>
              <w:r w:rsidRPr="00531F53">
                <w:rPr>
                  <w:rFonts w:ascii="Arial" w:eastAsia="Times New Roman" w:hAnsi="Arial" w:cs="Times New Roman"/>
                  <w:sz w:val="20"/>
                  <w:szCs w:val="20"/>
                  <w:lang w:val="es-ES_tradnl" w:eastAsia="ar-SA"/>
                </w:rPr>
                <w:t xml:space="preserve"> SQL al </w:t>
              </w:r>
              <w:proofErr w:type="spellStart"/>
              <w:r w:rsidRPr="00531F53">
                <w:rPr>
                  <w:rFonts w:ascii="Arial" w:eastAsia="Times New Roman" w:hAnsi="Arial" w:cs="Times New Roman"/>
                  <w:sz w:val="20"/>
                  <w:szCs w:val="20"/>
                  <w:lang w:val="es-ES_tradnl" w:eastAsia="ar-SA"/>
                </w:rPr>
                <w:t>fer</w:t>
              </w:r>
              <w:proofErr w:type="spellEnd"/>
              <w:r w:rsidRPr="00531F53">
                <w:rPr>
                  <w:rFonts w:ascii="Arial" w:eastAsia="Times New Roman" w:hAnsi="Arial" w:cs="Times New Roman"/>
                  <w:sz w:val="20"/>
                  <w:szCs w:val="20"/>
                  <w:lang w:val="es-ES_tradnl" w:eastAsia="ar-SA"/>
                </w:rPr>
                <w:t xml:space="preserve">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guarda de forma correcta cambios en el </w:t>
            </w:r>
            <w:proofErr w:type="spellStart"/>
            <w:r>
              <w:rPr>
                <w:rFonts w:ascii="Arial" w:eastAsia="Times New Roman" w:hAnsi="Arial" w:cs="Times New Roman"/>
                <w:sz w:val="20"/>
                <w:szCs w:val="20"/>
                <w:lang w:val="es-ES_tradnl" w:eastAsia="ar-SA"/>
              </w:rPr>
              <w:t>query</w:t>
            </w:r>
            <w:proofErr w:type="spellEnd"/>
            <w:r>
              <w:rPr>
                <w:rFonts w:ascii="Arial" w:eastAsia="Times New Roman" w:hAnsi="Arial" w:cs="Times New Roman"/>
                <w:sz w:val="20"/>
                <w:szCs w:val="20"/>
                <w:lang w:val="es-ES_tradnl" w:eastAsia="ar-SA"/>
              </w:rPr>
              <w:t xml:space="preserve">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 xml:space="preserve">STG: </w:t>
            </w:r>
            <w:proofErr w:type="spellStart"/>
            <w:r w:rsidRPr="009E5AF2">
              <w:rPr>
                <w:rFonts w:ascii="Arial" w:eastAsia="Times New Roman" w:hAnsi="Arial" w:cs="Times New Roman"/>
                <w:sz w:val="20"/>
                <w:szCs w:val="20"/>
                <w:lang w:val="es-ES_tradnl" w:eastAsia="ar-SA"/>
              </w:rPr>
              <w:t>Afegir</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fitxers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d'ajuda</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als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annexes</w:t>
            </w:r>
            <w:proofErr w:type="spellEnd"/>
            <w:r w:rsidRPr="009E5AF2">
              <w:rPr>
                <w:rFonts w:ascii="Arial" w:eastAsia="Times New Roman" w:hAnsi="Arial" w:cs="Times New Roman"/>
                <w:sz w:val="20"/>
                <w:szCs w:val="20"/>
                <w:lang w:val="es-ES_tradnl" w:eastAsia="ar-SA"/>
              </w:rPr>
              <w:t xml:space="preserve"> </w:t>
            </w:r>
            <w:proofErr w:type="spellStart"/>
            <w:r w:rsidRPr="009E5AF2">
              <w:rPr>
                <w:rFonts w:ascii="Arial" w:eastAsia="Times New Roman" w:hAnsi="Arial" w:cs="Times New Roman"/>
                <w:sz w:val="20"/>
                <w:szCs w:val="20"/>
                <w:lang w:val="es-ES_tradnl" w:eastAsia="ar-SA"/>
              </w:rPr>
              <w:t>com</w:t>
            </w:r>
            <w:proofErr w:type="spellEnd"/>
            <w:r w:rsidRPr="009E5AF2">
              <w:rPr>
                <w:rFonts w:ascii="Arial" w:eastAsia="Times New Roman" w:hAnsi="Arial" w:cs="Times New Roman"/>
                <w:sz w:val="20"/>
                <w:szCs w:val="20"/>
                <w:lang w:val="es-ES_tradnl" w:eastAsia="ar-SA"/>
              </w:rPr>
              <w:t xml:space="preserve"> administrador </w:t>
            </w:r>
            <w:proofErr w:type="spellStart"/>
            <w:r w:rsidRPr="009E5AF2">
              <w:rPr>
                <w:rFonts w:ascii="Arial" w:eastAsia="Times New Roman" w:hAnsi="Arial" w:cs="Times New Roman"/>
                <w:sz w:val="20"/>
                <w:szCs w:val="20"/>
                <w:lang w:val="es-ES_tradnl" w:eastAsia="ar-SA"/>
              </w:rPr>
              <w:t>d'àrea</w:t>
            </w:r>
            <w:proofErr w:type="spellEnd"/>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1" w:history="1">
              <w:r w:rsidRPr="00E10414">
                <w:rPr>
                  <w:rFonts w:ascii="Arial" w:eastAsia="Times New Roman" w:hAnsi="Arial" w:cs="Times New Roman"/>
                  <w:sz w:val="20"/>
                  <w:szCs w:val="20"/>
                  <w:lang w:val="es-ES_tradnl" w:eastAsia="ar-SA"/>
                </w:rPr>
                <w:t xml:space="preserve">Exigir </w:t>
              </w:r>
              <w:proofErr w:type="spellStart"/>
              <w:r w:rsidRPr="00E10414">
                <w:rPr>
                  <w:rFonts w:ascii="Arial" w:eastAsia="Times New Roman" w:hAnsi="Arial" w:cs="Times New Roman"/>
                  <w:sz w:val="20"/>
                  <w:szCs w:val="20"/>
                  <w:lang w:val="es-ES_tradnl" w:eastAsia="ar-SA"/>
                </w:rPr>
                <w:t>l'existència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d'almenys</w:t>
              </w:r>
              <w:proofErr w:type="spellEnd"/>
              <w:r w:rsidRPr="00E10414">
                <w:rPr>
                  <w:rFonts w:ascii="Arial" w:eastAsia="Times New Roman" w:hAnsi="Arial" w:cs="Times New Roman"/>
                  <w:sz w:val="20"/>
                  <w:szCs w:val="20"/>
                  <w:lang w:val="es-ES_tradnl" w:eastAsia="ar-SA"/>
                </w:rPr>
                <w:t xml:space="preserve"> un </w:t>
              </w:r>
              <w:proofErr w:type="spellStart"/>
              <w:r w:rsidRPr="00E10414">
                <w:rPr>
                  <w:rFonts w:ascii="Arial" w:eastAsia="Times New Roman" w:hAnsi="Arial" w:cs="Times New Roman"/>
                  <w:sz w:val="20"/>
                  <w:szCs w:val="20"/>
                  <w:lang w:val="es-ES_tradnl" w:eastAsia="ar-SA"/>
                </w:rPr>
                <w:t>formulari</w:t>
              </w:r>
              <w:proofErr w:type="spellEnd"/>
              <w:r w:rsidRPr="00E10414">
                <w:rPr>
                  <w:rFonts w:ascii="Arial" w:eastAsia="Times New Roman" w:hAnsi="Arial" w:cs="Times New Roman"/>
                  <w:sz w:val="20"/>
                  <w:szCs w:val="20"/>
                  <w:lang w:val="es-ES_tradnl" w:eastAsia="ar-SA"/>
                </w:rPr>
                <w:t xml:space="preserve"> a cada </w:t>
              </w:r>
              <w:proofErr w:type="spellStart"/>
              <w:r w:rsidRPr="00E10414">
                <w:rPr>
                  <w:rFonts w:ascii="Arial" w:eastAsia="Times New Roman" w:hAnsi="Arial" w:cs="Times New Roman"/>
                  <w:sz w:val="20"/>
                  <w:szCs w:val="20"/>
                  <w:lang w:val="es-ES_tradnl" w:eastAsia="ar-SA"/>
                </w:rPr>
                <w:t>versió</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tràmit</w:t>
              </w:r>
              <w:proofErr w:type="spellEnd"/>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 xml:space="preserve">342 STT: </w:t>
            </w:r>
            <w:proofErr w:type="spellStart"/>
            <w:r w:rsidRPr="00E10414">
              <w:rPr>
                <w:rFonts w:ascii="Arial" w:eastAsia="Times New Roman" w:hAnsi="Arial" w:cs="Times New Roman"/>
                <w:sz w:val="20"/>
                <w:szCs w:val="20"/>
                <w:lang w:val="es-ES_tradnl" w:eastAsia="ar-SA"/>
              </w:rPr>
              <w:t>Millora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formatador</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justificant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pagament</w:t>
            </w:r>
            <w:proofErr w:type="spellEnd"/>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#343 STG: Documentar a </w:t>
            </w:r>
            <w:proofErr w:type="spellStart"/>
            <w:r w:rsidRPr="00E10414">
              <w:rPr>
                <w:rFonts w:ascii="Arial" w:eastAsia="Times New Roman" w:hAnsi="Arial" w:cs="Times New Roman"/>
                <w:sz w:val="20"/>
                <w:szCs w:val="20"/>
                <w:lang w:val="es-ES_tradnl" w:eastAsia="ar-SA"/>
              </w:rPr>
              <w:t>l'ajuda</w:t>
            </w:r>
            <w:proofErr w:type="spellEnd"/>
            <w:r w:rsidRPr="00E10414">
              <w:rPr>
                <w:rFonts w:ascii="Arial" w:eastAsia="Times New Roman" w:hAnsi="Arial" w:cs="Times New Roman"/>
                <w:sz w:val="20"/>
                <w:szCs w:val="20"/>
                <w:lang w:val="es-ES_tradnl" w:eastAsia="ar-SA"/>
              </w:rPr>
              <w:t xml:space="preserve"> el </w:t>
            </w:r>
            <w:proofErr w:type="spellStart"/>
            <w:r w:rsidRPr="00E10414">
              <w:rPr>
                <w:rFonts w:ascii="Arial" w:eastAsia="Times New Roman" w:hAnsi="Arial" w:cs="Times New Roman"/>
                <w:sz w:val="20"/>
                <w:szCs w:val="20"/>
                <w:lang w:val="es-ES_tradnl" w:eastAsia="ar-SA"/>
              </w:rPr>
              <w:t>significat</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d'aquest</w:t>
            </w:r>
            <w:proofErr w:type="spellEnd"/>
            <w:r w:rsidRPr="00E10414">
              <w:rPr>
                <w:rFonts w:ascii="Arial" w:eastAsia="Times New Roman" w:hAnsi="Arial" w:cs="Times New Roman"/>
                <w:sz w:val="20"/>
                <w:szCs w:val="20"/>
                <w:lang w:val="es-ES_tradnl" w:eastAsia="ar-SA"/>
              </w:rPr>
              <w:t xml:space="preserve"> desplegable i </w:t>
            </w:r>
            <w:proofErr w:type="spellStart"/>
            <w:r w:rsidRPr="00E10414">
              <w:rPr>
                <w:rFonts w:ascii="Arial" w:eastAsia="Times New Roman" w:hAnsi="Arial" w:cs="Times New Roman"/>
                <w:sz w:val="20"/>
                <w:szCs w:val="20"/>
                <w:lang w:val="es-ES_tradnl" w:eastAsia="ar-SA"/>
              </w:rPr>
              <w:t>com</w:t>
            </w:r>
            <w:proofErr w:type="spellEnd"/>
            <w:r w:rsidRPr="00E10414">
              <w:rPr>
                <w:rFonts w:ascii="Arial" w:eastAsia="Times New Roman" w:hAnsi="Arial" w:cs="Times New Roman"/>
                <w:sz w:val="20"/>
                <w:szCs w:val="20"/>
                <w:lang w:val="es-ES_tradnl" w:eastAsia="ar-SA"/>
              </w:rPr>
              <w:t xml:space="preserve"> afecta al </w:t>
            </w:r>
            <w:proofErr w:type="spellStart"/>
            <w:r w:rsidRPr="00E10414">
              <w:rPr>
                <w:rFonts w:ascii="Arial" w:eastAsia="Times New Roman" w:hAnsi="Arial" w:cs="Times New Roman"/>
                <w:sz w:val="20"/>
                <w:szCs w:val="20"/>
                <w:lang w:val="es-ES_tradnl" w:eastAsia="ar-SA"/>
              </w:rPr>
              <w:t>dominis</w:t>
            </w:r>
            <w:proofErr w:type="spellEnd"/>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2" w:history="1">
              <w:r w:rsidRPr="00531F53">
                <w:rPr>
                  <w:rFonts w:ascii="Arial" w:eastAsia="Times New Roman" w:hAnsi="Arial" w:cs="Times New Roman"/>
                  <w:sz w:val="20"/>
                  <w:szCs w:val="20"/>
                  <w:lang w:val="es-ES_tradnl" w:eastAsia="ar-SA"/>
                </w:rPr>
                <w:t xml:space="preserve">STG: No pendre SIMULAT si el </w:t>
              </w:r>
              <w:proofErr w:type="spellStart"/>
              <w:r w:rsidRPr="00531F53">
                <w:rPr>
                  <w:rFonts w:ascii="Arial" w:eastAsia="Times New Roman" w:hAnsi="Arial" w:cs="Times New Roman"/>
                  <w:sz w:val="20"/>
                  <w:szCs w:val="20"/>
                  <w:lang w:val="es-ES_tradnl" w:eastAsia="ar-SA"/>
                </w:rPr>
                <w:t>Check</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està</w:t>
              </w:r>
              <w:proofErr w:type="spellEnd"/>
              <w:r w:rsidRPr="00531F53">
                <w:rPr>
                  <w:rFonts w:ascii="Arial" w:eastAsia="Times New Roman" w:hAnsi="Arial" w:cs="Times New Roman"/>
                  <w:sz w:val="20"/>
                  <w:szCs w:val="20"/>
                  <w:lang w:val="es-ES_tradnl" w:eastAsia="ar-SA"/>
                </w:rPr>
                <w:t xml:space="preserve"> </w:t>
              </w:r>
              <w:proofErr w:type="spellStart"/>
              <w:r w:rsidRPr="00531F53">
                <w:rPr>
                  <w:rFonts w:ascii="Arial" w:eastAsia="Times New Roman" w:hAnsi="Arial" w:cs="Times New Roman"/>
                  <w:sz w:val="20"/>
                  <w:szCs w:val="20"/>
                  <w:lang w:val="es-ES_tradnl" w:eastAsia="ar-SA"/>
                </w:rPr>
                <w:t>desactivat</w:t>
              </w:r>
              <w:proofErr w:type="spellEnd"/>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la creación de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 xml:space="preserve">STH: Controlar </w:t>
            </w:r>
            <w:proofErr w:type="spellStart"/>
            <w:r w:rsidRPr="00E10414">
              <w:rPr>
                <w:rFonts w:ascii="Arial" w:eastAsia="Times New Roman" w:hAnsi="Arial" w:cs="Times New Roman"/>
                <w:sz w:val="20"/>
                <w:szCs w:val="20"/>
                <w:lang w:val="es-ES_tradnl" w:eastAsia="ar-SA"/>
              </w:rPr>
              <w:t>l'error</w:t>
            </w:r>
            <w:proofErr w:type="spellEnd"/>
            <w:r w:rsidRPr="00E10414">
              <w:rPr>
                <w:rFonts w:ascii="Arial" w:eastAsia="Times New Roman" w:hAnsi="Arial" w:cs="Times New Roman"/>
                <w:sz w:val="20"/>
                <w:szCs w:val="20"/>
                <w:lang w:val="es-ES_tradnl" w:eastAsia="ar-SA"/>
              </w:rPr>
              <w:t xml:space="preserve"> de </w:t>
            </w:r>
            <w:proofErr w:type="spellStart"/>
            <w:r w:rsidRPr="00E10414">
              <w:rPr>
                <w:rFonts w:ascii="Arial" w:eastAsia="Times New Roman" w:hAnsi="Arial" w:cs="Times New Roman"/>
                <w:sz w:val="20"/>
                <w:szCs w:val="20"/>
                <w:lang w:val="es-ES_tradnl" w:eastAsia="ar-SA"/>
              </w:rPr>
              <w:t>l'esdeveniment</w:t>
            </w:r>
            <w:proofErr w:type="spellEnd"/>
            <w:r w:rsidRPr="00E10414">
              <w:rPr>
                <w:rFonts w:ascii="Arial" w:eastAsia="Times New Roman" w:hAnsi="Arial" w:cs="Times New Roman"/>
                <w:sz w:val="20"/>
                <w:szCs w:val="20"/>
                <w:lang w:val="es-ES_tradnl" w:eastAsia="ar-SA"/>
              </w:rPr>
              <w:t xml:space="preserve"> Enviar </w:t>
            </w:r>
            <w:proofErr w:type="spellStart"/>
            <w:r w:rsidRPr="00E10414">
              <w:rPr>
                <w:rFonts w:ascii="Arial" w:eastAsia="Times New Roman" w:hAnsi="Arial" w:cs="Times New Roman"/>
                <w:sz w:val="20"/>
                <w:szCs w:val="20"/>
                <w:lang w:val="es-ES_tradnl" w:eastAsia="ar-SA"/>
              </w:rPr>
              <w:t>Tràmit</w:t>
            </w:r>
            <w:proofErr w:type="spellEnd"/>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w:t>
            </w:r>
            <w:proofErr w:type="spellStart"/>
            <w:r w:rsidRPr="00E10414">
              <w:rPr>
                <w:rFonts w:ascii="Arial" w:eastAsia="Times New Roman" w:hAnsi="Arial" w:cs="Times New Roman"/>
                <w:sz w:val="20"/>
                <w:szCs w:val="20"/>
                <w:lang w:val="es-ES_tradnl" w:eastAsia="ar-SA"/>
              </w:rPr>
              <w:t>Aparició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d'un</w:t>
            </w:r>
            <w:proofErr w:type="spellEnd"/>
            <w:r w:rsidRPr="00E10414">
              <w:rPr>
                <w:rFonts w:ascii="Arial" w:eastAsia="Times New Roman" w:hAnsi="Arial" w:cs="Times New Roman"/>
                <w:sz w:val="20"/>
                <w:szCs w:val="20"/>
                <w:lang w:val="es-ES_tradnl" w:eastAsia="ar-SA"/>
              </w:rPr>
              <w:t xml:space="preserve"> camp </w:t>
            </w:r>
            <w:proofErr w:type="spellStart"/>
            <w:r w:rsidRPr="00E10414">
              <w:rPr>
                <w:rFonts w:ascii="Arial" w:eastAsia="Times New Roman" w:hAnsi="Arial" w:cs="Times New Roman"/>
                <w:sz w:val="20"/>
                <w:szCs w:val="20"/>
                <w:lang w:val="es-ES_tradnl" w:eastAsia="ar-SA"/>
              </w:rPr>
              <w:t>sense</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funció</w:t>
            </w:r>
            <w:proofErr w:type="spellEnd"/>
            <w:r w:rsidRPr="00E10414">
              <w:rPr>
                <w:rFonts w:ascii="Arial" w:eastAsia="Times New Roman" w:hAnsi="Arial" w:cs="Times New Roman"/>
                <w:sz w:val="20"/>
                <w:szCs w:val="20"/>
                <w:lang w:val="es-ES_tradnl" w:eastAsia="ar-SA"/>
              </w:rPr>
              <w:t xml:space="preserve"> en </w:t>
            </w:r>
            <w:proofErr w:type="spellStart"/>
            <w:r w:rsidRPr="00E10414">
              <w:rPr>
                <w:rFonts w:ascii="Arial" w:eastAsia="Times New Roman" w:hAnsi="Arial" w:cs="Times New Roman"/>
                <w:sz w:val="20"/>
                <w:szCs w:val="20"/>
                <w:lang w:val="es-ES_tradnl" w:eastAsia="ar-SA"/>
              </w:rPr>
              <w:t>aquesta</w:t>
            </w:r>
            <w:proofErr w:type="spellEnd"/>
            <w:r w:rsidRPr="00E10414">
              <w:rPr>
                <w:rFonts w:ascii="Arial" w:eastAsia="Times New Roman" w:hAnsi="Arial" w:cs="Times New Roman"/>
                <w:sz w:val="20"/>
                <w:szCs w:val="20"/>
                <w:lang w:val="es-ES_tradnl" w:eastAsia="ar-SA"/>
              </w:rPr>
              <w:t xml:space="preserve">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Control·lar</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l'error</w:t>
            </w:r>
            <w:proofErr w:type="spellEnd"/>
            <w:r w:rsidR="008A6202" w:rsidRPr="00E10414">
              <w:rPr>
                <w:rFonts w:ascii="Arial" w:eastAsia="Times New Roman" w:hAnsi="Arial" w:cs="Times New Roman"/>
                <w:sz w:val="20"/>
                <w:szCs w:val="20"/>
                <w:lang w:val="es-ES_tradnl" w:eastAsia="ar-SA"/>
              </w:rPr>
              <w:t xml:space="preserve">: Falla la </w:t>
            </w:r>
            <w:proofErr w:type="spellStart"/>
            <w:r w:rsidR="008A6202" w:rsidRPr="00E10414">
              <w:rPr>
                <w:rFonts w:ascii="Arial" w:eastAsia="Times New Roman" w:hAnsi="Arial" w:cs="Times New Roman"/>
                <w:sz w:val="20"/>
                <w:szCs w:val="20"/>
                <w:lang w:val="es-ES_tradnl" w:eastAsia="ar-SA"/>
              </w:rPr>
              <w:t>connexió</w:t>
            </w:r>
            <w:proofErr w:type="spellEnd"/>
            <w:r w:rsidR="008A6202" w:rsidRPr="00E10414">
              <w:rPr>
                <w:rFonts w:ascii="Arial" w:eastAsia="Times New Roman" w:hAnsi="Arial" w:cs="Times New Roman"/>
                <w:sz w:val="20"/>
                <w:szCs w:val="20"/>
                <w:lang w:val="es-ES_tradnl" w:eastAsia="ar-SA"/>
              </w:rPr>
              <w:t xml:space="preserve">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 xml:space="preserve">349 STH: </w:t>
            </w:r>
            <w:proofErr w:type="spellStart"/>
            <w:r w:rsidRPr="00E10414">
              <w:rPr>
                <w:rFonts w:ascii="Arial" w:eastAsia="Times New Roman" w:hAnsi="Arial" w:cs="Times New Roman"/>
                <w:sz w:val="20"/>
                <w:szCs w:val="20"/>
                <w:lang w:val="es-ES_tradnl" w:eastAsia="ar-SA"/>
              </w:rPr>
              <w:t>Fer</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més</w:t>
            </w:r>
            <w:proofErr w:type="spellEnd"/>
            <w:r w:rsidRPr="00E10414">
              <w:rPr>
                <w:rFonts w:ascii="Arial" w:eastAsia="Times New Roman" w:hAnsi="Arial" w:cs="Times New Roman"/>
                <w:sz w:val="20"/>
                <w:szCs w:val="20"/>
                <w:lang w:val="es-ES_tradnl" w:eastAsia="ar-SA"/>
              </w:rPr>
              <w:t xml:space="preserve"> gran la </w:t>
            </w:r>
            <w:proofErr w:type="spellStart"/>
            <w:r w:rsidRPr="00E10414">
              <w:rPr>
                <w:rFonts w:ascii="Arial" w:eastAsia="Times New Roman" w:hAnsi="Arial" w:cs="Times New Roman"/>
                <w:sz w:val="20"/>
                <w:szCs w:val="20"/>
                <w:lang w:val="es-ES_tradnl" w:eastAsia="ar-SA"/>
              </w:rPr>
              <w:t>finestra</w:t>
            </w:r>
            <w:proofErr w:type="spellEnd"/>
            <w:r w:rsidRPr="00E10414">
              <w:rPr>
                <w:rFonts w:ascii="Arial" w:eastAsia="Times New Roman" w:hAnsi="Arial" w:cs="Times New Roman"/>
                <w:sz w:val="20"/>
                <w:szCs w:val="20"/>
                <w:lang w:val="es-ES_tradnl" w:eastAsia="ar-SA"/>
              </w:rPr>
              <w:t xml:space="preserve"> de la </w:t>
            </w:r>
            <w:proofErr w:type="spellStart"/>
            <w:r w:rsidRPr="00E10414">
              <w:rPr>
                <w:rFonts w:ascii="Arial" w:eastAsia="Times New Roman" w:hAnsi="Arial" w:cs="Times New Roman"/>
                <w:sz w:val="20"/>
                <w:szCs w:val="20"/>
                <w:lang w:val="es-ES_tradnl" w:eastAsia="ar-SA"/>
              </w:rPr>
              <w:t>traça</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d'error</w:t>
            </w:r>
            <w:proofErr w:type="spellEnd"/>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amplía el </w:t>
            </w:r>
            <w:proofErr w:type="spellStart"/>
            <w:r>
              <w:rPr>
                <w:rFonts w:ascii="Arial" w:eastAsia="Times New Roman" w:hAnsi="Arial" w:cs="Times New Roman"/>
                <w:sz w:val="20"/>
                <w:szCs w:val="20"/>
                <w:lang w:val="es-ES_tradnl" w:eastAsia="ar-SA"/>
              </w:rPr>
              <w:t>popup</w:t>
            </w:r>
            <w:proofErr w:type="spellEnd"/>
            <w:r>
              <w:rPr>
                <w:rFonts w:ascii="Arial" w:eastAsia="Times New Roman" w:hAnsi="Arial" w:cs="Times New Roman"/>
                <w:sz w:val="20"/>
                <w:szCs w:val="20"/>
                <w:lang w:val="es-ES_tradnl" w:eastAsia="ar-SA"/>
              </w:rPr>
              <w:t xml:space="preserve">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w:t>
            </w:r>
            <w:proofErr w:type="spellStart"/>
            <w:r w:rsidR="008A6202" w:rsidRPr="00E10414">
              <w:rPr>
                <w:rFonts w:ascii="Arial" w:eastAsia="Times New Roman" w:hAnsi="Arial" w:cs="Times New Roman"/>
                <w:sz w:val="20"/>
                <w:szCs w:val="20"/>
                <w:lang w:val="es-ES_tradnl" w:eastAsia="ar-SA"/>
              </w:rPr>
              <w:t>Multipàgina</w:t>
            </w:r>
            <w:proofErr w:type="spellEnd"/>
            <w:r w:rsidR="008A6202" w:rsidRPr="00E10414">
              <w:rPr>
                <w:rFonts w:ascii="Arial" w:eastAsia="Times New Roman" w:hAnsi="Arial" w:cs="Times New Roman"/>
                <w:sz w:val="20"/>
                <w:szCs w:val="20"/>
                <w:lang w:val="es-ES_tradnl" w:eastAsia="ar-SA"/>
              </w:rPr>
              <w:t xml:space="preserve"> - </w:t>
            </w:r>
            <w:proofErr w:type="spellStart"/>
            <w:r w:rsidR="008A6202" w:rsidRPr="00E10414">
              <w:rPr>
                <w:rFonts w:ascii="Arial" w:eastAsia="Times New Roman" w:hAnsi="Arial" w:cs="Times New Roman"/>
                <w:sz w:val="20"/>
                <w:szCs w:val="20"/>
                <w:lang w:val="es-ES_tradnl" w:eastAsia="ar-SA"/>
              </w:rPr>
              <w:t>pàgines</w:t>
            </w:r>
            <w:proofErr w:type="spellEnd"/>
            <w:r w:rsidR="008A6202" w:rsidRPr="00E10414">
              <w:rPr>
                <w:rFonts w:ascii="Arial" w:eastAsia="Times New Roman" w:hAnsi="Arial" w:cs="Times New Roman"/>
                <w:sz w:val="20"/>
                <w:szCs w:val="20"/>
                <w:lang w:val="es-ES_tradnl" w:eastAsia="ar-SA"/>
              </w:rPr>
              <w:t xml:space="preserve"> </w:t>
            </w:r>
            <w:proofErr w:type="spellStart"/>
            <w:r w:rsidR="008A6202" w:rsidRPr="00E10414">
              <w:rPr>
                <w:rFonts w:ascii="Arial" w:eastAsia="Times New Roman" w:hAnsi="Arial" w:cs="Times New Roman"/>
                <w:sz w:val="20"/>
                <w:szCs w:val="20"/>
                <w:lang w:val="es-ES_tradnl" w:eastAsia="ar-SA"/>
              </w:rPr>
              <w:t>fantasmes</w:t>
            </w:r>
            <w:proofErr w:type="spellEnd"/>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Dominis</w:t>
            </w:r>
            <w:proofErr w:type="spellEnd"/>
            <w:r w:rsidR="008A6202" w:rsidRPr="008A6202">
              <w:rPr>
                <w:rFonts w:ascii="Arial" w:eastAsia="Times New Roman" w:hAnsi="Arial" w:cs="Times New Roman"/>
                <w:sz w:val="20"/>
                <w:szCs w:val="20"/>
                <w:lang w:val="es-ES_tradnl" w:eastAsia="ar-SA"/>
              </w:rPr>
              <w:t xml:space="preserve"> - </w:t>
            </w:r>
            <w:proofErr w:type="spellStart"/>
            <w:r w:rsidR="008A6202" w:rsidRPr="008A6202">
              <w:rPr>
                <w:rFonts w:ascii="Arial" w:eastAsia="Times New Roman" w:hAnsi="Arial" w:cs="Times New Roman"/>
                <w:sz w:val="20"/>
                <w:szCs w:val="20"/>
                <w:lang w:val="es-ES_tradnl" w:eastAsia="ar-SA"/>
              </w:rPr>
              <w:t>Canvi</w:t>
            </w:r>
            <w:proofErr w:type="spellEnd"/>
            <w:r w:rsidR="008A6202" w:rsidRPr="008A6202">
              <w:rPr>
                <w:rFonts w:ascii="Arial" w:eastAsia="Times New Roman" w:hAnsi="Arial" w:cs="Times New Roman"/>
                <w:sz w:val="20"/>
                <w:szCs w:val="20"/>
                <w:lang w:val="es-ES_tradnl" w:eastAsia="ar-SA"/>
              </w:rPr>
              <w:t xml:space="preserve"> del </w:t>
            </w:r>
            <w:proofErr w:type="spellStart"/>
            <w:r w:rsidR="008A6202" w:rsidRPr="008A6202">
              <w:rPr>
                <w:rFonts w:ascii="Arial" w:eastAsia="Times New Roman" w:hAnsi="Arial" w:cs="Times New Roman"/>
                <w:sz w:val="20"/>
                <w:szCs w:val="20"/>
                <w:lang w:val="es-ES_tradnl" w:eastAsia="ar-SA"/>
              </w:rPr>
              <w:t>text</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confirmació</w:t>
            </w:r>
            <w:proofErr w:type="spellEnd"/>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STG: </w:t>
            </w:r>
            <w:proofErr w:type="spellStart"/>
            <w:r w:rsidR="008A6202" w:rsidRPr="008A6202">
              <w:rPr>
                <w:rFonts w:ascii="Arial" w:eastAsia="Times New Roman" w:hAnsi="Arial" w:cs="Times New Roman"/>
                <w:sz w:val="20"/>
                <w:szCs w:val="20"/>
                <w:lang w:val="es-ES_tradnl" w:eastAsia="ar-SA"/>
              </w:rPr>
              <w:t>Validació</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tràmits</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abans</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previsualitzar</w:t>
            </w:r>
            <w:proofErr w:type="spellEnd"/>
            <w:r w:rsidR="008A6202" w:rsidRPr="008A6202">
              <w:rPr>
                <w:rFonts w:ascii="Arial" w:eastAsia="Times New Roman" w:hAnsi="Arial" w:cs="Times New Roman"/>
                <w:sz w:val="20"/>
                <w:szCs w:val="20"/>
                <w:lang w:val="es-ES_tradnl" w:eastAsia="ar-SA"/>
              </w:rPr>
              <w:t xml:space="preserve"> o </w:t>
            </w:r>
            <w:proofErr w:type="spellStart"/>
            <w:r w:rsidR="008A6202" w:rsidRPr="008A6202">
              <w:rPr>
                <w:rFonts w:ascii="Arial" w:eastAsia="Times New Roman" w:hAnsi="Arial" w:cs="Times New Roman"/>
                <w:sz w:val="20"/>
                <w:szCs w:val="20"/>
                <w:lang w:val="es-ES_tradnl" w:eastAsia="ar-SA"/>
              </w:rPr>
              <w:t>alhora</w:t>
            </w:r>
            <w:proofErr w:type="spellEnd"/>
            <w:r w:rsidR="008A6202" w:rsidRPr="008A6202">
              <w:rPr>
                <w:rFonts w:ascii="Arial" w:eastAsia="Times New Roman" w:hAnsi="Arial" w:cs="Times New Roman"/>
                <w:sz w:val="20"/>
                <w:szCs w:val="20"/>
                <w:lang w:val="es-ES_tradnl" w:eastAsia="ar-SA"/>
              </w:rPr>
              <w:t xml:space="preserve">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muestra una pantalla de validación antes de previsualizar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 xml:space="preserve">STG: </w:t>
            </w:r>
            <w:proofErr w:type="spellStart"/>
            <w:r w:rsidRPr="00422100">
              <w:rPr>
                <w:rFonts w:ascii="Arial" w:eastAsia="Times New Roman" w:hAnsi="Arial" w:cs="Times New Roman"/>
                <w:sz w:val="20"/>
                <w:szCs w:val="20"/>
                <w:lang w:val="es-ES_tradnl" w:eastAsia="ar-SA"/>
              </w:rPr>
              <w:t>Ordre</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alfabètic</w:t>
            </w:r>
            <w:proofErr w:type="spellEnd"/>
            <w:r w:rsidRPr="00422100">
              <w:rPr>
                <w:rFonts w:ascii="Arial" w:eastAsia="Times New Roman" w:hAnsi="Arial" w:cs="Times New Roman"/>
                <w:sz w:val="20"/>
                <w:szCs w:val="20"/>
                <w:lang w:val="es-ES_tradnl" w:eastAsia="ar-SA"/>
              </w:rPr>
              <w:t xml:space="preserve"> </w:t>
            </w:r>
            <w:proofErr w:type="spellStart"/>
            <w:r w:rsidRPr="00422100">
              <w:rPr>
                <w:rFonts w:ascii="Arial" w:eastAsia="Times New Roman" w:hAnsi="Arial" w:cs="Times New Roman"/>
                <w:sz w:val="20"/>
                <w:szCs w:val="20"/>
                <w:lang w:val="es-ES_tradnl" w:eastAsia="ar-SA"/>
              </w:rPr>
              <w:t>als</w:t>
            </w:r>
            <w:proofErr w:type="spellEnd"/>
            <w:r w:rsidRPr="00422100">
              <w:rPr>
                <w:rFonts w:ascii="Arial" w:eastAsia="Times New Roman" w:hAnsi="Arial" w:cs="Times New Roman"/>
                <w:sz w:val="20"/>
                <w:szCs w:val="20"/>
                <w:lang w:val="es-ES_tradnl" w:eastAsia="ar-SA"/>
              </w:rPr>
              <w:t xml:space="preserve">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STG: </w:t>
            </w:r>
            <w:proofErr w:type="spellStart"/>
            <w:r w:rsidRPr="00187E63">
              <w:rPr>
                <w:rFonts w:ascii="Arial" w:eastAsia="Times New Roman" w:hAnsi="Arial" w:cs="Times New Roman"/>
                <w:sz w:val="20"/>
                <w:szCs w:val="20"/>
                <w:lang w:val="es-ES_tradnl" w:eastAsia="ar-SA"/>
              </w:rPr>
              <w:t>càrrega</w:t>
            </w:r>
            <w:proofErr w:type="spellEnd"/>
            <w:r w:rsidRPr="00187E63">
              <w:rPr>
                <w:rFonts w:ascii="Arial" w:eastAsia="Times New Roman" w:hAnsi="Arial" w:cs="Times New Roman"/>
                <w:sz w:val="20"/>
                <w:szCs w:val="20"/>
                <w:lang w:val="es-ES_tradnl" w:eastAsia="ar-SA"/>
              </w:rPr>
              <w:t xml:space="preserve"> paginada de la pantalla </w:t>
            </w:r>
            <w:proofErr w:type="spellStart"/>
            <w:r w:rsidRPr="00187E63">
              <w:rPr>
                <w:rFonts w:ascii="Arial" w:eastAsia="Times New Roman" w:hAnsi="Arial" w:cs="Times New Roman"/>
                <w:sz w:val="20"/>
                <w:szCs w:val="20"/>
                <w:lang w:val="es-ES_tradnl" w:eastAsia="ar-SA"/>
              </w:rPr>
              <w:t>àrees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tràmits</w:t>
            </w:r>
            <w:proofErr w:type="spellEnd"/>
            <w:r w:rsidRPr="00187E63">
              <w:rPr>
                <w:rFonts w:ascii="Arial" w:eastAsia="Times New Roman" w:hAnsi="Arial" w:cs="Times New Roman"/>
                <w:sz w:val="20"/>
                <w:szCs w:val="20"/>
                <w:lang w:val="es-ES_tradnl" w:eastAsia="ar-SA"/>
              </w:rPr>
              <w:t xml:space="preserve"> / </w:t>
            </w:r>
            <w:proofErr w:type="spellStart"/>
            <w:r w:rsidRPr="00187E63">
              <w:rPr>
                <w:rFonts w:ascii="Arial" w:eastAsia="Times New Roman" w:hAnsi="Arial" w:cs="Times New Roman"/>
                <w:sz w:val="20"/>
                <w:szCs w:val="20"/>
                <w:lang w:val="es-ES_tradnl" w:eastAsia="ar-SA"/>
              </w:rPr>
              <w:t>versions</w:t>
            </w:r>
            <w:proofErr w:type="spellEnd"/>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 xml:space="preserve">STT: apuntar al </w:t>
            </w:r>
            <w:proofErr w:type="spellStart"/>
            <w:r w:rsidRPr="00187E63">
              <w:rPr>
                <w:rFonts w:ascii="Arial" w:eastAsia="Times New Roman" w:hAnsi="Arial" w:cs="Times New Roman"/>
                <w:sz w:val="20"/>
                <w:szCs w:val="20"/>
                <w:lang w:val="es-ES_tradnl" w:eastAsia="ar-SA"/>
              </w:rPr>
              <w:t>detall</w:t>
            </w:r>
            <w:proofErr w:type="spellEnd"/>
            <w:r w:rsidRPr="00187E63">
              <w:rPr>
                <w:rFonts w:ascii="Arial" w:eastAsia="Times New Roman" w:hAnsi="Arial" w:cs="Times New Roman"/>
                <w:sz w:val="20"/>
                <w:szCs w:val="20"/>
                <w:lang w:val="es-ES_tradnl" w:eastAsia="ar-SA"/>
              </w:rPr>
              <w:t xml:space="preserve"> del registre </w:t>
            </w:r>
            <w:proofErr w:type="spellStart"/>
            <w:r w:rsidRPr="00187E63">
              <w:rPr>
                <w:rFonts w:ascii="Arial" w:eastAsia="Times New Roman" w:hAnsi="Arial" w:cs="Times New Roman"/>
                <w:sz w:val="20"/>
                <w:szCs w:val="20"/>
                <w:lang w:val="es-ES_tradnl" w:eastAsia="ar-SA"/>
              </w:rPr>
              <w:t>recentment</w:t>
            </w:r>
            <w:proofErr w:type="spellEnd"/>
            <w:r w:rsidRPr="00187E63">
              <w:rPr>
                <w:rFonts w:ascii="Arial" w:eastAsia="Times New Roman" w:hAnsi="Arial" w:cs="Times New Roman"/>
                <w:sz w:val="20"/>
                <w:szCs w:val="20"/>
                <w:lang w:val="es-ES_tradnl" w:eastAsia="ar-SA"/>
              </w:rPr>
              <w:t xml:space="preserve"> </w:t>
            </w:r>
            <w:proofErr w:type="spellStart"/>
            <w:r w:rsidRPr="00187E63">
              <w:rPr>
                <w:rFonts w:ascii="Arial" w:eastAsia="Times New Roman" w:hAnsi="Arial" w:cs="Times New Roman"/>
                <w:sz w:val="20"/>
                <w:szCs w:val="20"/>
                <w:lang w:val="es-ES_tradnl" w:eastAsia="ar-SA"/>
              </w:rPr>
              <w:t>registrat</w:t>
            </w:r>
            <w:proofErr w:type="spellEnd"/>
            <w:r w:rsidRPr="00187E63">
              <w:rPr>
                <w:rFonts w:ascii="Arial" w:eastAsia="Times New Roman" w:hAnsi="Arial" w:cs="Times New Roman"/>
                <w:sz w:val="20"/>
                <w:szCs w:val="20"/>
                <w:lang w:val="es-ES_tradnl" w:eastAsia="ar-SA"/>
              </w:rPr>
              <w:t xml:space="preserve"> des de </w:t>
            </w:r>
            <w:proofErr w:type="spellStart"/>
            <w:r w:rsidRPr="00187E63">
              <w:rPr>
                <w:rFonts w:ascii="Arial" w:eastAsia="Times New Roman" w:hAnsi="Arial" w:cs="Times New Roman"/>
                <w:sz w:val="20"/>
                <w:szCs w:val="20"/>
                <w:lang w:val="es-ES_tradnl" w:eastAsia="ar-SA"/>
              </w:rPr>
              <w:t>l'enllaç</w:t>
            </w:r>
            <w:proofErr w:type="spellEnd"/>
            <w:r w:rsidRPr="00187E63">
              <w:rPr>
                <w:rFonts w:ascii="Arial" w:eastAsia="Times New Roman" w:hAnsi="Arial" w:cs="Times New Roman"/>
                <w:sz w:val="20"/>
                <w:szCs w:val="20"/>
                <w:lang w:val="es-ES_tradnl" w:eastAsia="ar-SA"/>
              </w:rPr>
              <w:t xml:space="preserve">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apuntar la </w:t>
            </w:r>
            <w:proofErr w:type="spellStart"/>
            <w:r>
              <w:rPr>
                <w:rFonts w:ascii="Arial" w:eastAsia="Times New Roman" w:hAnsi="Arial" w:cs="Times New Roman"/>
                <w:sz w:val="20"/>
                <w:szCs w:val="20"/>
                <w:lang w:val="es-ES_tradnl" w:eastAsia="ar-SA"/>
              </w:rPr>
              <w:t>url</w:t>
            </w:r>
            <w:proofErr w:type="spellEnd"/>
            <w:r>
              <w:rPr>
                <w:rFonts w:ascii="Arial" w:eastAsia="Times New Roman" w:hAnsi="Arial" w:cs="Times New Roman"/>
                <w:sz w:val="20"/>
                <w:szCs w:val="20"/>
                <w:lang w:val="es-ES_tradnl" w:eastAsia="ar-SA"/>
              </w:rPr>
              <w:t xml:space="preserve">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proofErr w:type="spellStart"/>
            <w:r w:rsidRPr="00142D6C">
              <w:rPr>
                <w:rFonts w:ascii="Arial" w:eastAsia="Times New Roman" w:hAnsi="Arial" w:cs="Times New Roman"/>
                <w:sz w:val="20"/>
                <w:szCs w:val="20"/>
                <w:lang w:val="es-ES_tradnl" w:eastAsia="ar-SA"/>
              </w:rPr>
              <w:t>Errors</w:t>
            </w:r>
            <w:proofErr w:type="spellEnd"/>
            <w:r w:rsidRPr="00142D6C">
              <w:rPr>
                <w:rFonts w:ascii="Arial" w:eastAsia="Times New Roman" w:hAnsi="Arial" w:cs="Times New Roman"/>
                <w:sz w:val="20"/>
                <w:szCs w:val="20"/>
                <w:lang w:val="es-ES_tradnl" w:eastAsia="ar-SA"/>
              </w:rPr>
              <w:t xml:space="preserve"> al </w:t>
            </w:r>
            <w:proofErr w:type="spellStart"/>
            <w:r w:rsidRPr="00142D6C">
              <w:rPr>
                <w:rFonts w:ascii="Arial" w:eastAsia="Times New Roman" w:hAnsi="Arial" w:cs="Times New Roman"/>
                <w:sz w:val="20"/>
                <w:szCs w:val="20"/>
                <w:lang w:val="es-ES_tradnl" w:eastAsia="ar-SA"/>
              </w:rPr>
              <w:t>Formulari</w:t>
            </w:r>
            <w:proofErr w:type="spellEnd"/>
            <w:r w:rsidRPr="00142D6C">
              <w:rPr>
                <w:rFonts w:ascii="Arial" w:eastAsia="Times New Roman" w:hAnsi="Arial" w:cs="Times New Roman"/>
                <w:sz w:val="20"/>
                <w:szCs w:val="20"/>
                <w:lang w:val="es-ES_tradnl" w:eastAsia="ar-SA"/>
              </w:rPr>
              <w:t xml:space="preserve"> </w:t>
            </w:r>
            <w:proofErr w:type="spellStart"/>
            <w:r w:rsidRPr="00142D6C">
              <w:rPr>
                <w:rFonts w:ascii="Arial" w:eastAsia="Times New Roman" w:hAnsi="Arial" w:cs="Times New Roman"/>
                <w:sz w:val="20"/>
                <w:szCs w:val="20"/>
                <w:lang w:val="es-ES_tradnl" w:eastAsia="ar-SA"/>
              </w:rPr>
              <w:t>d'incidències</w:t>
            </w:r>
            <w:proofErr w:type="spellEnd"/>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STG: </w:t>
            </w:r>
            <w:proofErr w:type="spellStart"/>
            <w:r w:rsidRPr="00AD0D08">
              <w:rPr>
                <w:rFonts w:ascii="Arial" w:eastAsia="Times New Roman" w:hAnsi="Arial" w:cs="Times New Roman"/>
                <w:sz w:val="20"/>
                <w:szCs w:val="20"/>
                <w:lang w:val="es-ES_tradnl" w:eastAsia="ar-SA"/>
              </w:rPr>
              <w:t>Maquetació</w:t>
            </w:r>
            <w:proofErr w:type="spellEnd"/>
            <w:r w:rsidRPr="00AD0D08">
              <w:rPr>
                <w:rFonts w:ascii="Arial" w:eastAsia="Times New Roman" w:hAnsi="Arial" w:cs="Times New Roman"/>
                <w:sz w:val="20"/>
                <w:szCs w:val="20"/>
                <w:lang w:val="es-ES_tradnl" w:eastAsia="ar-SA"/>
              </w:rPr>
              <w:t xml:space="preserve"> del </w:t>
            </w:r>
            <w:proofErr w:type="spellStart"/>
            <w:r w:rsidRPr="00AD0D08">
              <w:rPr>
                <w:rFonts w:ascii="Arial" w:eastAsia="Times New Roman" w:hAnsi="Arial" w:cs="Times New Roman"/>
                <w:sz w:val="20"/>
                <w:szCs w:val="20"/>
                <w:lang w:val="es-ES_tradnl" w:eastAsia="ar-SA"/>
              </w:rPr>
              <w:t>modals</w:t>
            </w:r>
            <w:proofErr w:type="spellEnd"/>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ha</w:t>
            </w:r>
            <w:r w:rsidRPr="00AD0D08">
              <w:rPr>
                <w:rFonts w:ascii="Arial" w:eastAsia="Times New Roman" w:hAnsi="Arial" w:cs="Times New Roman"/>
                <w:sz w:val="20"/>
                <w:szCs w:val="20"/>
                <w:lang w:val="es-ES_tradnl" w:eastAsia="ar-SA"/>
              </w:rPr>
              <w:t xml:space="preserve">ce </w:t>
            </w:r>
            <w:proofErr w:type="spellStart"/>
            <w:r w:rsidRPr="00AD0D08">
              <w:rPr>
                <w:rFonts w:ascii="Arial" w:eastAsia="Times New Roman" w:hAnsi="Arial" w:cs="Times New Roman"/>
                <w:sz w:val="20"/>
                <w:szCs w:val="20"/>
                <w:lang w:val="es-ES_tradnl" w:eastAsia="ar-SA"/>
              </w:rPr>
              <w:t>responsive</w:t>
            </w:r>
            <w:proofErr w:type="spellEnd"/>
            <w:r w:rsidRPr="00AD0D08">
              <w:rPr>
                <w:rFonts w:ascii="Arial" w:eastAsia="Times New Roman" w:hAnsi="Arial" w:cs="Times New Roman"/>
                <w:sz w:val="20"/>
                <w:szCs w:val="20"/>
                <w:lang w:val="es-ES_tradnl" w:eastAsia="ar-SA"/>
              </w:rPr>
              <w:t xml:space="preser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dialogo</w:t>
            </w:r>
            <w:r>
              <w:rPr>
                <w:rFonts w:ascii="Arial" w:eastAsia="Times New Roman" w:hAnsi="Arial" w:cs="Times New Roman"/>
                <w:sz w:val="20"/>
                <w:szCs w:val="20"/>
                <w:lang w:val="es-ES_tradnl" w:eastAsia="ar-SA"/>
              </w:rPr>
              <w:t>s</w:t>
            </w:r>
            <w:proofErr w:type="spellEnd"/>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 xml:space="preserve">Cal </w:t>
            </w:r>
            <w:proofErr w:type="spellStart"/>
            <w:r w:rsidRPr="007C5B85">
              <w:rPr>
                <w:rFonts w:ascii="Arial" w:eastAsia="Times New Roman" w:hAnsi="Arial" w:cs="Times New Roman"/>
                <w:sz w:val="20"/>
                <w:szCs w:val="20"/>
                <w:lang w:val="es-ES_tradnl" w:eastAsia="ar-SA"/>
              </w:rPr>
              <w:t>millorar</w:t>
            </w:r>
            <w:proofErr w:type="spellEnd"/>
            <w:r w:rsidRPr="007C5B85">
              <w:rPr>
                <w:rFonts w:ascii="Arial" w:eastAsia="Times New Roman" w:hAnsi="Arial" w:cs="Times New Roman"/>
                <w:sz w:val="20"/>
                <w:szCs w:val="20"/>
                <w:lang w:val="es-ES_tradnl" w:eastAsia="ar-SA"/>
              </w:rPr>
              <w:t xml:space="preserve"> el tema de </w:t>
            </w:r>
            <w:proofErr w:type="spellStart"/>
            <w:r w:rsidRPr="007C5B85">
              <w:rPr>
                <w:rFonts w:ascii="Arial" w:eastAsia="Times New Roman" w:hAnsi="Arial" w:cs="Times New Roman"/>
                <w:sz w:val="20"/>
                <w:szCs w:val="20"/>
                <w:lang w:val="es-ES_tradnl" w:eastAsia="ar-SA"/>
              </w:rPr>
              <w:t>l'usabilitat</w:t>
            </w:r>
            <w:proofErr w:type="spellEnd"/>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 xml:space="preserve">No té </w:t>
            </w:r>
            <w:proofErr w:type="spellStart"/>
            <w:r w:rsidRPr="00AD0D08">
              <w:rPr>
                <w:rFonts w:ascii="Arial" w:eastAsia="Times New Roman" w:hAnsi="Arial" w:cs="Times New Roman"/>
                <w:sz w:val="20"/>
                <w:szCs w:val="20"/>
                <w:lang w:val="es-ES_tradnl" w:eastAsia="ar-SA"/>
              </w:rPr>
              <w:t>sentit</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check</w:t>
            </w:r>
            <w:proofErr w:type="spellEnd"/>
            <w:r w:rsidRPr="00AD0D08">
              <w:rPr>
                <w:rFonts w:ascii="Arial" w:eastAsia="Times New Roman" w:hAnsi="Arial" w:cs="Times New Roman"/>
                <w:sz w:val="20"/>
                <w:szCs w:val="20"/>
                <w:lang w:val="es-ES_tradnl" w:eastAsia="ar-SA"/>
              </w:rPr>
              <w:t xml:space="preserve"> de </w:t>
            </w:r>
            <w:proofErr w:type="spellStart"/>
            <w:r w:rsidRPr="00AD0D08">
              <w:rPr>
                <w:rFonts w:ascii="Arial" w:eastAsia="Times New Roman" w:hAnsi="Arial" w:cs="Times New Roman"/>
                <w:sz w:val="20"/>
                <w:szCs w:val="20"/>
                <w:lang w:val="es-ES_tradnl" w:eastAsia="ar-SA"/>
              </w:rPr>
              <w:t>visualitzar</w:t>
            </w:r>
            <w:proofErr w:type="spellEnd"/>
            <w:r w:rsidRPr="00AD0D08">
              <w:rPr>
                <w:rFonts w:ascii="Arial" w:eastAsia="Times New Roman" w:hAnsi="Arial" w:cs="Times New Roman"/>
                <w:sz w:val="20"/>
                <w:szCs w:val="20"/>
                <w:lang w:val="es-ES_tradnl" w:eastAsia="ar-SA"/>
              </w:rPr>
              <w:t xml:space="preserve"> totes les </w:t>
            </w:r>
            <w:proofErr w:type="spellStart"/>
            <w:r w:rsidRPr="00AD0D08">
              <w:rPr>
                <w:rFonts w:ascii="Arial" w:eastAsia="Times New Roman" w:hAnsi="Arial" w:cs="Times New Roman"/>
                <w:sz w:val="20"/>
                <w:szCs w:val="20"/>
                <w:lang w:val="es-ES_tradnl" w:eastAsia="ar-SA"/>
              </w:rPr>
              <w:t>àrees</w:t>
            </w:r>
            <w:proofErr w:type="spellEnd"/>
            <w:r w:rsidRPr="00AD0D08">
              <w:rPr>
                <w:rFonts w:ascii="Arial" w:eastAsia="Times New Roman" w:hAnsi="Arial" w:cs="Times New Roman"/>
                <w:sz w:val="20"/>
                <w:szCs w:val="20"/>
                <w:lang w:val="es-ES_tradnl" w:eastAsia="ar-SA"/>
              </w:rPr>
              <w:t xml:space="preserve"> si el perfil </w:t>
            </w:r>
            <w:proofErr w:type="spellStart"/>
            <w:r w:rsidRPr="00AD0D08">
              <w:rPr>
                <w:rFonts w:ascii="Arial" w:eastAsia="Times New Roman" w:hAnsi="Arial" w:cs="Times New Roman"/>
                <w:sz w:val="20"/>
                <w:szCs w:val="20"/>
                <w:lang w:val="es-ES_tradnl" w:eastAsia="ar-SA"/>
              </w:rPr>
              <w:t>és</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adm</w:t>
            </w:r>
            <w:proofErr w:type="spellEnd"/>
            <w:r w:rsidRPr="00AD0D08">
              <w:rPr>
                <w:rFonts w:ascii="Arial" w:eastAsia="Times New Roman" w:hAnsi="Arial" w:cs="Times New Roman"/>
                <w:sz w:val="20"/>
                <w:szCs w:val="20"/>
                <w:lang w:val="es-ES_tradnl" w:eastAsia="ar-SA"/>
              </w:rPr>
              <w:t xml:space="preserve"> </w:t>
            </w:r>
            <w:proofErr w:type="spellStart"/>
            <w:r w:rsidRPr="00AD0D08">
              <w:rPr>
                <w:rFonts w:ascii="Arial" w:eastAsia="Times New Roman" w:hAnsi="Arial" w:cs="Times New Roman"/>
                <w:sz w:val="20"/>
                <w:szCs w:val="20"/>
                <w:lang w:val="es-ES_tradnl" w:eastAsia="ar-SA"/>
              </w:rPr>
              <w:t>ent</w:t>
            </w:r>
            <w:proofErr w:type="spellEnd"/>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oculta el </w:t>
            </w:r>
            <w:proofErr w:type="spellStart"/>
            <w:r>
              <w:rPr>
                <w:rFonts w:ascii="Arial" w:eastAsia="Times New Roman" w:hAnsi="Arial" w:cs="Times New Roman"/>
                <w:sz w:val="20"/>
                <w:szCs w:val="20"/>
                <w:lang w:val="es-ES_tradnl" w:eastAsia="ar-SA"/>
              </w:rPr>
              <w:t>check</w:t>
            </w:r>
            <w:proofErr w:type="spellEnd"/>
            <w:r>
              <w:rPr>
                <w:rFonts w:ascii="Arial" w:eastAsia="Times New Roman" w:hAnsi="Arial" w:cs="Times New Roman"/>
                <w:sz w:val="20"/>
                <w:szCs w:val="20"/>
                <w:lang w:val="es-ES_tradnl" w:eastAsia="ar-SA"/>
              </w:rPr>
              <w:t xml:space="preserve">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 xml:space="preserve">A </w:t>
            </w:r>
            <w:proofErr w:type="spellStart"/>
            <w:r w:rsidR="008A6202" w:rsidRPr="008A6202">
              <w:rPr>
                <w:rFonts w:ascii="Arial" w:eastAsia="Times New Roman" w:hAnsi="Arial" w:cs="Times New Roman"/>
                <w:sz w:val="20"/>
                <w:szCs w:val="20"/>
                <w:lang w:val="es-ES_tradnl" w:eastAsia="ar-SA"/>
              </w:rPr>
              <w:t>l'importar</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versió</w:t>
            </w:r>
            <w:proofErr w:type="spellEnd"/>
            <w:r w:rsidR="008A6202" w:rsidRPr="008A6202">
              <w:rPr>
                <w:rFonts w:ascii="Arial" w:eastAsia="Times New Roman" w:hAnsi="Arial" w:cs="Times New Roman"/>
                <w:sz w:val="20"/>
                <w:szCs w:val="20"/>
                <w:lang w:val="es-ES_tradnl" w:eastAsia="ar-SA"/>
              </w:rPr>
              <w:t xml:space="preserve"> no detecta La </w:t>
            </w:r>
            <w:proofErr w:type="spellStart"/>
            <w:r w:rsidR="008A6202" w:rsidRPr="008A6202">
              <w:rPr>
                <w:rFonts w:ascii="Arial" w:eastAsia="Times New Roman" w:hAnsi="Arial" w:cs="Times New Roman"/>
                <w:sz w:val="20"/>
                <w:szCs w:val="20"/>
                <w:lang w:val="es-ES_tradnl" w:eastAsia="ar-SA"/>
              </w:rPr>
              <w:t>configuració</w:t>
            </w:r>
            <w:proofErr w:type="spellEnd"/>
            <w:r w:rsidR="008A6202" w:rsidRPr="008A6202">
              <w:rPr>
                <w:rFonts w:ascii="Arial" w:eastAsia="Times New Roman" w:hAnsi="Arial" w:cs="Times New Roman"/>
                <w:sz w:val="20"/>
                <w:szCs w:val="20"/>
                <w:lang w:val="es-ES_tradnl" w:eastAsia="ar-SA"/>
              </w:rPr>
              <w:t xml:space="preserve"> </w:t>
            </w:r>
            <w:proofErr w:type="spellStart"/>
            <w:r w:rsidR="008A6202" w:rsidRPr="008A6202">
              <w:rPr>
                <w:rFonts w:ascii="Arial" w:eastAsia="Times New Roman" w:hAnsi="Arial" w:cs="Times New Roman"/>
                <w:sz w:val="20"/>
                <w:szCs w:val="20"/>
                <w:lang w:val="es-ES_tradnl" w:eastAsia="ar-SA"/>
              </w:rPr>
              <w:t>associada</w:t>
            </w:r>
            <w:proofErr w:type="spellEnd"/>
            <w:r w:rsidR="008A6202" w:rsidRPr="008A6202">
              <w:rPr>
                <w:rFonts w:ascii="Arial" w:eastAsia="Times New Roman" w:hAnsi="Arial" w:cs="Times New Roman"/>
                <w:sz w:val="20"/>
                <w:szCs w:val="20"/>
                <w:lang w:val="es-ES_tradnl" w:eastAsia="ar-SA"/>
              </w:rPr>
              <w:t xml:space="preserve"> al gestor </w:t>
            </w:r>
            <w:proofErr w:type="spellStart"/>
            <w:r w:rsidR="008A6202" w:rsidRPr="008A6202">
              <w:rPr>
                <w:rFonts w:ascii="Arial" w:eastAsia="Times New Roman" w:hAnsi="Arial" w:cs="Times New Roman"/>
                <w:sz w:val="20"/>
                <w:szCs w:val="20"/>
                <w:lang w:val="es-ES_tradnl" w:eastAsia="ar-SA"/>
              </w:rPr>
              <w:t>extern</w:t>
            </w:r>
            <w:proofErr w:type="spellEnd"/>
            <w:r w:rsidR="008A6202" w:rsidRPr="008A6202">
              <w:rPr>
                <w:rFonts w:ascii="Arial" w:eastAsia="Times New Roman" w:hAnsi="Arial" w:cs="Times New Roman"/>
                <w:sz w:val="20"/>
                <w:szCs w:val="20"/>
                <w:lang w:val="es-ES_tradnl" w:eastAsia="ar-SA"/>
              </w:rPr>
              <w:t xml:space="preserve"> de </w:t>
            </w:r>
            <w:proofErr w:type="spellStart"/>
            <w:r w:rsidR="008A6202" w:rsidRPr="008A6202">
              <w:rPr>
                <w:rFonts w:ascii="Arial" w:eastAsia="Times New Roman" w:hAnsi="Arial" w:cs="Times New Roman"/>
                <w:sz w:val="20"/>
                <w:szCs w:val="20"/>
                <w:lang w:val="es-ES_tradnl" w:eastAsia="ar-SA"/>
              </w:rPr>
              <w:t>formulari</w:t>
            </w:r>
            <w:proofErr w:type="spellEnd"/>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Pr="00FD6214">
              <w:rPr>
                <w:rFonts w:ascii="Arial" w:eastAsia="Times New Roman" w:hAnsi="Arial" w:cs="Times New Roman"/>
                <w:sz w:val="20"/>
                <w:szCs w:val="20"/>
                <w:lang w:val="es-ES_tradnl" w:eastAsia="ar-SA"/>
              </w:rPr>
              <w:t xml:space="preserve">las autenticaciones se detectan correctamente tanto en la importación de dominios como de </w:t>
            </w:r>
            <w:proofErr w:type="spellStart"/>
            <w:r w:rsidRPr="00FD6214">
              <w:rPr>
                <w:rFonts w:ascii="Arial" w:eastAsia="Times New Roman" w:hAnsi="Arial" w:cs="Times New Roman"/>
                <w:sz w:val="20"/>
                <w:szCs w:val="20"/>
                <w:lang w:val="es-ES_tradnl" w:eastAsia="ar-SA"/>
              </w:rPr>
              <w:t>GFEs</w:t>
            </w:r>
            <w:proofErr w:type="spellEnd"/>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3" w:history="1">
              <w:r w:rsidRPr="00E10414">
                <w:rPr>
                  <w:rFonts w:ascii="Arial" w:eastAsia="Times New Roman" w:hAnsi="Arial" w:cs="Times New Roman"/>
                  <w:sz w:val="20"/>
                  <w:szCs w:val="20"/>
                  <w:lang w:val="es-ES_tradnl" w:eastAsia="ar-SA"/>
                </w:rPr>
                <w:t xml:space="preserve">STG: SECURITZACIÓ DR/GFE - </w:t>
              </w:r>
              <w:proofErr w:type="spellStart"/>
              <w:r w:rsidRPr="00E10414">
                <w:rPr>
                  <w:rFonts w:ascii="Arial" w:eastAsia="Times New Roman" w:hAnsi="Arial" w:cs="Times New Roman"/>
                  <w:sz w:val="20"/>
                  <w:szCs w:val="20"/>
                  <w:lang w:val="es-ES_tradnl" w:eastAsia="ar-SA"/>
                </w:rPr>
                <w:t>Visualització</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dels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tramits</w:t>
              </w:r>
              <w:proofErr w:type="spellEnd"/>
              <w:r w:rsidRPr="00E10414">
                <w:rPr>
                  <w:rFonts w:ascii="Arial" w:eastAsia="Times New Roman" w:hAnsi="Arial" w:cs="Times New Roman"/>
                  <w:sz w:val="20"/>
                  <w:szCs w:val="20"/>
                  <w:lang w:val="es-ES_tradnl" w:eastAsia="ar-SA"/>
                </w:rPr>
                <w:t xml:space="preserve"> </w:t>
              </w:r>
              <w:proofErr w:type="spellStart"/>
              <w:r w:rsidRPr="00E10414">
                <w:rPr>
                  <w:rFonts w:ascii="Arial" w:eastAsia="Times New Roman" w:hAnsi="Arial" w:cs="Times New Roman"/>
                  <w:sz w:val="20"/>
                  <w:szCs w:val="20"/>
                  <w:lang w:val="es-ES_tradnl" w:eastAsia="ar-SA"/>
                </w:rPr>
                <w:t>associats</w:t>
              </w:r>
              <w:proofErr w:type="spellEnd"/>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4" w:history="1">
              <w:proofErr w:type="spellStart"/>
              <w:r>
                <w:rPr>
                  <w:rFonts w:ascii="Arial" w:eastAsia="Times New Roman" w:hAnsi="Arial" w:cs="Times New Roman"/>
                  <w:sz w:val="20"/>
                  <w:szCs w:val="20"/>
                  <w:lang w:val="es-ES_tradnl" w:eastAsia="ar-SA"/>
                </w:rPr>
                <w:t>Missatge</w:t>
              </w:r>
              <w:proofErr w:type="spellEnd"/>
            </w:hyperlink>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d’error</w:t>
            </w:r>
            <w:proofErr w:type="spellEnd"/>
            <w:r>
              <w:rPr>
                <w:rFonts w:ascii="Arial" w:eastAsia="Times New Roman" w:hAnsi="Arial" w:cs="Times New Roman"/>
                <w:sz w:val="20"/>
                <w:szCs w:val="20"/>
                <w:lang w:val="es-ES_tradnl" w:eastAsia="ar-SA"/>
              </w:rPr>
              <w:t xml:space="preserve"> no </w:t>
            </w:r>
            <w:proofErr w:type="spellStart"/>
            <w:r>
              <w:rPr>
                <w:rFonts w:ascii="Arial" w:eastAsia="Times New Roman" w:hAnsi="Arial" w:cs="Times New Roman"/>
                <w:sz w:val="20"/>
                <w:szCs w:val="20"/>
                <w:lang w:val="es-ES_tradnl" w:eastAsia="ar-SA"/>
              </w:rPr>
              <w:t>controlat</w:t>
            </w:r>
            <w:proofErr w:type="spellEnd"/>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281469C4"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Navegació</w:t>
            </w:r>
            <w:proofErr w:type="spellEnd"/>
            <w:r w:rsidRPr="00367835">
              <w:rPr>
                <w:rFonts w:ascii="Arial" w:eastAsia="Times New Roman" w:hAnsi="Arial" w:cs="Times New Roman"/>
                <w:sz w:val="20"/>
                <w:szCs w:val="20"/>
                <w:lang w:val="es-ES_tradnl" w:eastAsia="ar-SA"/>
              </w:rPr>
              <w:t xml:space="preserve"> incorrecta a les </w:t>
            </w:r>
            <w:proofErr w:type="spellStart"/>
            <w:r w:rsidRPr="00367835">
              <w:rPr>
                <w:rFonts w:ascii="Arial" w:eastAsia="Times New Roman" w:hAnsi="Arial" w:cs="Times New Roman"/>
                <w:sz w:val="20"/>
                <w:szCs w:val="20"/>
                <w:lang w:val="es-ES_tradnl" w:eastAsia="ar-SA"/>
              </w:rPr>
              <w:t>pantalles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Dominis</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Àrea</w:t>
            </w:r>
            <w:proofErr w:type="spellEnd"/>
            <w:r w:rsidRPr="00367835">
              <w:rPr>
                <w:rFonts w:ascii="Arial" w:eastAsia="Times New Roman" w:hAnsi="Arial" w:cs="Times New Roman"/>
                <w:sz w:val="20"/>
                <w:szCs w:val="20"/>
                <w:lang w:val="es-ES_tradnl" w:eastAsia="ar-SA"/>
              </w:rPr>
              <w:t>/GFE/</w:t>
            </w:r>
            <w:proofErr w:type="spellStart"/>
            <w:r w:rsidRPr="00367835">
              <w:rPr>
                <w:rFonts w:ascii="Arial" w:eastAsia="Times New Roman" w:hAnsi="Arial" w:cs="Times New Roman"/>
                <w:sz w:val="20"/>
                <w:szCs w:val="20"/>
                <w:lang w:val="es-ES_tradnl" w:eastAsia="ar-SA"/>
              </w:rPr>
              <w:t>Conf</w:t>
            </w:r>
            <w:proofErr w:type="spellEnd"/>
            <w:r w:rsidRPr="00367835">
              <w:rPr>
                <w:rFonts w:ascii="Arial" w:eastAsia="Times New Roman" w:hAnsi="Arial" w:cs="Times New Roman"/>
                <w:sz w:val="20"/>
                <w:szCs w:val="20"/>
                <w:lang w:val="es-ES_tradnl" w:eastAsia="ar-SA"/>
              </w:rPr>
              <w:t xml:space="preserve"> </w:t>
            </w:r>
            <w:proofErr w:type="spellStart"/>
            <w:r w:rsidRPr="00367835">
              <w:rPr>
                <w:rFonts w:ascii="Arial" w:eastAsia="Times New Roman" w:hAnsi="Arial" w:cs="Times New Roman"/>
                <w:sz w:val="20"/>
                <w:szCs w:val="20"/>
                <w:lang w:val="es-ES_tradnl" w:eastAsia="ar-SA"/>
              </w:rPr>
              <w:t>Aut</w:t>
            </w:r>
            <w:proofErr w:type="spellEnd"/>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miga de pan </w:t>
            </w:r>
            <w:r w:rsidRPr="001B4078">
              <w:rPr>
                <w:rFonts w:ascii="Arial" w:eastAsia="Times New Roman" w:hAnsi="Arial" w:cs="Times New Roman"/>
                <w:sz w:val="20"/>
                <w:szCs w:val="20"/>
                <w:lang w:val="es-ES_tradnl" w:eastAsia="ar-SA"/>
              </w:rPr>
              <w:t xml:space="preserve">en las pantallas de </w:t>
            </w:r>
            <w:proofErr w:type="spellStart"/>
            <w:r w:rsidRPr="001B4078">
              <w:rPr>
                <w:rFonts w:ascii="Arial" w:eastAsia="Times New Roman" w:hAnsi="Arial" w:cs="Times New Roman"/>
                <w:sz w:val="20"/>
                <w:szCs w:val="20"/>
                <w:lang w:val="es-ES_tradnl" w:eastAsia="ar-SA"/>
              </w:rPr>
              <w:t>Dominis</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Àrea</w:t>
            </w:r>
            <w:proofErr w:type="spellEnd"/>
            <w:r w:rsidRPr="001B4078">
              <w:rPr>
                <w:rFonts w:ascii="Arial" w:eastAsia="Times New Roman" w:hAnsi="Arial" w:cs="Times New Roman"/>
                <w:sz w:val="20"/>
                <w:szCs w:val="20"/>
                <w:lang w:val="es-ES_tradnl" w:eastAsia="ar-SA"/>
              </w:rPr>
              <w:t>/GFE/Conf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Fer</w:t>
            </w:r>
            <w:proofErr w:type="spellEnd"/>
            <w:r w:rsidRPr="001B4078">
              <w:rPr>
                <w:rFonts w:ascii="Arial" w:eastAsia="Times New Roman" w:hAnsi="Arial" w:cs="Times New Roman"/>
                <w:sz w:val="20"/>
                <w:szCs w:val="20"/>
                <w:lang w:val="es-ES_tradnl" w:eastAsia="ar-SA"/>
              </w:rPr>
              <w:t xml:space="preserve"> </w:t>
            </w:r>
            <w:proofErr w:type="spellStart"/>
            <w:r w:rsidRPr="001B4078">
              <w:rPr>
                <w:rFonts w:ascii="Arial" w:eastAsia="Times New Roman" w:hAnsi="Arial" w:cs="Times New Roman"/>
                <w:sz w:val="20"/>
                <w:szCs w:val="20"/>
                <w:lang w:val="es-ES_tradnl" w:eastAsia="ar-SA"/>
              </w:rPr>
              <w:t>clicable</w:t>
            </w:r>
            <w:proofErr w:type="spellEnd"/>
            <w:r w:rsidRPr="001B4078">
              <w:rPr>
                <w:rFonts w:ascii="Arial" w:eastAsia="Times New Roman" w:hAnsi="Arial" w:cs="Times New Roman"/>
                <w:sz w:val="20"/>
                <w:szCs w:val="20"/>
                <w:lang w:val="es-ES_tradnl" w:eastAsia="ar-SA"/>
              </w:rPr>
              <w:t xml:space="preserve"> tota la molla de </w:t>
            </w:r>
            <w:proofErr w:type="spellStart"/>
            <w:r w:rsidRPr="001B4078">
              <w:rPr>
                <w:rFonts w:ascii="Arial" w:eastAsia="Times New Roman" w:hAnsi="Arial" w:cs="Times New Roman"/>
                <w:sz w:val="20"/>
                <w:szCs w:val="20"/>
                <w:lang w:val="es-ES_tradnl" w:eastAsia="ar-SA"/>
              </w:rPr>
              <w:t>pa</w:t>
            </w:r>
            <w:proofErr w:type="spellEnd"/>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c</w:t>
            </w:r>
            <w:r w:rsidRPr="001B4078">
              <w:rPr>
                <w:rFonts w:ascii="Arial" w:eastAsia="Times New Roman" w:hAnsi="Arial" w:cs="Times New Roman"/>
                <w:sz w:val="20"/>
                <w:szCs w:val="20"/>
                <w:lang w:val="es-ES_tradnl" w:eastAsia="ar-SA"/>
              </w:rPr>
              <w:t xml:space="preserve">uando se hace </w:t>
            </w:r>
            <w:proofErr w:type="spellStart"/>
            <w:r w:rsidRPr="001B4078">
              <w:rPr>
                <w:rFonts w:ascii="Arial" w:eastAsia="Times New Roman" w:hAnsi="Arial" w:cs="Times New Roman"/>
                <w:sz w:val="20"/>
                <w:szCs w:val="20"/>
                <w:lang w:val="es-ES_tradnl" w:eastAsia="ar-SA"/>
              </w:rPr>
              <w:t>click</w:t>
            </w:r>
            <w:proofErr w:type="spellEnd"/>
            <w:r w:rsidRPr="001B4078">
              <w:rPr>
                <w:rFonts w:ascii="Arial" w:eastAsia="Times New Roman" w:hAnsi="Arial" w:cs="Times New Roman"/>
                <w:sz w:val="20"/>
                <w:szCs w:val="20"/>
                <w:lang w:val="es-ES_tradnl" w:eastAsia="ar-SA"/>
              </w:rPr>
              <w:t xml:space="preserve">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 xml:space="preserve">Error no </w:t>
            </w:r>
            <w:proofErr w:type="spellStart"/>
            <w:r w:rsidRPr="007A1A37">
              <w:rPr>
                <w:rFonts w:ascii="Arial" w:eastAsia="Times New Roman" w:hAnsi="Arial" w:cs="Times New Roman"/>
                <w:sz w:val="20"/>
                <w:szCs w:val="20"/>
                <w:lang w:val="es-ES_tradnl" w:eastAsia="ar-SA"/>
              </w:rPr>
              <w:t>controlat</w:t>
            </w:r>
            <w:proofErr w:type="spellEnd"/>
            <w:r w:rsidRPr="007A1A37">
              <w:rPr>
                <w:rFonts w:ascii="Arial" w:eastAsia="Times New Roman" w:hAnsi="Arial" w:cs="Times New Roman"/>
                <w:sz w:val="20"/>
                <w:szCs w:val="20"/>
                <w:lang w:val="es-ES_tradnl" w:eastAsia="ar-SA"/>
              </w:rPr>
              <w:t xml:space="preserve"> al ping de </w:t>
            </w:r>
            <w:proofErr w:type="spellStart"/>
            <w:r w:rsidRPr="007A1A37">
              <w:rPr>
                <w:rFonts w:ascii="Arial" w:eastAsia="Times New Roman" w:hAnsi="Arial" w:cs="Times New Roman"/>
                <w:sz w:val="20"/>
                <w:szCs w:val="20"/>
                <w:lang w:val="es-ES_tradnl" w:eastAsia="ar-SA"/>
              </w:rPr>
              <w:t>dominis</w:t>
            </w:r>
            <w:proofErr w:type="spellEnd"/>
            <w:r w:rsidRPr="007A1A37">
              <w:rPr>
                <w:rFonts w:ascii="Arial" w:eastAsia="Times New Roman" w:hAnsi="Arial" w:cs="Times New Roman"/>
                <w:sz w:val="20"/>
                <w:szCs w:val="20"/>
                <w:lang w:val="es-ES_tradnl" w:eastAsia="ar-SA"/>
              </w:rPr>
              <w:t xml:space="preserve">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 xml:space="preserve">Al </w:t>
            </w:r>
            <w:proofErr w:type="spellStart"/>
            <w:r w:rsidRPr="007B3D0D">
              <w:rPr>
                <w:rFonts w:ascii="Arial" w:eastAsia="Times New Roman" w:hAnsi="Arial" w:cs="Times New Roman"/>
                <w:sz w:val="20"/>
                <w:szCs w:val="20"/>
                <w:lang w:val="es-ES_tradnl" w:eastAsia="ar-SA"/>
              </w:rPr>
              <w:t>fer</w:t>
            </w:r>
            <w:proofErr w:type="spellEnd"/>
            <w:r w:rsidRPr="007B3D0D">
              <w:rPr>
                <w:rFonts w:ascii="Arial" w:eastAsia="Times New Roman" w:hAnsi="Arial" w:cs="Times New Roman"/>
                <w:sz w:val="20"/>
                <w:szCs w:val="20"/>
                <w:lang w:val="es-ES_tradnl" w:eastAsia="ar-SA"/>
              </w:rPr>
              <w:t xml:space="preserve"> doble </w:t>
            </w:r>
            <w:proofErr w:type="spellStart"/>
            <w:r w:rsidRPr="007B3D0D">
              <w:rPr>
                <w:rFonts w:ascii="Arial" w:eastAsia="Times New Roman" w:hAnsi="Arial" w:cs="Times New Roman"/>
                <w:sz w:val="20"/>
                <w:szCs w:val="20"/>
                <w:lang w:val="es-ES_tradnl" w:eastAsia="ar-SA"/>
              </w:rPr>
              <w:t>click</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hauria</w:t>
            </w:r>
            <w:proofErr w:type="spellEnd"/>
            <w:r w:rsidRPr="007B3D0D">
              <w:rPr>
                <w:rFonts w:ascii="Arial" w:eastAsia="Times New Roman" w:hAnsi="Arial" w:cs="Times New Roman"/>
                <w:sz w:val="20"/>
                <w:szCs w:val="20"/>
                <w:lang w:val="es-ES_tradnl" w:eastAsia="ar-SA"/>
              </w:rPr>
              <w:t xml:space="preserve"> </w:t>
            </w:r>
            <w:proofErr w:type="spellStart"/>
            <w:r w:rsidRPr="007B3D0D">
              <w:rPr>
                <w:rFonts w:ascii="Arial" w:eastAsia="Times New Roman" w:hAnsi="Arial" w:cs="Times New Roman"/>
                <w:sz w:val="20"/>
                <w:szCs w:val="20"/>
                <w:lang w:val="es-ES_tradnl" w:eastAsia="ar-SA"/>
              </w:rPr>
              <w:t>d'entrar</w:t>
            </w:r>
            <w:proofErr w:type="spellEnd"/>
            <w:r w:rsidRPr="007B3D0D">
              <w:rPr>
                <w:rFonts w:ascii="Arial" w:eastAsia="Times New Roman" w:hAnsi="Arial" w:cs="Times New Roman"/>
                <w:sz w:val="20"/>
                <w:szCs w:val="20"/>
                <w:lang w:val="es-ES_tradnl" w:eastAsia="ar-SA"/>
              </w:rPr>
              <w:t xml:space="preserve"> al </w:t>
            </w:r>
            <w:proofErr w:type="spellStart"/>
            <w:r w:rsidRPr="007B3D0D">
              <w:rPr>
                <w:rFonts w:ascii="Arial" w:eastAsia="Times New Roman" w:hAnsi="Arial" w:cs="Times New Roman"/>
                <w:sz w:val="20"/>
                <w:szCs w:val="20"/>
                <w:lang w:val="es-ES_tradnl" w:eastAsia="ar-SA"/>
              </w:rPr>
              <w:t>domini</w:t>
            </w:r>
            <w:proofErr w:type="spellEnd"/>
            <w:r w:rsidRPr="007B3D0D">
              <w:rPr>
                <w:rFonts w:ascii="Arial" w:eastAsia="Times New Roman" w:hAnsi="Arial" w:cs="Times New Roman"/>
                <w:sz w:val="20"/>
                <w:szCs w:val="20"/>
                <w:lang w:val="es-ES_tradnl" w:eastAsia="ar-SA"/>
              </w:rPr>
              <w:t xml:space="preserve"> en </w:t>
            </w:r>
            <w:proofErr w:type="spellStart"/>
            <w:r w:rsidRPr="007B3D0D">
              <w:rPr>
                <w:rFonts w:ascii="Arial" w:eastAsia="Times New Roman" w:hAnsi="Arial" w:cs="Times New Roman"/>
                <w:sz w:val="20"/>
                <w:szCs w:val="20"/>
                <w:lang w:val="es-ES_tradnl" w:eastAsia="ar-SA"/>
              </w:rPr>
              <w:t>mode</w:t>
            </w:r>
            <w:proofErr w:type="spellEnd"/>
            <w:r w:rsidRPr="007B3D0D">
              <w:rPr>
                <w:rFonts w:ascii="Arial" w:eastAsia="Times New Roman" w:hAnsi="Arial" w:cs="Times New Roman"/>
                <w:sz w:val="20"/>
                <w:szCs w:val="20"/>
                <w:lang w:val="es-ES_tradnl" w:eastAsia="ar-SA"/>
              </w:rPr>
              <w:t xml:space="preserv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acceder en modo consulta al hacer doble </w:t>
            </w:r>
            <w:proofErr w:type="spellStart"/>
            <w:r>
              <w:rPr>
                <w:rFonts w:ascii="Arial" w:eastAsia="Times New Roman" w:hAnsi="Arial" w:cs="Times New Roman"/>
                <w:sz w:val="20"/>
                <w:szCs w:val="20"/>
                <w:lang w:val="es-ES_tradnl" w:eastAsia="ar-SA"/>
              </w:rPr>
              <w:t>click</w:t>
            </w:r>
            <w:proofErr w:type="spellEnd"/>
            <w:r>
              <w:rPr>
                <w:rFonts w:ascii="Arial" w:eastAsia="Times New Roman" w:hAnsi="Arial" w:cs="Times New Roman"/>
                <w:sz w:val="20"/>
                <w:szCs w:val="20"/>
                <w:lang w:val="es-ES_tradnl" w:eastAsia="ar-SA"/>
              </w:rPr>
              <w:t xml:space="preserve">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Revisió</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procés</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migració</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amb</w:t>
            </w:r>
            <w:proofErr w:type="spellEnd"/>
            <w:r w:rsidRPr="00523169">
              <w:rPr>
                <w:rFonts w:ascii="Arial" w:eastAsia="Times New Roman" w:hAnsi="Arial" w:cs="Times New Roman"/>
                <w:sz w:val="20"/>
                <w:szCs w:val="20"/>
                <w:lang w:val="es-ES_tradnl" w:eastAsia="ar-SA"/>
              </w:rPr>
              <w:t xml:space="preserve"> </w:t>
            </w:r>
            <w:proofErr w:type="spellStart"/>
            <w:r w:rsidRPr="00523169">
              <w:rPr>
                <w:rFonts w:ascii="Arial" w:eastAsia="Times New Roman" w:hAnsi="Arial" w:cs="Times New Roman"/>
                <w:sz w:val="20"/>
                <w:szCs w:val="20"/>
                <w:lang w:val="es-ES_tradnl" w:eastAsia="ar-SA"/>
              </w:rPr>
              <w:t>multipàgina</w:t>
            </w:r>
            <w:proofErr w:type="spellEnd"/>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relacionados con </w:t>
            </w:r>
            <w:proofErr w:type="spellStart"/>
            <w:r>
              <w:rPr>
                <w:rFonts w:ascii="Arial" w:eastAsia="Times New Roman" w:hAnsi="Arial" w:cs="Times New Roman"/>
                <w:sz w:val="20"/>
                <w:szCs w:val="20"/>
                <w:lang w:val="es-ES_tradnl" w:eastAsia="ar-SA"/>
              </w:rPr>
              <w:t>multipágina</w:t>
            </w:r>
            <w:proofErr w:type="spellEnd"/>
            <w:r>
              <w:rPr>
                <w:rFonts w:ascii="Arial" w:eastAsia="Times New Roman" w:hAnsi="Arial" w:cs="Times New Roman"/>
                <w:sz w:val="20"/>
                <w:szCs w:val="20"/>
                <w:lang w:val="es-ES_tradnl" w:eastAsia="ar-SA"/>
              </w:rPr>
              <w:t xml:space="preserve">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 xml:space="preserve">Eliminar el </w:t>
            </w:r>
            <w:proofErr w:type="spellStart"/>
            <w:r w:rsidRPr="00523169">
              <w:rPr>
                <w:rFonts w:ascii="Arial" w:eastAsia="Times New Roman" w:hAnsi="Arial" w:cs="Times New Roman"/>
                <w:sz w:val="20"/>
                <w:szCs w:val="20"/>
                <w:lang w:val="es-ES_tradnl" w:eastAsia="ar-SA"/>
              </w:rPr>
              <w:t>límit</w:t>
            </w:r>
            <w:proofErr w:type="spellEnd"/>
            <w:r w:rsidRPr="00523169">
              <w:rPr>
                <w:rFonts w:ascii="Arial" w:eastAsia="Times New Roman" w:hAnsi="Arial" w:cs="Times New Roman"/>
                <w:sz w:val="20"/>
                <w:szCs w:val="20"/>
                <w:lang w:val="es-ES_tradnl" w:eastAsia="ar-SA"/>
              </w:rPr>
              <w:t xml:space="preserve"> del </w:t>
            </w:r>
            <w:proofErr w:type="spellStart"/>
            <w:r w:rsidRPr="00523169">
              <w:rPr>
                <w:rFonts w:ascii="Arial" w:eastAsia="Times New Roman" w:hAnsi="Arial" w:cs="Times New Roman"/>
                <w:sz w:val="20"/>
                <w:szCs w:val="20"/>
                <w:lang w:val="es-ES_tradnl" w:eastAsia="ar-SA"/>
              </w:rPr>
              <w:t>núm</w:t>
            </w:r>
            <w:proofErr w:type="spellEnd"/>
            <w:r w:rsidRPr="00523169">
              <w:rPr>
                <w:rFonts w:ascii="Arial" w:eastAsia="Times New Roman" w:hAnsi="Arial" w:cs="Times New Roman"/>
                <w:sz w:val="20"/>
                <w:szCs w:val="20"/>
                <w:lang w:val="es-ES_tradnl" w:eastAsia="ar-SA"/>
              </w:rPr>
              <w:t xml:space="preserve"> de </w:t>
            </w:r>
            <w:proofErr w:type="spellStart"/>
            <w:r w:rsidRPr="00523169">
              <w:rPr>
                <w:rFonts w:ascii="Arial" w:eastAsia="Times New Roman" w:hAnsi="Arial" w:cs="Times New Roman"/>
                <w:sz w:val="20"/>
                <w:szCs w:val="20"/>
                <w:lang w:val="es-ES_tradnl" w:eastAsia="ar-SA"/>
              </w:rPr>
              <w:t>versions</w:t>
            </w:r>
            <w:proofErr w:type="spellEnd"/>
            <w:r w:rsidRPr="00523169">
              <w:rPr>
                <w:rFonts w:ascii="Arial" w:eastAsia="Times New Roman" w:hAnsi="Arial" w:cs="Times New Roman"/>
                <w:sz w:val="20"/>
                <w:szCs w:val="20"/>
                <w:lang w:val="es-ES_tradnl" w:eastAsia="ar-SA"/>
              </w:rPr>
              <w:t xml:space="preserve">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 xml:space="preserve">Error en el </w:t>
            </w:r>
            <w:proofErr w:type="spellStart"/>
            <w:r w:rsidRPr="008A2559">
              <w:rPr>
                <w:rFonts w:ascii="Arial" w:eastAsia="Times New Roman" w:hAnsi="Arial" w:cs="Times New Roman"/>
                <w:sz w:val="20"/>
                <w:szCs w:val="20"/>
                <w:lang w:val="es-ES_tradnl" w:eastAsia="ar-SA"/>
              </w:rPr>
              <w:t>procés</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d'importació</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d'un</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domini</w:t>
            </w:r>
            <w:proofErr w:type="spellEnd"/>
            <w:r w:rsidRPr="008A2559">
              <w:rPr>
                <w:rFonts w:ascii="Arial" w:eastAsia="Times New Roman" w:hAnsi="Arial" w:cs="Times New Roman"/>
                <w:sz w:val="20"/>
                <w:szCs w:val="20"/>
                <w:lang w:val="es-ES_tradnl" w:eastAsia="ar-SA"/>
              </w:rPr>
              <w:t xml:space="preserve"> </w:t>
            </w:r>
            <w:proofErr w:type="spellStart"/>
            <w:r w:rsidRPr="008A2559">
              <w:rPr>
                <w:rFonts w:ascii="Arial" w:eastAsia="Times New Roman" w:hAnsi="Arial" w:cs="Times New Roman"/>
                <w:sz w:val="20"/>
                <w:szCs w:val="20"/>
                <w:lang w:val="es-ES_tradnl" w:eastAsia="ar-SA"/>
              </w:rPr>
              <w:t>remot</w:t>
            </w:r>
            <w:proofErr w:type="spellEnd"/>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Optimitzar</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finestra</w:t>
            </w:r>
            <w:proofErr w:type="spellEnd"/>
            <w:r w:rsidRPr="00504ACD">
              <w:rPr>
                <w:rFonts w:ascii="Arial" w:eastAsia="Times New Roman" w:hAnsi="Arial" w:cs="Times New Roman"/>
                <w:sz w:val="20"/>
                <w:szCs w:val="20"/>
                <w:lang w:val="es-ES_tradnl" w:eastAsia="ar-SA"/>
              </w:rPr>
              <w:t xml:space="preserve"> </w:t>
            </w:r>
            <w:proofErr w:type="spellStart"/>
            <w:r w:rsidRPr="00504ACD">
              <w:rPr>
                <w:rFonts w:ascii="Arial" w:eastAsia="Times New Roman" w:hAnsi="Arial" w:cs="Times New Roman"/>
                <w:sz w:val="20"/>
                <w:szCs w:val="20"/>
                <w:lang w:val="es-ES_tradnl" w:eastAsia="ar-SA"/>
              </w:rPr>
              <w:t>Esdeveniment</w:t>
            </w:r>
            <w:proofErr w:type="spellEnd"/>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 xml:space="preserve">Poder donar </w:t>
            </w:r>
            <w:proofErr w:type="spellStart"/>
            <w:r w:rsidRPr="00CF0FC9">
              <w:rPr>
                <w:rFonts w:ascii="Arial" w:eastAsia="Times New Roman" w:hAnsi="Arial" w:cs="Times New Roman"/>
                <w:sz w:val="20"/>
                <w:szCs w:val="20"/>
                <w:lang w:val="es-ES_tradnl" w:eastAsia="ar-SA"/>
              </w:rPr>
              <w:t>d'alta</w:t>
            </w:r>
            <w:proofErr w:type="spellEnd"/>
            <w:r w:rsidRPr="00CF0FC9">
              <w:rPr>
                <w:rFonts w:ascii="Arial" w:eastAsia="Times New Roman" w:hAnsi="Arial" w:cs="Times New Roman"/>
                <w:sz w:val="20"/>
                <w:szCs w:val="20"/>
                <w:lang w:val="es-ES_tradnl" w:eastAsia="ar-SA"/>
              </w:rPr>
              <w:t xml:space="preserve"> una </w:t>
            </w:r>
            <w:proofErr w:type="spellStart"/>
            <w:r w:rsidRPr="00CF0FC9">
              <w:rPr>
                <w:rFonts w:ascii="Arial" w:eastAsia="Times New Roman" w:hAnsi="Arial" w:cs="Times New Roman"/>
                <w:sz w:val="20"/>
                <w:szCs w:val="20"/>
                <w:lang w:val="es-ES_tradnl" w:eastAsia="ar-SA"/>
              </w:rPr>
              <w:t>configuració</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d'autenticació</w:t>
            </w:r>
            <w:proofErr w:type="spellEnd"/>
            <w:r w:rsidRPr="00CF0FC9">
              <w:rPr>
                <w:rFonts w:ascii="Arial" w:eastAsia="Times New Roman" w:hAnsi="Arial" w:cs="Times New Roman"/>
                <w:sz w:val="20"/>
                <w:szCs w:val="20"/>
                <w:lang w:val="es-ES_tradnl" w:eastAsia="ar-SA"/>
              </w:rPr>
              <w:t xml:space="preserve"> que no hi </w:t>
            </w:r>
            <w:proofErr w:type="spellStart"/>
            <w:r w:rsidRPr="00CF0FC9">
              <w:rPr>
                <w:rFonts w:ascii="Arial" w:eastAsia="Times New Roman" w:hAnsi="Arial" w:cs="Times New Roman"/>
                <w:sz w:val="20"/>
                <w:szCs w:val="20"/>
                <w:lang w:val="es-ES_tradnl" w:eastAsia="ar-SA"/>
              </w:rPr>
              <w:t>hagi</w:t>
            </w:r>
            <w:proofErr w:type="spellEnd"/>
            <w:r w:rsidRPr="00CF0FC9">
              <w:rPr>
                <w:rFonts w:ascii="Arial" w:eastAsia="Times New Roman" w:hAnsi="Arial" w:cs="Times New Roman"/>
                <w:sz w:val="20"/>
                <w:szCs w:val="20"/>
                <w:lang w:val="es-ES_tradnl" w:eastAsia="ar-SA"/>
              </w:rPr>
              <w:t xml:space="preserve"> en el </w:t>
            </w:r>
            <w:proofErr w:type="spellStart"/>
            <w:r w:rsidRPr="00CF0FC9">
              <w:rPr>
                <w:rFonts w:ascii="Arial" w:eastAsia="Times New Roman" w:hAnsi="Arial" w:cs="Times New Roman"/>
                <w:sz w:val="20"/>
                <w:szCs w:val="20"/>
                <w:lang w:val="es-ES_tradnl" w:eastAsia="ar-SA"/>
              </w:rPr>
              <w:t>procés</w:t>
            </w:r>
            <w:proofErr w:type="spellEnd"/>
            <w:r w:rsidRPr="00CF0FC9">
              <w:rPr>
                <w:rFonts w:ascii="Arial" w:eastAsia="Times New Roman" w:hAnsi="Arial" w:cs="Times New Roman"/>
                <w:sz w:val="20"/>
                <w:szCs w:val="20"/>
                <w:lang w:val="es-ES_tradnl" w:eastAsia="ar-SA"/>
              </w:rPr>
              <w:t xml:space="preserve"> </w:t>
            </w:r>
            <w:proofErr w:type="spellStart"/>
            <w:r w:rsidRPr="00CF0FC9">
              <w:rPr>
                <w:rFonts w:ascii="Arial" w:eastAsia="Times New Roman" w:hAnsi="Arial" w:cs="Times New Roman"/>
                <w:sz w:val="20"/>
                <w:szCs w:val="20"/>
                <w:lang w:val="es-ES_tradnl" w:eastAsia="ar-SA"/>
              </w:rPr>
              <w:t>d'importació</w:t>
            </w:r>
            <w:proofErr w:type="spellEnd"/>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 xml:space="preserve">Error de SISTRA2 </w:t>
            </w:r>
            <w:proofErr w:type="spellStart"/>
            <w:r w:rsidRPr="007A1A37">
              <w:rPr>
                <w:rFonts w:ascii="Arial" w:eastAsia="Times New Roman" w:hAnsi="Arial" w:cs="Times New Roman"/>
                <w:sz w:val="20"/>
                <w:szCs w:val="20"/>
                <w:lang w:val="es-ES_tradnl" w:eastAsia="ar-SA"/>
              </w:rPr>
              <w:t>accedint</w:t>
            </w:r>
            <w:proofErr w:type="spellEnd"/>
            <w:r w:rsidRPr="007A1A37">
              <w:rPr>
                <w:rFonts w:ascii="Arial" w:eastAsia="Times New Roman" w:hAnsi="Arial" w:cs="Times New Roman"/>
                <w:sz w:val="20"/>
                <w:szCs w:val="20"/>
                <w:lang w:val="es-ES_tradnl" w:eastAsia="ar-SA"/>
              </w:rPr>
              <w:t xml:space="preserve">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 xml:space="preserve">error al </w:t>
            </w:r>
            <w:proofErr w:type="spellStart"/>
            <w:r w:rsidRPr="00095FF6">
              <w:rPr>
                <w:rFonts w:ascii="Arial" w:eastAsia="Times New Roman" w:hAnsi="Arial" w:cs="Times New Roman"/>
                <w:sz w:val="20"/>
                <w:szCs w:val="20"/>
                <w:lang w:val="es-ES_tradnl" w:eastAsia="ar-SA"/>
              </w:rPr>
              <w:t>formatador</w:t>
            </w:r>
            <w:proofErr w:type="spellEnd"/>
            <w:r w:rsidRPr="00095FF6">
              <w:rPr>
                <w:rFonts w:ascii="Arial" w:eastAsia="Times New Roman" w:hAnsi="Arial" w:cs="Times New Roman"/>
                <w:sz w:val="20"/>
                <w:szCs w:val="20"/>
                <w:lang w:val="es-ES_tradnl" w:eastAsia="ar-SA"/>
              </w:rPr>
              <w:t xml:space="preserve"> </w:t>
            </w:r>
            <w:proofErr w:type="spellStart"/>
            <w:r w:rsidRPr="00095FF6">
              <w:rPr>
                <w:rFonts w:ascii="Arial" w:eastAsia="Times New Roman" w:hAnsi="Arial" w:cs="Times New Roman"/>
                <w:sz w:val="20"/>
                <w:szCs w:val="20"/>
                <w:lang w:val="es-ES_tradnl" w:eastAsia="ar-SA"/>
              </w:rPr>
              <w:t>tipus</w:t>
            </w:r>
            <w:proofErr w:type="spellEnd"/>
            <w:r w:rsidRPr="00095FF6">
              <w:rPr>
                <w:rFonts w:ascii="Arial" w:eastAsia="Times New Roman" w:hAnsi="Arial" w:cs="Times New Roman"/>
                <w:sz w:val="20"/>
                <w:szCs w:val="20"/>
                <w:lang w:val="es-ES_tradnl" w:eastAsia="ar-SA"/>
              </w:rPr>
              <w:t xml:space="preserve"> PLANTILLA que fan servir diversos </w:t>
            </w:r>
            <w:proofErr w:type="spellStart"/>
            <w:r w:rsidRPr="00095FF6">
              <w:rPr>
                <w:rFonts w:ascii="Arial" w:eastAsia="Times New Roman" w:hAnsi="Arial" w:cs="Times New Roman"/>
                <w:sz w:val="20"/>
                <w:szCs w:val="20"/>
                <w:lang w:val="es-ES_tradnl" w:eastAsia="ar-SA"/>
              </w:rPr>
              <w:t>tràmits</w:t>
            </w:r>
            <w:proofErr w:type="spellEnd"/>
            <w:r w:rsidRPr="00095FF6">
              <w:rPr>
                <w:rFonts w:ascii="Arial" w:eastAsia="Times New Roman" w:hAnsi="Arial" w:cs="Times New Roman"/>
                <w:sz w:val="20"/>
                <w:szCs w:val="20"/>
                <w:lang w:val="es-ES_tradnl" w:eastAsia="ar-SA"/>
              </w:rPr>
              <w:t xml:space="preserve"> </w:t>
            </w:r>
            <w:proofErr w:type="spellStart"/>
            <w:r w:rsidRPr="00095FF6">
              <w:rPr>
                <w:rFonts w:ascii="Arial" w:eastAsia="Times New Roman" w:hAnsi="Arial" w:cs="Times New Roman"/>
                <w:sz w:val="20"/>
                <w:szCs w:val="20"/>
                <w:lang w:val="es-ES_tradnl" w:eastAsia="ar-SA"/>
              </w:rPr>
              <w:t>migrats</w:t>
            </w:r>
            <w:proofErr w:type="spellEnd"/>
            <w:r w:rsidRPr="00095FF6">
              <w:rPr>
                <w:rFonts w:ascii="Arial" w:eastAsia="Times New Roman" w:hAnsi="Arial" w:cs="Times New Roman"/>
                <w:sz w:val="20"/>
                <w:szCs w:val="20"/>
                <w:lang w:val="es-ES_tradnl" w:eastAsia="ar-SA"/>
              </w:rPr>
              <w:t xml:space="preserve">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#394 </w:t>
            </w:r>
            <w:proofErr w:type="spellStart"/>
            <w:r w:rsidRPr="002C6762">
              <w:rPr>
                <w:rFonts w:ascii="Arial" w:eastAsia="Times New Roman" w:hAnsi="Arial" w:cs="Times New Roman"/>
                <w:sz w:val="20"/>
                <w:szCs w:val="20"/>
                <w:lang w:val="es-ES_tradnl" w:eastAsia="ar-SA"/>
              </w:rPr>
              <w:t>Llistat</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tràmits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duplicats</w:t>
            </w:r>
            <w:proofErr w:type="spellEnd"/>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#395 Falla el </w:t>
            </w:r>
            <w:proofErr w:type="spellStart"/>
            <w:r w:rsidRPr="002C6762">
              <w:rPr>
                <w:rFonts w:ascii="Arial" w:eastAsia="Times New Roman" w:hAnsi="Arial" w:cs="Times New Roman"/>
                <w:sz w:val="20"/>
                <w:szCs w:val="20"/>
                <w:lang w:val="es-ES_tradnl" w:eastAsia="ar-SA"/>
              </w:rPr>
              <w:t>tamanys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dels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components</w:t>
            </w:r>
            <w:proofErr w:type="spellEnd"/>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#398 La botonera de les </w:t>
            </w:r>
            <w:proofErr w:type="spellStart"/>
            <w:r w:rsidRPr="002C6762">
              <w:rPr>
                <w:rFonts w:ascii="Arial" w:eastAsia="Times New Roman" w:hAnsi="Arial" w:cs="Times New Roman"/>
                <w:sz w:val="20"/>
                <w:szCs w:val="20"/>
                <w:lang w:val="es-ES_tradnl" w:eastAsia="ar-SA"/>
              </w:rPr>
              <w:t>versions</w:t>
            </w:r>
            <w:proofErr w:type="spellEnd"/>
            <w:r w:rsidRPr="002C6762">
              <w:rPr>
                <w:rFonts w:ascii="Arial" w:eastAsia="Times New Roman" w:hAnsi="Arial" w:cs="Times New Roman"/>
                <w:sz w:val="20"/>
                <w:szCs w:val="20"/>
                <w:lang w:val="es-ES_tradnl" w:eastAsia="ar-SA"/>
              </w:rPr>
              <w:t xml:space="preserve"> no </w:t>
            </w:r>
            <w:proofErr w:type="spellStart"/>
            <w:r w:rsidRPr="002C6762">
              <w:rPr>
                <w:rFonts w:ascii="Arial" w:eastAsia="Times New Roman" w:hAnsi="Arial" w:cs="Times New Roman"/>
                <w:sz w:val="20"/>
                <w:szCs w:val="20"/>
                <w:lang w:val="es-ES_tradnl" w:eastAsia="ar-SA"/>
              </w:rPr>
              <w:t>apareix</w:t>
            </w:r>
            <w:proofErr w:type="spellEnd"/>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#399 </w:t>
            </w:r>
            <w:proofErr w:type="spellStart"/>
            <w:r w:rsidRPr="002C6762">
              <w:rPr>
                <w:rFonts w:ascii="Arial" w:eastAsia="Times New Roman" w:hAnsi="Arial" w:cs="Times New Roman"/>
                <w:sz w:val="20"/>
                <w:szCs w:val="20"/>
                <w:lang w:val="es-ES_tradnl" w:eastAsia="ar-SA"/>
              </w:rPr>
              <w:t>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#409 </w:t>
            </w:r>
            <w:proofErr w:type="spellStart"/>
            <w:r w:rsidRPr="002C6762">
              <w:rPr>
                <w:rFonts w:ascii="Arial" w:eastAsia="Times New Roman" w:hAnsi="Arial" w:cs="Times New Roman"/>
                <w:sz w:val="20"/>
                <w:szCs w:val="20"/>
                <w:lang w:val="es-ES_tradnl" w:eastAsia="ar-SA"/>
              </w:rPr>
              <w:t>canviar</w:t>
            </w:r>
            <w:proofErr w:type="spellEnd"/>
            <w:r w:rsidRPr="002C6762">
              <w:rPr>
                <w:rFonts w:ascii="Arial" w:eastAsia="Times New Roman" w:hAnsi="Arial" w:cs="Times New Roman"/>
                <w:sz w:val="20"/>
                <w:szCs w:val="20"/>
                <w:lang w:val="es-ES_tradnl" w:eastAsia="ar-SA"/>
              </w:rPr>
              <w:t xml:space="preserve"> el </w:t>
            </w:r>
            <w:proofErr w:type="spellStart"/>
            <w:r w:rsidRPr="002C6762">
              <w:rPr>
                <w:rFonts w:ascii="Arial" w:eastAsia="Times New Roman" w:hAnsi="Arial" w:cs="Times New Roman"/>
                <w:sz w:val="20"/>
                <w:szCs w:val="20"/>
                <w:lang w:val="es-ES_tradnl" w:eastAsia="ar-SA"/>
              </w:rPr>
              <w:t>text</w:t>
            </w:r>
            <w:proofErr w:type="spellEnd"/>
            <w:r w:rsidRPr="002C6762">
              <w:rPr>
                <w:rFonts w:ascii="Arial" w:eastAsia="Times New Roman" w:hAnsi="Arial" w:cs="Times New Roman"/>
                <w:sz w:val="20"/>
                <w:szCs w:val="20"/>
                <w:lang w:val="es-ES_tradnl" w:eastAsia="ar-SA"/>
              </w:rPr>
              <w:t xml:space="preserve"> sobre </w:t>
            </w:r>
            <w:proofErr w:type="spellStart"/>
            <w:r w:rsidRPr="002C6762">
              <w:rPr>
                <w:rFonts w:ascii="Arial" w:eastAsia="Times New Roman" w:hAnsi="Arial" w:cs="Times New Roman"/>
                <w:sz w:val="20"/>
                <w:szCs w:val="20"/>
                <w:lang w:val="es-ES_tradnl" w:eastAsia="ar-SA"/>
              </w:rPr>
              <w:t>protecció</w:t>
            </w:r>
            <w:proofErr w:type="spellEnd"/>
            <w:r w:rsidRPr="002C6762">
              <w:rPr>
                <w:rFonts w:ascii="Arial" w:eastAsia="Times New Roman" w:hAnsi="Arial" w:cs="Times New Roman"/>
                <w:sz w:val="20"/>
                <w:szCs w:val="20"/>
                <w:lang w:val="es-ES_tradnl" w:eastAsia="ar-SA"/>
              </w:rPr>
              <w:t xml:space="preserve"> de </w:t>
            </w:r>
            <w:proofErr w:type="spellStart"/>
            <w:r w:rsidRPr="002C6762">
              <w:rPr>
                <w:rFonts w:ascii="Arial" w:eastAsia="Times New Roman" w:hAnsi="Arial" w:cs="Times New Roman"/>
                <w:sz w:val="20"/>
                <w:szCs w:val="20"/>
                <w:lang w:val="es-ES_tradnl" w:eastAsia="ar-SA"/>
              </w:rPr>
              <w:t>dadefsErrades</w:t>
            </w:r>
            <w:proofErr w:type="spellEnd"/>
            <w:r w:rsidRPr="002C6762">
              <w:rPr>
                <w:rFonts w:ascii="Arial" w:eastAsia="Times New Roman" w:hAnsi="Arial" w:cs="Times New Roman"/>
                <w:sz w:val="20"/>
                <w:szCs w:val="20"/>
                <w:lang w:val="es-ES_tradnl" w:eastAsia="ar-SA"/>
              </w:rPr>
              <w:t xml:space="preserve"> textos Pantalla </w:t>
            </w:r>
            <w:proofErr w:type="spellStart"/>
            <w:r w:rsidRPr="002C6762">
              <w:rPr>
                <w:rFonts w:ascii="Arial" w:eastAsia="Times New Roman" w:hAnsi="Arial" w:cs="Times New Roman"/>
                <w:sz w:val="20"/>
                <w:szCs w:val="20"/>
                <w:lang w:val="es-ES_tradnl" w:eastAsia="ar-SA"/>
              </w:rPr>
              <w:t>Configuració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d'entitat</w:t>
            </w:r>
            <w:proofErr w:type="spellEnd"/>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#410 </w:t>
            </w:r>
            <w:proofErr w:type="spellStart"/>
            <w:r w:rsidRPr="002C6762">
              <w:rPr>
                <w:rFonts w:ascii="Arial" w:eastAsia="Times New Roman" w:hAnsi="Arial" w:cs="Times New Roman"/>
                <w:sz w:val="20"/>
                <w:szCs w:val="20"/>
                <w:lang w:val="es-ES_tradnl" w:eastAsia="ar-SA"/>
              </w:rPr>
              <w:t>Canvis</w:t>
            </w:r>
            <w:proofErr w:type="spellEnd"/>
            <w:r w:rsidRPr="002C6762">
              <w:rPr>
                <w:rFonts w:ascii="Arial" w:eastAsia="Times New Roman" w:hAnsi="Arial" w:cs="Times New Roman"/>
                <w:sz w:val="20"/>
                <w:szCs w:val="20"/>
                <w:lang w:val="es-ES_tradnl" w:eastAsia="ar-SA"/>
              </w:rPr>
              <w:t xml:space="preserve"> al </w:t>
            </w:r>
            <w:proofErr w:type="spellStart"/>
            <w:r w:rsidRPr="002C6762">
              <w:rPr>
                <w:rFonts w:ascii="Arial" w:eastAsia="Times New Roman" w:hAnsi="Arial" w:cs="Times New Roman"/>
                <w:sz w:val="20"/>
                <w:szCs w:val="20"/>
                <w:lang w:val="es-ES_tradnl" w:eastAsia="ar-SA"/>
              </w:rPr>
              <w:t>Formatador</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Genèric</w:t>
            </w:r>
            <w:proofErr w:type="spellEnd"/>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 xml:space="preserve">#411 Controlar </w:t>
            </w:r>
            <w:proofErr w:type="spellStart"/>
            <w:r w:rsidRPr="002C6762">
              <w:rPr>
                <w:rFonts w:ascii="Arial" w:eastAsia="Times New Roman" w:hAnsi="Arial" w:cs="Times New Roman"/>
                <w:sz w:val="20"/>
                <w:szCs w:val="20"/>
                <w:lang w:val="es-ES_tradnl" w:eastAsia="ar-SA"/>
              </w:rPr>
              <w:t>validació</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obligatorietat</w:t>
            </w:r>
            <w:proofErr w:type="spellEnd"/>
            <w:r w:rsidRPr="002C6762">
              <w:rPr>
                <w:rFonts w:ascii="Arial" w:eastAsia="Times New Roman" w:hAnsi="Arial" w:cs="Times New Roman"/>
                <w:sz w:val="20"/>
                <w:szCs w:val="20"/>
                <w:lang w:val="es-ES_tradnl" w:eastAsia="ar-SA"/>
              </w:rPr>
              <w:t xml:space="preserve"> en </w:t>
            </w:r>
            <w:proofErr w:type="spellStart"/>
            <w:r w:rsidRPr="002C6762">
              <w:rPr>
                <w:rFonts w:ascii="Arial" w:eastAsia="Times New Roman" w:hAnsi="Arial" w:cs="Times New Roman"/>
                <w:sz w:val="20"/>
                <w:szCs w:val="20"/>
                <w:lang w:val="es-ES_tradnl" w:eastAsia="ar-SA"/>
              </w:rPr>
              <w:t>camps</w:t>
            </w:r>
            <w:proofErr w:type="spellEnd"/>
            <w:r w:rsidRPr="002C6762">
              <w:rPr>
                <w:rFonts w:ascii="Arial" w:eastAsia="Times New Roman" w:hAnsi="Arial" w:cs="Times New Roman"/>
                <w:sz w:val="20"/>
                <w:szCs w:val="20"/>
                <w:lang w:val="es-ES_tradnl" w:eastAsia="ar-SA"/>
              </w:rPr>
              <w:t xml:space="preserve"> </w:t>
            </w:r>
            <w:proofErr w:type="spellStart"/>
            <w:r w:rsidRPr="002C6762">
              <w:rPr>
                <w:rFonts w:ascii="Arial" w:eastAsia="Times New Roman" w:hAnsi="Arial" w:cs="Times New Roman"/>
                <w:sz w:val="20"/>
                <w:szCs w:val="20"/>
                <w:lang w:val="es-ES_tradnl" w:eastAsia="ar-SA"/>
              </w:rPr>
              <w:t>multilínia</w:t>
            </w:r>
            <w:proofErr w:type="spellEnd"/>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controla que los campos multilínea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Error a </w:t>
            </w:r>
            <w:proofErr w:type="spellStart"/>
            <w:r>
              <w:rPr>
                <w:rFonts w:ascii="Arial" w:eastAsia="Times New Roman" w:hAnsi="Arial" w:cs="Times New Roman"/>
                <w:sz w:val="20"/>
                <w:szCs w:val="20"/>
                <w:lang w:val="es-ES_tradnl" w:eastAsia="ar-SA"/>
              </w:rPr>
              <w:t>l’adjuntar</w:t>
            </w:r>
            <w:proofErr w:type="spellEnd"/>
            <w:r>
              <w:rPr>
                <w:rFonts w:ascii="Arial" w:eastAsia="Times New Roman" w:hAnsi="Arial" w:cs="Times New Roman"/>
                <w:sz w:val="20"/>
                <w:szCs w:val="20"/>
                <w:lang w:val="es-ES_tradnl" w:eastAsia="ar-SA"/>
              </w:rPr>
              <w:t xml:space="preserve"> un </w:t>
            </w:r>
            <w:proofErr w:type="spellStart"/>
            <w:r>
              <w:rPr>
                <w:rFonts w:ascii="Arial" w:eastAsia="Times New Roman" w:hAnsi="Arial" w:cs="Times New Roman"/>
                <w:sz w:val="20"/>
                <w:szCs w:val="20"/>
                <w:lang w:val="es-ES_tradnl" w:eastAsia="ar-SA"/>
              </w:rPr>
              <w:t>fitxer</w:t>
            </w:r>
            <w:proofErr w:type="spellEnd"/>
            <w:r>
              <w:rPr>
                <w:rFonts w:ascii="Arial" w:eastAsia="Times New Roman" w:hAnsi="Arial" w:cs="Times New Roman"/>
                <w:sz w:val="20"/>
                <w:szCs w:val="20"/>
                <w:lang w:val="es-ES_tradnl" w:eastAsia="ar-SA"/>
              </w:rPr>
              <w:t xml:space="preserve"> en </w:t>
            </w:r>
            <w:proofErr w:type="spellStart"/>
            <w:r>
              <w:rPr>
                <w:rFonts w:ascii="Arial" w:eastAsia="Times New Roman" w:hAnsi="Arial" w:cs="Times New Roman"/>
                <w:sz w:val="20"/>
                <w:szCs w:val="20"/>
                <w:lang w:val="es-ES_tradnl" w:eastAsia="ar-SA"/>
              </w:rPr>
              <w:t>els</w:t>
            </w:r>
            <w:proofErr w:type="spellEnd"/>
            <w:r>
              <w:rPr>
                <w:rFonts w:ascii="Arial" w:eastAsia="Times New Roman" w:hAnsi="Arial" w:cs="Times New Roman"/>
                <w:sz w:val="20"/>
                <w:szCs w:val="20"/>
                <w:lang w:val="es-ES_tradnl" w:eastAsia="ar-SA"/>
              </w:rPr>
              <w:t xml:space="preserve"> </w:t>
            </w:r>
            <w:proofErr w:type="spellStart"/>
            <w:r>
              <w:rPr>
                <w:rFonts w:ascii="Arial" w:eastAsia="Times New Roman" w:hAnsi="Arial" w:cs="Times New Roman"/>
                <w:sz w:val="20"/>
                <w:szCs w:val="20"/>
                <w:lang w:val="es-ES_tradnl" w:eastAsia="ar-SA"/>
              </w:rPr>
              <w:t>annexos</w:t>
            </w:r>
            <w:proofErr w:type="spellEnd"/>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2793DC46" w:rsidR="00F60319" w:rsidRPr="004D69C6" w:rsidRDefault="00F60319" w:rsidP="00F60319">
      <w:pPr>
        <w:pStyle w:val="Ttulo2"/>
        <w:numPr>
          <w:ilvl w:val="1"/>
          <w:numId w:val="1"/>
        </w:numPr>
      </w:pPr>
      <w:bookmarkStart w:id="15" w:name="_Toc87256861"/>
      <w:r>
        <w:lastRenderedPageBreak/>
        <w:t>Versión 1.2.1</w:t>
      </w:r>
      <w:r w:rsidRPr="004D69C6">
        <w:t xml:space="preserve"> </w:t>
      </w:r>
      <w:r w:rsidRPr="004D6E3A">
        <w:t>(</w:t>
      </w:r>
      <w:r>
        <w:t>0</w:t>
      </w:r>
      <w:r w:rsidR="00932DEC">
        <w:t>8</w:t>
      </w:r>
      <w:r>
        <w:t>/11/2021)</w:t>
      </w:r>
      <w:bookmarkEnd w:id="15"/>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 xml:space="preserve">Versión en la que se incluyen las siguientes funcionalidades e </w:t>
      </w:r>
      <w:proofErr w:type="spellStart"/>
      <w:r>
        <w:rPr>
          <w:lang w:val="es-ES_tradnl"/>
        </w:rPr>
        <w:t>issues</w:t>
      </w:r>
      <w:proofErr w:type="spellEnd"/>
      <w:r>
        <w:rPr>
          <w:lang w:val="es-ES_tradnl"/>
        </w:rPr>
        <w:t xml:space="preserve">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STT: Desplegable en </w:t>
            </w:r>
            <w:proofErr w:type="spellStart"/>
            <w:r w:rsidRPr="00F60319">
              <w:rPr>
                <w:rFonts w:ascii="Arial" w:eastAsia="Times New Roman" w:hAnsi="Arial" w:cs="Times New Roman"/>
                <w:sz w:val="20"/>
                <w:szCs w:val="20"/>
                <w:lang w:val="es-ES_tradnl" w:eastAsia="ar-SA"/>
              </w:rPr>
              <w:t>domini</w:t>
            </w:r>
            <w:proofErr w:type="spellEnd"/>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Solucionar problema </w:t>
            </w:r>
            <w:proofErr w:type="spellStart"/>
            <w:r w:rsidRPr="00F60319">
              <w:rPr>
                <w:rFonts w:ascii="Arial" w:eastAsia="Times New Roman" w:hAnsi="Arial" w:cs="Times New Roman"/>
                <w:sz w:val="20"/>
                <w:szCs w:val="20"/>
                <w:lang w:val="es-ES_tradnl" w:eastAsia="ar-SA"/>
              </w:rPr>
              <w:t>Autoemplenat</w:t>
            </w:r>
            <w:proofErr w:type="spellEnd"/>
            <w:r w:rsidRPr="00F60319">
              <w:rPr>
                <w:rFonts w:ascii="Arial" w:eastAsia="Times New Roman" w:hAnsi="Arial" w:cs="Times New Roman"/>
                <w:sz w:val="20"/>
                <w:szCs w:val="20"/>
                <w:lang w:val="es-ES_tradnl" w:eastAsia="ar-SA"/>
              </w:rPr>
              <w:t xml:space="preserve"> </w:t>
            </w:r>
            <w:proofErr w:type="gramStart"/>
            <w:r w:rsidRPr="00F60319">
              <w:rPr>
                <w:rFonts w:ascii="Arial" w:eastAsia="Times New Roman" w:hAnsi="Arial" w:cs="Times New Roman"/>
                <w:sz w:val="20"/>
                <w:szCs w:val="20"/>
                <w:lang w:val="es-ES_tradnl" w:eastAsia="ar-SA"/>
              </w:rPr>
              <w:t>del camp data</w:t>
            </w:r>
            <w:proofErr w:type="gramEnd"/>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 xml:space="preserve">STT: </w:t>
            </w:r>
            <w:proofErr w:type="spellStart"/>
            <w:r w:rsidR="003E3317" w:rsidRPr="003E3317">
              <w:rPr>
                <w:rFonts w:ascii="Arial" w:eastAsia="Times New Roman" w:hAnsi="Arial" w:cs="Times New Roman"/>
                <w:sz w:val="20"/>
                <w:szCs w:val="20"/>
                <w:lang w:val="es-ES_tradnl" w:eastAsia="ar-SA"/>
              </w:rPr>
              <w:t>tractament</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dades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representant</w:t>
            </w:r>
            <w:proofErr w:type="spellEnd"/>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Actualitzar</w:t>
            </w:r>
            <w:proofErr w:type="spellEnd"/>
            <w:r w:rsidR="003E3317" w:rsidRPr="003E3317">
              <w:rPr>
                <w:rFonts w:ascii="Arial" w:eastAsia="Times New Roman" w:hAnsi="Arial" w:cs="Times New Roman"/>
                <w:sz w:val="20"/>
                <w:szCs w:val="20"/>
                <w:lang w:val="es-ES_tradnl" w:eastAsia="ar-SA"/>
              </w:rPr>
              <w:t xml:space="preserve"> </w:t>
            </w:r>
            <w:proofErr w:type="spellStart"/>
            <w:r w:rsidR="003E3317" w:rsidRPr="003E3317">
              <w:rPr>
                <w:rFonts w:ascii="Arial" w:eastAsia="Times New Roman" w:hAnsi="Arial" w:cs="Times New Roman"/>
                <w:sz w:val="20"/>
                <w:szCs w:val="20"/>
                <w:lang w:val="es-ES_tradnl" w:eastAsia="ar-SA"/>
              </w:rPr>
              <w:t>continguts</w:t>
            </w:r>
            <w:proofErr w:type="spellEnd"/>
            <w:r w:rsidR="003E3317" w:rsidRPr="003E3317">
              <w:rPr>
                <w:rFonts w:ascii="Arial" w:eastAsia="Times New Roman" w:hAnsi="Arial" w:cs="Times New Roman"/>
                <w:sz w:val="20"/>
                <w:szCs w:val="20"/>
                <w:lang w:val="es-ES_tradnl" w:eastAsia="ar-SA"/>
              </w:rPr>
              <w:t xml:space="preserve"> de </w:t>
            </w:r>
            <w:proofErr w:type="spellStart"/>
            <w:r w:rsidR="003E3317" w:rsidRPr="003E3317">
              <w:rPr>
                <w:rFonts w:ascii="Arial" w:eastAsia="Times New Roman" w:hAnsi="Arial" w:cs="Times New Roman"/>
                <w:sz w:val="20"/>
                <w:szCs w:val="20"/>
                <w:lang w:val="es-ES_tradnl" w:eastAsia="ar-SA"/>
              </w:rPr>
              <w:t>l'ajuda</w:t>
            </w:r>
            <w:proofErr w:type="spellEnd"/>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6DDC2BC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Tractament</w:t>
            </w:r>
            <w:proofErr w:type="spellEnd"/>
            <w:r w:rsidR="006B564B" w:rsidRPr="006B564B">
              <w:rPr>
                <w:rFonts w:ascii="Arial" w:eastAsia="Times New Roman" w:hAnsi="Arial" w:cs="Times New Roman"/>
                <w:sz w:val="20"/>
                <w:szCs w:val="20"/>
                <w:lang w:val="es-ES_tradnl" w:eastAsia="ar-SA"/>
              </w:rPr>
              <w:t xml:space="preserve"> del "case </w:t>
            </w:r>
            <w:proofErr w:type="spellStart"/>
            <w:r w:rsidR="006B564B" w:rsidRPr="006B564B">
              <w:rPr>
                <w:rFonts w:ascii="Arial" w:eastAsia="Times New Roman" w:hAnsi="Arial" w:cs="Times New Roman"/>
                <w:sz w:val="20"/>
                <w:szCs w:val="20"/>
                <w:lang w:val="es-ES_tradnl" w:eastAsia="ar-SA"/>
              </w:rPr>
              <w:t>sensitive</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als</w:t>
            </w:r>
            <w:proofErr w:type="spellEnd"/>
            <w:r w:rsidR="006B564B" w:rsidRPr="006B564B">
              <w:rPr>
                <w:rFonts w:ascii="Arial" w:eastAsia="Times New Roman" w:hAnsi="Arial" w:cs="Times New Roman"/>
                <w:sz w:val="20"/>
                <w:szCs w:val="20"/>
                <w:lang w:val="es-ES_tradnl" w:eastAsia="ar-SA"/>
              </w:rPr>
              <w:t xml:space="preserve"> </w:t>
            </w:r>
            <w:proofErr w:type="spellStart"/>
            <w:r w:rsidR="006B564B">
              <w:rPr>
                <w:rFonts w:ascii="Arial" w:eastAsia="Times New Roman" w:hAnsi="Arial" w:cs="Times New Roman"/>
                <w:sz w:val="20"/>
                <w:szCs w:val="20"/>
                <w:lang w:val="es-ES_tradnl" w:eastAsia="ar-SA"/>
              </w:rPr>
              <w:t>paràmetres</w:t>
            </w:r>
            <w:proofErr w:type="spellEnd"/>
            <w:r w:rsidR="006B564B">
              <w:rPr>
                <w:rFonts w:ascii="Arial" w:eastAsia="Times New Roman" w:hAnsi="Arial" w:cs="Times New Roman"/>
                <w:sz w:val="20"/>
                <w:szCs w:val="20"/>
                <w:lang w:val="es-ES_tradnl" w:eastAsia="ar-SA"/>
              </w:rPr>
              <w:t xml:space="preserve"> de DOMINI </w:t>
            </w:r>
            <w:proofErr w:type="spellStart"/>
            <w:r w:rsidR="006B564B">
              <w:rPr>
                <w:rFonts w:ascii="Arial" w:eastAsia="Times New Roman" w:hAnsi="Arial" w:cs="Times New Roman"/>
                <w:sz w:val="20"/>
                <w:szCs w:val="20"/>
                <w:lang w:val="es-ES_tradnl" w:eastAsia="ar-SA"/>
              </w:rPr>
              <w:t>tipus</w:t>
            </w:r>
            <w:proofErr w:type="spellEnd"/>
            <w:r w:rsidR="006B564B">
              <w:rPr>
                <w:rFonts w:ascii="Arial" w:eastAsia="Times New Roman" w:hAnsi="Arial" w:cs="Times New Roman"/>
                <w:sz w:val="20"/>
                <w:szCs w:val="20"/>
                <w:lang w:val="es-ES_tradnl" w:eastAsia="ar-SA"/>
              </w:rPr>
              <w:t xml:space="preserve">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Fer</w:t>
            </w:r>
            <w:proofErr w:type="spellEnd"/>
            <w:r w:rsidRPr="006B564B">
              <w:rPr>
                <w:rFonts w:ascii="Arial" w:eastAsia="Times New Roman" w:hAnsi="Arial" w:cs="Times New Roman"/>
                <w:sz w:val="20"/>
                <w:szCs w:val="20"/>
                <w:lang w:val="es-ES_tradnl" w:eastAsia="ar-SA"/>
              </w:rPr>
              <w:t xml:space="preserve"> que </w:t>
            </w:r>
            <w:proofErr w:type="spellStart"/>
            <w:r w:rsidRPr="006B564B">
              <w:rPr>
                <w:rFonts w:ascii="Arial" w:eastAsia="Times New Roman" w:hAnsi="Arial" w:cs="Times New Roman"/>
                <w:sz w:val="20"/>
                <w:szCs w:val="20"/>
                <w:lang w:val="es-ES_tradnl" w:eastAsia="ar-SA"/>
              </w:rPr>
              <w:t>quan</w:t>
            </w:r>
            <w:proofErr w:type="spellEnd"/>
            <w:r w:rsidRPr="006B564B">
              <w:rPr>
                <w:rFonts w:ascii="Arial" w:eastAsia="Times New Roman" w:hAnsi="Arial" w:cs="Times New Roman"/>
                <w:sz w:val="20"/>
                <w:szCs w:val="20"/>
                <w:lang w:val="es-ES_tradnl" w:eastAsia="ar-SA"/>
              </w:rPr>
              <w:t xml:space="preserve"> es desmarca el </w:t>
            </w:r>
            <w:proofErr w:type="spellStart"/>
            <w:r w:rsidRPr="006B564B">
              <w:rPr>
                <w:rFonts w:ascii="Arial" w:eastAsia="Times New Roman" w:hAnsi="Arial" w:cs="Times New Roman"/>
                <w:sz w:val="20"/>
                <w:szCs w:val="20"/>
                <w:lang w:val="es-ES_tradnl" w:eastAsia="ar-SA"/>
              </w:rPr>
              <w:t>Check</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d'Autenticat</w:t>
            </w:r>
            <w:proofErr w:type="spellEnd"/>
            <w:r w:rsidRPr="006B564B">
              <w:rPr>
                <w:rFonts w:ascii="Arial" w:eastAsia="Times New Roman" w:hAnsi="Arial" w:cs="Times New Roman"/>
                <w:sz w:val="20"/>
                <w:szCs w:val="20"/>
                <w:lang w:val="es-ES_tradnl" w:eastAsia="ar-SA"/>
              </w:rPr>
              <w:t xml:space="preserve"> es </w:t>
            </w:r>
            <w:proofErr w:type="spellStart"/>
            <w:r w:rsidRPr="006B564B">
              <w:rPr>
                <w:rFonts w:ascii="Arial" w:eastAsia="Times New Roman" w:hAnsi="Arial" w:cs="Times New Roman"/>
                <w:sz w:val="20"/>
                <w:szCs w:val="20"/>
                <w:lang w:val="es-ES_tradnl" w:eastAsia="ar-SA"/>
              </w:rPr>
              <w:t>desmarquin</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els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tipus</w:t>
            </w:r>
            <w:proofErr w:type="spellEnd"/>
            <w:r w:rsidRPr="006B564B">
              <w:rPr>
                <w:rFonts w:ascii="Arial" w:eastAsia="Times New Roman" w:hAnsi="Arial" w:cs="Times New Roman"/>
                <w:sz w:val="20"/>
                <w:szCs w:val="20"/>
                <w:lang w:val="es-ES_tradnl" w:eastAsia="ar-SA"/>
              </w:rPr>
              <w:t xml:space="preserve"> </w:t>
            </w:r>
            <w:proofErr w:type="spellStart"/>
            <w:r w:rsidRPr="006B564B">
              <w:rPr>
                <w:rFonts w:ascii="Arial" w:eastAsia="Times New Roman" w:hAnsi="Arial" w:cs="Times New Roman"/>
                <w:sz w:val="20"/>
                <w:szCs w:val="20"/>
                <w:lang w:val="es-ES_tradnl" w:eastAsia="ar-SA"/>
              </w:rPr>
              <w:t>d'Autenticació</w:t>
            </w:r>
            <w:proofErr w:type="spellEnd"/>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controla el estado de los </w:t>
            </w:r>
            <w:proofErr w:type="spellStart"/>
            <w:r w:rsidR="006B564B">
              <w:rPr>
                <w:rFonts w:ascii="Arial" w:eastAsia="Times New Roman" w:hAnsi="Arial" w:cs="Times New Roman"/>
                <w:sz w:val="20"/>
                <w:szCs w:val="20"/>
                <w:lang w:val="es-ES_tradnl" w:eastAsia="ar-SA"/>
              </w:rPr>
              <w:t>checks</w:t>
            </w:r>
            <w:proofErr w:type="spellEnd"/>
            <w:r w:rsidR="006B564B">
              <w:rPr>
                <w:rFonts w:ascii="Arial" w:eastAsia="Times New Roman" w:hAnsi="Arial" w:cs="Times New Roman"/>
                <w:sz w:val="20"/>
                <w:szCs w:val="20"/>
                <w:lang w:val="es-ES_tradnl" w:eastAsia="ar-SA"/>
              </w:rPr>
              <w:t xml:space="preserve">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proofErr w:type="spellStart"/>
            <w:r w:rsidR="006B564B" w:rsidRPr="006B564B">
              <w:rPr>
                <w:rFonts w:ascii="Arial" w:eastAsia="Times New Roman" w:hAnsi="Arial" w:cs="Times New Roman"/>
                <w:sz w:val="20"/>
                <w:szCs w:val="20"/>
                <w:lang w:val="es-ES_tradnl" w:eastAsia="ar-SA"/>
              </w:rPr>
              <w:t>L'estil</w:t>
            </w:r>
            <w:proofErr w:type="spellEnd"/>
            <w:r w:rsidR="006B564B" w:rsidRPr="006B564B">
              <w:rPr>
                <w:rFonts w:ascii="Arial" w:eastAsia="Times New Roman" w:hAnsi="Arial" w:cs="Times New Roman"/>
                <w:sz w:val="20"/>
                <w:szCs w:val="20"/>
                <w:lang w:val="es-ES_tradnl" w:eastAsia="ar-SA"/>
              </w:rPr>
              <w:t xml:space="preserve"> del </w:t>
            </w:r>
            <w:proofErr w:type="spellStart"/>
            <w:r w:rsidR="006B564B" w:rsidRPr="006B564B">
              <w:rPr>
                <w:rFonts w:ascii="Arial" w:eastAsia="Times New Roman" w:hAnsi="Arial" w:cs="Times New Roman"/>
                <w:sz w:val="20"/>
                <w:szCs w:val="20"/>
                <w:lang w:val="es-ES_tradnl" w:eastAsia="ar-SA"/>
              </w:rPr>
              <w:t>breadcrumb</w:t>
            </w:r>
            <w:proofErr w:type="spellEnd"/>
            <w:r w:rsidR="006B564B" w:rsidRPr="006B564B">
              <w:rPr>
                <w:rFonts w:ascii="Arial" w:eastAsia="Times New Roman" w:hAnsi="Arial" w:cs="Times New Roman"/>
                <w:sz w:val="20"/>
                <w:szCs w:val="20"/>
                <w:lang w:val="es-ES_tradnl" w:eastAsia="ar-SA"/>
              </w:rPr>
              <w:t xml:space="preserve">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 xml:space="preserve">mejora el estilo del </w:t>
            </w:r>
            <w:proofErr w:type="spellStart"/>
            <w:r w:rsidR="006B564B">
              <w:rPr>
                <w:rFonts w:ascii="Arial" w:eastAsia="Times New Roman" w:hAnsi="Arial" w:cs="Times New Roman"/>
                <w:sz w:val="20"/>
                <w:szCs w:val="20"/>
                <w:lang w:val="es-ES_tradnl" w:eastAsia="ar-SA"/>
              </w:rPr>
              <w:t>breadcrumb</w:t>
            </w:r>
            <w:proofErr w:type="spellEnd"/>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Error </w:t>
            </w:r>
            <w:proofErr w:type="spellStart"/>
            <w:r w:rsidR="006B564B" w:rsidRPr="006B564B">
              <w:rPr>
                <w:rFonts w:ascii="Arial" w:eastAsia="Times New Roman" w:hAnsi="Arial" w:cs="Times New Roman"/>
                <w:sz w:val="20"/>
                <w:szCs w:val="20"/>
                <w:lang w:val="es-ES_tradnl" w:eastAsia="ar-SA"/>
              </w:rPr>
              <w:t>quan</w:t>
            </w:r>
            <w:proofErr w:type="spellEnd"/>
            <w:r w:rsidR="006B564B" w:rsidRPr="006B564B">
              <w:rPr>
                <w:rFonts w:ascii="Arial" w:eastAsia="Times New Roman" w:hAnsi="Arial" w:cs="Times New Roman"/>
                <w:sz w:val="20"/>
                <w:szCs w:val="20"/>
                <w:lang w:val="es-ES_tradnl" w:eastAsia="ar-SA"/>
              </w:rPr>
              <w:t xml:space="preserve">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12132A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0CFB3DE"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1B342650" w14:textId="0AB4853F"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 xml:space="preserve">Eliminar </w:t>
            </w:r>
            <w:proofErr w:type="spellStart"/>
            <w:r w:rsidRPr="001551F4">
              <w:rPr>
                <w:rFonts w:ascii="Arial" w:eastAsia="Times New Roman" w:hAnsi="Arial" w:cs="Times New Roman"/>
                <w:sz w:val="20"/>
                <w:szCs w:val="20"/>
                <w:lang w:val="es-ES_tradnl" w:eastAsia="ar-SA"/>
              </w:rPr>
              <w:t>opció</w:t>
            </w:r>
            <w:proofErr w:type="spellEnd"/>
            <w:r w:rsidRPr="001551F4">
              <w:rPr>
                <w:rFonts w:ascii="Arial" w:eastAsia="Times New Roman" w:hAnsi="Arial" w:cs="Times New Roman"/>
                <w:sz w:val="20"/>
                <w:szCs w:val="20"/>
                <w:lang w:val="es-ES_tradnl" w:eastAsia="ar-SA"/>
              </w:rPr>
              <w:t xml:space="preserve"> </w:t>
            </w:r>
            <w:proofErr w:type="spellStart"/>
            <w:r w:rsidRPr="001551F4">
              <w:rPr>
                <w:rFonts w:ascii="Arial" w:eastAsia="Times New Roman" w:hAnsi="Arial" w:cs="Times New Roman"/>
                <w:sz w:val="20"/>
                <w:szCs w:val="20"/>
                <w:lang w:val="es-ES_tradnl" w:eastAsia="ar-SA"/>
              </w:rPr>
              <w:t>simulació</w:t>
            </w:r>
            <w:proofErr w:type="spellEnd"/>
            <w:r w:rsidRPr="001551F4">
              <w:rPr>
                <w:rFonts w:ascii="Arial" w:eastAsia="Times New Roman" w:hAnsi="Arial" w:cs="Times New Roman"/>
                <w:sz w:val="20"/>
                <w:szCs w:val="20"/>
                <w:lang w:val="es-ES_tradnl" w:eastAsia="ar-SA"/>
              </w:rPr>
              <w:t xml:space="preserve">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7224E82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 xml:space="preserve">La </w:t>
            </w:r>
            <w:proofErr w:type="spellStart"/>
            <w:r w:rsidR="007B639D" w:rsidRPr="007B639D">
              <w:rPr>
                <w:rFonts w:ascii="Arial" w:eastAsia="Times New Roman" w:hAnsi="Arial" w:cs="Times New Roman"/>
                <w:sz w:val="20"/>
                <w:szCs w:val="20"/>
                <w:lang w:val="es-ES_tradnl" w:eastAsia="ar-SA"/>
              </w:rPr>
              <w:t>paginació</w:t>
            </w:r>
            <w:proofErr w:type="spellEnd"/>
            <w:r w:rsidR="007B639D" w:rsidRPr="007B639D">
              <w:rPr>
                <w:rFonts w:ascii="Arial" w:eastAsia="Times New Roman" w:hAnsi="Arial" w:cs="Times New Roman"/>
                <w:sz w:val="20"/>
                <w:szCs w:val="20"/>
                <w:lang w:val="es-ES_tradnl" w:eastAsia="ar-SA"/>
              </w:rPr>
              <w:t xml:space="preserve"> i la molla de </w:t>
            </w:r>
            <w:proofErr w:type="spellStart"/>
            <w:r w:rsidR="007B639D" w:rsidRPr="007B639D">
              <w:rPr>
                <w:rFonts w:ascii="Arial" w:eastAsia="Times New Roman" w:hAnsi="Arial" w:cs="Times New Roman"/>
                <w:sz w:val="20"/>
                <w:szCs w:val="20"/>
                <w:lang w:val="es-ES_tradnl" w:eastAsia="ar-SA"/>
              </w:rPr>
              <w:t>pa</w:t>
            </w:r>
            <w:proofErr w:type="spellEnd"/>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#415</w:t>
            </w:r>
            <w:r w:rsidR="00F60319" w:rsidRPr="006F00C5">
              <w:rPr>
                <w:rFonts w:ascii="Arial" w:eastAsia="Times New Roman" w:hAnsi="Arial" w:cs="Times New Roman"/>
                <w:sz w:val="20"/>
                <w:szCs w:val="20"/>
                <w:lang w:val="es-ES_tradnl" w:eastAsia="ar-SA"/>
              </w:rPr>
              <w:t xml:space="preserve"> </w:t>
            </w:r>
            <w:proofErr w:type="spellStart"/>
            <w:r w:rsidRPr="007B639D">
              <w:rPr>
                <w:rFonts w:ascii="Arial" w:eastAsia="Times New Roman" w:hAnsi="Arial" w:cs="Times New Roman"/>
                <w:sz w:val="20"/>
                <w:szCs w:val="20"/>
                <w:lang w:val="es-ES_tradnl" w:eastAsia="ar-SA"/>
              </w:rPr>
              <w:t>Operacions</w:t>
            </w:r>
            <w:proofErr w:type="spellEnd"/>
            <w:r w:rsidRPr="007B639D">
              <w:rPr>
                <w:rFonts w:ascii="Arial" w:eastAsia="Times New Roman" w:hAnsi="Arial" w:cs="Times New Roman"/>
                <w:sz w:val="20"/>
                <w:szCs w:val="20"/>
                <w:lang w:val="es-ES_tradnl" w:eastAsia="ar-SA"/>
              </w:rPr>
              <w:t xml:space="preserve"> a </w:t>
            </w:r>
            <w:proofErr w:type="spellStart"/>
            <w:r w:rsidRPr="007B639D">
              <w:rPr>
                <w:rFonts w:ascii="Arial" w:eastAsia="Times New Roman" w:hAnsi="Arial" w:cs="Times New Roman"/>
                <w:sz w:val="20"/>
                <w:szCs w:val="20"/>
                <w:lang w:val="es-ES_tradnl" w:eastAsia="ar-SA"/>
              </w:rPr>
              <w:t>nivell</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versions</w:t>
            </w:r>
            <w:proofErr w:type="spellEnd"/>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 xml:space="preserve">Botonera al modal </w:t>
            </w:r>
            <w:proofErr w:type="spellStart"/>
            <w:r w:rsidRPr="007B639D">
              <w:rPr>
                <w:rFonts w:ascii="Arial" w:eastAsia="Times New Roman" w:hAnsi="Arial" w:cs="Times New Roman"/>
                <w:sz w:val="20"/>
                <w:szCs w:val="20"/>
                <w:lang w:val="es-ES_tradnl" w:eastAsia="ar-SA"/>
              </w:rPr>
              <w:t>d'errors</w:t>
            </w:r>
            <w:proofErr w:type="spellEnd"/>
            <w:r w:rsidRPr="007B639D">
              <w:rPr>
                <w:rFonts w:ascii="Arial" w:eastAsia="Times New Roman" w:hAnsi="Arial" w:cs="Times New Roman"/>
                <w:sz w:val="20"/>
                <w:szCs w:val="20"/>
                <w:lang w:val="es-ES_tradnl" w:eastAsia="ar-SA"/>
              </w:rPr>
              <w:t xml:space="preserve"> de </w:t>
            </w:r>
            <w:proofErr w:type="spellStart"/>
            <w:r w:rsidRPr="007B639D">
              <w:rPr>
                <w:rFonts w:ascii="Arial" w:eastAsia="Times New Roman" w:hAnsi="Arial" w:cs="Times New Roman"/>
                <w:sz w:val="20"/>
                <w:szCs w:val="20"/>
                <w:lang w:val="es-ES_tradnl" w:eastAsia="ar-SA"/>
              </w:rPr>
              <w:t>validació</w:t>
            </w:r>
            <w:proofErr w:type="spellEnd"/>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25DB8E7D" w:rsidR="00F60319" w:rsidRPr="006F00C5"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 xml:space="preserve">No </w:t>
            </w:r>
            <w:proofErr w:type="spellStart"/>
            <w:r w:rsidRPr="00523CE8">
              <w:rPr>
                <w:rFonts w:ascii="Arial" w:eastAsia="Times New Roman" w:hAnsi="Arial" w:cs="Times New Roman"/>
                <w:sz w:val="20"/>
                <w:szCs w:val="20"/>
                <w:lang w:val="es-ES_tradnl" w:eastAsia="ar-SA"/>
              </w:rPr>
              <w:t>permetre</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desar</w:t>
            </w:r>
            <w:proofErr w:type="spellEnd"/>
            <w:r w:rsidRPr="00523CE8">
              <w:rPr>
                <w:rFonts w:ascii="Arial" w:eastAsia="Times New Roman" w:hAnsi="Arial" w:cs="Times New Roman"/>
                <w:sz w:val="20"/>
                <w:szCs w:val="20"/>
                <w:lang w:val="es-ES_tradnl" w:eastAsia="ar-SA"/>
              </w:rPr>
              <w:t xml:space="preserve"> </w:t>
            </w:r>
            <w:proofErr w:type="spellStart"/>
            <w:r w:rsidRPr="00523CE8">
              <w:rPr>
                <w:rFonts w:ascii="Arial" w:eastAsia="Times New Roman" w:hAnsi="Arial" w:cs="Times New Roman"/>
                <w:sz w:val="20"/>
                <w:szCs w:val="20"/>
                <w:lang w:val="es-ES_tradnl" w:eastAsia="ar-SA"/>
              </w:rPr>
              <w:t>check</w:t>
            </w:r>
            <w:proofErr w:type="spellEnd"/>
            <w:r w:rsidRPr="00523CE8">
              <w:rPr>
                <w:rFonts w:ascii="Arial" w:eastAsia="Times New Roman" w:hAnsi="Arial" w:cs="Times New Roman"/>
                <w:sz w:val="20"/>
                <w:szCs w:val="20"/>
                <w:lang w:val="es-ES_tradnl" w:eastAsia="ar-SA"/>
              </w:rPr>
              <w:t xml:space="preserve"> si no </w:t>
            </w:r>
            <w:proofErr w:type="spellStart"/>
            <w:r w:rsidRPr="00523CE8">
              <w:rPr>
                <w:rFonts w:ascii="Arial" w:eastAsia="Times New Roman" w:hAnsi="Arial" w:cs="Times New Roman"/>
                <w:sz w:val="20"/>
                <w:szCs w:val="20"/>
                <w:lang w:val="es-ES_tradnl" w:eastAsia="ar-SA"/>
              </w:rPr>
              <w:t>s'introdueix</w:t>
            </w:r>
            <w:proofErr w:type="spellEnd"/>
            <w:r w:rsidRPr="00523CE8">
              <w:rPr>
                <w:rFonts w:ascii="Arial" w:eastAsia="Times New Roman" w:hAnsi="Arial" w:cs="Times New Roman"/>
                <w:sz w:val="20"/>
                <w:szCs w:val="20"/>
                <w:lang w:val="es-ES_tradnl" w:eastAsia="ar-SA"/>
              </w:rPr>
              <w:t xml:space="preserve"> script </w:t>
            </w:r>
            <w:proofErr w:type="spellStart"/>
            <w:r w:rsidRPr="00523CE8">
              <w:rPr>
                <w:rFonts w:ascii="Arial" w:eastAsia="Times New Roman" w:hAnsi="Arial" w:cs="Times New Roman"/>
                <w:sz w:val="20"/>
                <w:szCs w:val="20"/>
                <w:lang w:val="es-ES_tradnl" w:eastAsia="ar-SA"/>
              </w:rPr>
              <w:t>avís</w:t>
            </w:r>
            <w:proofErr w:type="spellEnd"/>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3DFB5D5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132CD1">
              <w:rPr>
                <w:rFonts w:ascii="Arial" w:eastAsia="Times New Roman" w:hAnsi="Arial" w:cs="Times New Roman"/>
                <w:sz w:val="20"/>
                <w:szCs w:val="20"/>
                <w:lang w:val="es-ES_tradnl" w:eastAsia="ar-SA"/>
              </w:rPr>
              <w:t xml:space="preserve">resuelve un problema que había al no introducir script de aviso en registro si está marcado el </w:t>
            </w:r>
            <w:proofErr w:type="spellStart"/>
            <w:r w:rsidR="00132CD1">
              <w:rPr>
                <w:rFonts w:ascii="Arial" w:eastAsia="Times New Roman" w:hAnsi="Arial" w:cs="Times New Roman"/>
                <w:sz w:val="20"/>
                <w:szCs w:val="20"/>
                <w:lang w:val="es-ES_tradnl" w:eastAsia="ar-SA"/>
              </w:rPr>
              <w:t>check</w:t>
            </w:r>
            <w:proofErr w:type="spellEnd"/>
            <w:r w:rsidR="00132CD1">
              <w:rPr>
                <w:rFonts w:ascii="Arial" w:eastAsia="Times New Roman" w:hAnsi="Arial" w:cs="Times New Roman"/>
                <w:sz w:val="20"/>
                <w:szCs w:val="20"/>
                <w:lang w:val="es-ES_tradnl" w:eastAsia="ar-SA"/>
              </w:rPr>
              <w:t>.</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 xml:space="preserve">error no </w:t>
            </w:r>
            <w:proofErr w:type="spellStart"/>
            <w:r w:rsidR="00AF4ABA" w:rsidRPr="00AF4ABA">
              <w:rPr>
                <w:rFonts w:ascii="Arial" w:eastAsia="Times New Roman" w:hAnsi="Arial" w:cs="Times New Roman"/>
                <w:sz w:val="20"/>
                <w:szCs w:val="20"/>
                <w:lang w:val="es-ES_tradnl" w:eastAsia="ar-SA"/>
              </w:rPr>
              <w:t>controlat</w:t>
            </w:r>
            <w:proofErr w:type="spellEnd"/>
            <w:r w:rsidR="00AF4ABA" w:rsidRPr="00AF4ABA">
              <w:rPr>
                <w:rFonts w:ascii="Arial" w:eastAsia="Times New Roman" w:hAnsi="Arial" w:cs="Times New Roman"/>
                <w:sz w:val="20"/>
                <w:szCs w:val="20"/>
                <w:lang w:val="es-ES_tradnl" w:eastAsia="ar-SA"/>
              </w:rPr>
              <w:t xml:space="preserve">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Canviar</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nom</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dels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fitxers</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annexats</w:t>
            </w:r>
            <w:proofErr w:type="spellEnd"/>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Creació</w:t>
            </w:r>
            <w:proofErr w:type="spellEnd"/>
            <w:r w:rsidR="00AF4ABA" w:rsidRPr="00AF4ABA">
              <w:rPr>
                <w:rFonts w:ascii="Arial" w:eastAsia="Times New Roman" w:hAnsi="Arial" w:cs="Times New Roman"/>
                <w:sz w:val="20"/>
                <w:szCs w:val="20"/>
                <w:lang w:val="es-ES_tradnl" w:eastAsia="ar-SA"/>
              </w:rPr>
              <w:t xml:space="preserve"> </w:t>
            </w:r>
            <w:proofErr w:type="spellStart"/>
            <w:r w:rsidR="00AF4ABA" w:rsidRPr="00AF4ABA">
              <w:rPr>
                <w:rFonts w:ascii="Arial" w:eastAsia="Times New Roman" w:hAnsi="Arial" w:cs="Times New Roman"/>
                <w:sz w:val="20"/>
                <w:szCs w:val="20"/>
                <w:lang w:val="es-ES_tradnl" w:eastAsia="ar-SA"/>
              </w:rPr>
              <w:t>d'una</w:t>
            </w:r>
            <w:proofErr w:type="spellEnd"/>
            <w:r w:rsidR="00AF4ABA" w:rsidRPr="00AF4ABA">
              <w:rPr>
                <w:rFonts w:ascii="Arial" w:eastAsia="Times New Roman" w:hAnsi="Arial" w:cs="Times New Roman"/>
                <w:sz w:val="20"/>
                <w:szCs w:val="20"/>
                <w:lang w:val="es-ES_tradnl" w:eastAsia="ar-SA"/>
              </w:rPr>
              <w:t xml:space="preserve"> nova </w:t>
            </w:r>
            <w:proofErr w:type="spellStart"/>
            <w:r w:rsidR="00AF4ABA" w:rsidRPr="00AF4ABA">
              <w:rPr>
                <w:rFonts w:ascii="Arial" w:eastAsia="Times New Roman" w:hAnsi="Arial" w:cs="Times New Roman"/>
                <w:sz w:val="20"/>
                <w:szCs w:val="20"/>
                <w:lang w:val="es-ES_tradnl" w:eastAsia="ar-SA"/>
              </w:rPr>
              <w:t>propietat</w:t>
            </w:r>
            <w:proofErr w:type="spellEnd"/>
            <w:r w:rsidR="00AF4ABA" w:rsidRPr="00AF4ABA">
              <w:rPr>
                <w:rFonts w:ascii="Arial" w:eastAsia="Times New Roman" w:hAnsi="Arial" w:cs="Times New Roman"/>
                <w:sz w:val="20"/>
                <w:szCs w:val="20"/>
                <w:lang w:val="es-ES_tradnl" w:eastAsia="ar-SA"/>
              </w:rPr>
              <w:t xml:space="preserve"> global per a limitar </w:t>
            </w:r>
            <w:proofErr w:type="gramStart"/>
            <w:r w:rsidR="00AF4ABA" w:rsidRPr="00AF4ABA">
              <w:rPr>
                <w:rFonts w:ascii="Arial" w:eastAsia="Times New Roman" w:hAnsi="Arial" w:cs="Times New Roman"/>
                <w:sz w:val="20"/>
                <w:szCs w:val="20"/>
                <w:lang w:val="es-ES_tradnl" w:eastAsia="ar-SA"/>
              </w:rPr>
              <w:t>la mida</w:t>
            </w:r>
            <w:proofErr w:type="gramEnd"/>
            <w:r w:rsidR="00AF4ABA" w:rsidRPr="00AF4ABA">
              <w:rPr>
                <w:rFonts w:ascii="Arial" w:eastAsia="Times New Roman" w:hAnsi="Arial" w:cs="Times New Roman"/>
                <w:sz w:val="20"/>
                <w:szCs w:val="20"/>
                <w:lang w:val="es-ES_tradnl" w:eastAsia="ar-SA"/>
              </w:rPr>
              <w:t xml:space="preserve"> de cada </w:t>
            </w:r>
            <w:proofErr w:type="spellStart"/>
            <w:r w:rsidR="00AF4ABA" w:rsidRPr="00AF4ABA">
              <w:rPr>
                <w:rFonts w:ascii="Arial" w:eastAsia="Times New Roman" w:hAnsi="Arial" w:cs="Times New Roman"/>
                <w:sz w:val="20"/>
                <w:szCs w:val="20"/>
                <w:lang w:val="es-ES_tradnl" w:eastAsia="ar-SA"/>
              </w:rPr>
              <w:t>annex</w:t>
            </w:r>
            <w:proofErr w:type="spellEnd"/>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BA522C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29331B62" w14:textId="77777777" w:rsidR="00D9523C" w:rsidRDefault="00D9523C" w:rsidP="00F60319">
            <w:pPr>
              <w:pStyle w:val="Prrafodelista"/>
              <w:contextualSpacing/>
              <w:rPr>
                <w:rFonts w:ascii="Arial" w:eastAsia="Times New Roman" w:hAnsi="Arial" w:cs="Times New Roman"/>
                <w:sz w:val="20"/>
                <w:szCs w:val="20"/>
                <w:lang w:val="es-ES_tradnl" w:eastAsia="ar-SA"/>
              </w:rPr>
            </w:pPr>
          </w:p>
          <w:p w14:paraId="2CC9D719" w14:textId="77777777" w:rsidR="00D9523C" w:rsidRDefault="00D9523C" w:rsidP="00D9523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#431 </w:t>
            </w:r>
            <w:r w:rsidRPr="0003700A">
              <w:rPr>
                <w:rFonts w:ascii="Arial" w:eastAsia="Times New Roman" w:hAnsi="Arial" w:cs="Times New Roman"/>
                <w:sz w:val="20"/>
                <w:szCs w:val="20"/>
                <w:lang w:val="es-ES_tradnl" w:eastAsia="ar-SA"/>
              </w:rPr>
              <w:t xml:space="preserve">Bug a STT </w:t>
            </w:r>
            <w:proofErr w:type="spellStart"/>
            <w:r w:rsidRPr="0003700A">
              <w:rPr>
                <w:rFonts w:ascii="Arial" w:eastAsia="Times New Roman" w:hAnsi="Arial" w:cs="Times New Roman"/>
                <w:sz w:val="20"/>
                <w:szCs w:val="20"/>
                <w:lang w:val="es-ES_tradnl" w:eastAsia="ar-SA"/>
              </w:rPr>
              <w:t>amb</w:t>
            </w:r>
            <w:proofErr w:type="spellEnd"/>
            <w:r w:rsidRPr="0003700A">
              <w:rPr>
                <w:rFonts w:ascii="Arial" w:eastAsia="Times New Roman" w:hAnsi="Arial" w:cs="Times New Roman"/>
                <w:sz w:val="20"/>
                <w:szCs w:val="20"/>
                <w:lang w:val="es-ES_tradnl" w:eastAsia="ar-SA"/>
              </w:rPr>
              <w:t xml:space="preserve"> llista </w:t>
            </w:r>
            <w:proofErr w:type="spellStart"/>
            <w:r w:rsidRPr="0003700A">
              <w:rPr>
                <w:rFonts w:ascii="Arial" w:eastAsia="Times New Roman" w:hAnsi="Arial" w:cs="Times New Roman"/>
                <w:sz w:val="20"/>
                <w:szCs w:val="20"/>
                <w:lang w:val="es-ES_tradnl" w:eastAsia="ar-SA"/>
              </w:rPr>
              <w:t>dinàmica</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d'annexos</w:t>
            </w:r>
            <w:proofErr w:type="spellEnd"/>
          </w:p>
          <w:p w14:paraId="564D9422" w14:textId="77777777" w:rsidR="00D9523C" w:rsidRDefault="00D9523C" w:rsidP="00D9523C">
            <w:pPr>
              <w:pStyle w:val="Prrafodelista"/>
              <w:contextualSpacing/>
              <w:rPr>
                <w:rFonts w:ascii="Arial" w:eastAsia="Times New Roman" w:hAnsi="Arial" w:cs="Times New Roman"/>
                <w:sz w:val="20"/>
                <w:szCs w:val="20"/>
                <w:lang w:val="es-ES_tradnl" w:eastAsia="ar-SA"/>
              </w:rPr>
            </w:pPr>
          </w:p>
          <w:p w14:paraId="7938B54A" w14:textId="77777777" w:rsidR="00D9523C" w:rsidRDefault="00D9523C" w:rsidP="00D9523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resuelve el funcionamiento anómalo que impedía ejecutar el Script de Anexos Dinámicos, si no existía lista fija de anexos.</w:t>
            </w:r>
          </w:p>
          <w:p w14:paraId="0F8FC907" w14:textId="77777777" w:rsidR="00D9523C" w:rsidRDefault="00D9523C" w:rsidP="00D9523C">
            <w:pPr>
              <w:pStyle w:val="Prrafodelista"/>
              <w:contextualSpacing/>
              <w:rPr>
                <w:rFonts w:ascii="Arial" w:eastAsia="Times New Roman" w:hAnsi="Arial" w:cs="Times New Roman"/>
                <w:sz w:val="20"/>
                <w:szCs w:val="20"/>
                <w:lang w:val="es-ES_tradnl" w:eastAsia="ar-SA"/>
              </w:rPr>
            </w:pPr>
          </w:p>
          <w:p w14:paraId="1A1FCFD0" w14:textId="77777777" w:rsidR="00D9523C" w:rsidRDefault="00D9523C" w:rsidP="00D9523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#433 </w:t>
            </w:r>
            <w:proofErr w:type="spellStart"/>
            <w:r w:rsidRPr="0003700A">
              <w:rPr>
                <w:rFonts w:ascii="Arial" w:eastAsia="Times New Roman" w:hAnsi="Arial" w:cs="Times New Roman"/>
                <w:sz w:val="20"/>
                <w:szCs w:val="20"/>
                <w:lang w:val="es-ES_tradnl" w:eastAsia="ar-SA"/>
              </w:rPr>
              <w:t>Afegir</w:t>
            </w:r>
            <w:proofErr w:type="spellEnd"/>
            <w:r w:rsidRPr="0003700A">
              <w:rPr>
                <w:rFonts w:ascii="Arial" w:eastAsia="Times New Roman" w:hAnsi="Arial" w:cs="Times New Roman"/>
                <w:sz w:val="20"/>
                <w:szCs w:val="20"/>
                <w:lang w:val="es-ES_tradnl" w:eastAsia="ar-SA"/>
              </w:rPr>
              <w:t xml:space="preserve"> una </w:t>
            </w:r>
            <w:proofErr w:type="spellStart"/>
            <w:r w:rsidRPr="0003700A">
              <w:rPr>
                <w:rFonts w:ascii="Arial" w:eastAsia="Times New Roman" w:hAnsi="Arial" w:cs="Times New Roman"/>
                <w:sz w:val="20"/>
                <w:szCs w:val="20"/>
                <w:lang w:val="es-ES_tradnl" w:eastAsia="ar-SA"/>
              </w:rPr>
              <w:t>propietat</w:t>
            </w:r>
            <w:proofErr w:type="spellEnd"/>
            <w:r w:rsidRPr="0003700A">
              <w:rPr>
                <w:rFonts w:ascii="Arial" w:eastAsia="Times New Roman" w:hAnsi="Arial" w:cs="Times New Roman"/>
                <w:sz w:val="20"/>
                <w:szCs w:val="20"/>
                <w:lang w:val="es-ES_tradnl" w:eastAsia="ar-SA"/>
              </w:rPr>
              <w:t xml:space="preserve"> "</w:t>
            </w:r>
            <w:proofErr w:type="spellStart"/>
            <w:r w:rsidRPr="0003700A">
              <w:rPr>
                <w:rFonts w:ascii="Arial" w:eastAsia="Times New Roman" w:hAnsi="Arial" w:cs="Times New Roman"/>
                <w:sz w:val="20"/>
                <w:szCs w:val="20"/>
                <w:lang w:val="es-ES_tradnl" w:eastAsia="ar-SA"/>
              </w:rPr>
              <w:t>precedència_annexosFixos</w:t>
            </w:r>
            <w:proofErr w:type="spellEnd"/>
            <w:r w:rsidRPr="0003700A">
              <w:rPr>
                <w:rFonts w:ascii="Arial" w:eastAsia="Times New Roman" w:hAnsi="Arial" w:cs="Times New Roman"/>
                <w:sz w:val="20"/>
                <w:szCs w:val="20"/>
                <w:lang w:val="es-ES_tradnl" w:eastAsia="ar-SA"/>
              </w:rPr>
              <w:t>" (true/false)</w:t>
            </w:r>
          </w:p>
          <w:p w14:paraId="51740FDD" w14:textId="77777777" w:rsidR="00D9523C" w:rsidRDefault="00D9523C" w:rsidP="00D9523C">
            <w:pPr>
              <w:pStyle w:val="Prrafodelista"/>
              <w:contextualSpacing/>
              <w:rPr>
                <w:rFonts w:ascii="Arial" w:eastAsia="Times New Roman" w:hAnsi="Arial" w:cs="Times New Roman"/>
                <w:sz w:val="20"/>
                <w:szCs w:val="20"/>
                <w:lang w:val="es-ES_tradnl" w:eastAsia="ar-SA"/>
              </w:rPr>
            </w:pPr>
          </w:p>
          <w:p w14:paraId="6C917F0D" w14:textId="77777777" w:rsidR="00D9523C" w:rsidRDefault="00D9523C" w:rsidP="00D9523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w:t>
            </w:r>
            <w:proofErr w:type="spellStart"/>
            <w:r>
              <w:rPr>
                <w:rFonts w:ascii="Arial" w:eastAsia="Times New Roman" w:hAnsi="Arial" w:cs="Times New Roman"/>
                <w:sz w:val="20"/>
                <w:szCs w:val="20"/>
                <w:lang w:val="es-ES_tradnl" w:eastAsia="ar-SA"/>
              </w:rPr>
              <w:t>issue</w:t>
            </w:r>
            <w:proofErr w:type="spellEnd"/>
            <w:r>
              <w:rPr>
                <w:rFonts w:ascii="Arial" w:eastAsia="Times New Roman" w:hAnsi="Arial" w:cs="Times New Roman"/>
                <w:sz w:val="20"/>
                <w:szCs w:val="20"/>
                <w:lang w:val="es-ES_tradnl" w:eastAsia="ar-SA"/>
              </w:rPr>
              <w:t xml:space="preserve"> añade una propiedad que permite indicar si aparecen antes los anexos de la lista fija o los dinámicos.</w:t>
            </w:r>
          </w:p>
          <w:p w14:paraId="101C67E1" w14:textId="77777777" w:rsidR="00D9523C" w:rsidRDefault="00D9523C" w:rsidP="00F60319">
            <w:pPr>
              <w:pStyle w:val="Prrafodelista"/>
              <w:contextualSpacing/>
              <w:rPr>
                <w:rFonts w:ascii="Arial" w:eastAsia="Times New Roman" w:hAnsi="Arial" w:cs="Times New Roman"/>
                <w:sz w:val="20"/>
                <w:szCs w:val="20"/>
                <w:lang w:val="es-ES_tradnl" w:eastAsia="ar-SA"/>
              </w:rPr>
            </w:pP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51454BF" w14:textId="77777777" w:rsidR="00F60319" w:rsidRPr="00EA2814" w:rsidRDefault="00F60319"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77777777" w:rsidR="00D366BB" w:rsidRDefault="00D366BB" w:rsidP="00DF79CC"/>
    <w:p w14:paraId="20BAEB5D" w14:textId="08A7659F"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8A8EB" w14:textId="77777777" w:rsidR="004D3B7A" w:rsidRDefault="004D3B7A">
      <w:pPr>
        <w:spacing w:before="0" w:after="0"/>
      </w:pPr>
      <w:r>
        <w:separator/>
      </w:r>
    </w:p>
  </w:endnote>
  <w:endnote w:type="continuationSeparator" w:id="0">
    <w:p w14:paraId="32B72178" w14:textId="77777777" w:rsidR="004D3B7A" w:rsidRDefault="004D3B7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D31EE" w14:textId="3633984B" w:rsidR="00523CE8" w:rsidRDefault="00523CE8">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SISTRA-VERSIONES.doc</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051BF7">
      <w:rPr>
        <w:noProof/>
        <w:color w:val="808080"/>
        <w:sz w:val="18"/>
      </w:rPr>
      <w:t>21</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051BF7">
      <w:rPr>
        <w:noProof/>
        <w:color w:val="808080"/>
        <w:sz w:val="18"/>
      </w:rPr>
      <w:t>26</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FF45F" w14:textId="77777777" w:rsidR="00523CE8" w:rsidRPr="00DB5D2E" w:rsidRDefault="00523CE8">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028FE" w14:textId="77777777" w:rsidR="004D3B7A" w:rsidRDefault="004D3B7A">
      <w:pPr>
        <w:spacing w:before="0" w:after="0"/>
      </w:pPr>
      <w:r>
        <w:separator/>
      </w:r>
    </w:p>
  </w:footnote>
  <w:footnote w:type="continuationSeparator" w:id="0">
    <w:p w14:paraId="7D424ED4" w14:textId="77777777" w:rsidR="004D3B7A" w:rsidRDefault="004D3B7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562D5" w14:textId="77777777" w:rsidR="00523CE8" w:rsidRDefault="00523CE8">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523CE8" w:rsidRDefault="00523CE8">
    <w:pPr>
      <w:pStyle w:val="Encabezado"/>
      <w:tabs>
        <w:tab w:val="clear" w:pos="8504"/>
        <w:tab w:val="right" w:pos="9072"/>
      </w:tabs>
    </w:pPr>
  </w:p>
  <w:p w14:paraId="794040F1" w14:textId="77777777" w:rsidR="00523CE8" w:rsidRDefault="00523CE8">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F0AEA" w14:textId="77777777" w:rsidR="00523CE8" w:rsidRDefault="00523CE8">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5pt;height:11.5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717E7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7"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7"/>
  </w:num>
  <w:num w:numId="25">
    <w:abstractNumId w:val="1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3"/>
  </w:num>
  <w:num w:numId="30">
    <w:abstractNumId w:val="16"/>
  </w:num>
  <w:num w:numId="31">
    <w:abstractNumId w:val="15"/>
  </w:num>
  <w:num w:numId="32">
    <w:abstractNumId w:val="22"/>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1"/>
  </w:num>
  <w:num w:numId="42">
    <w:abstractNumId w:val="18"/>
  </w:num>
  <w:num w:numId="43">
    <w:abstractNumId w:val="14"/>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1254E"/>
    <w:rsid w:val="00035592"/>
    <w:rsid w:val="00035822"/>
    <w:rsid w:val="00046400"/>
    <w:rsid w:val="00047B33"/>
    <w:rsid w:val="00051BF7"/>
    <w:rsid w:val="00055A9C"/>
    <w:rsid w:val="00065CA1"/>
    <w:rsid w:val="0007035C"/>
    <w:rsid w:val="00070EA6"/>
    <w:rsid w:val="00073D2A"/>
    <w:rsid w:val="00075671"/>
    <w:rsid w:val="00081913"/>
    <w:rsid w:val="000862B0"/>
    <w:rsid w:val="000873F3"/>
    <w:rsid w:val="00091EA6"/>
    <w:rsid w:val="00092BD0"/>
    <w:rsid w:val="00095FF6"/>
    <w:rsid w:val="0009726D"/>
    <w:rsid w:val="000A2371"/>
    <w:rsid w:val="000A7B8F"/>
    <w:rsid w:val="000B0D9B"/>
    <w:rsid w:val="000B1184"/>
    <w:rsid w:val="000B48D9"/>
    <w:rsid w:val="000C08C2"/>
    <w:rsid w:val="000C123B"/>
    <w:rsid w:val="000C1616"/>
    <w:rsid w:val="000C27FD"/>
    <w:rsid w:val="000C2BBA"/>
    <w:rsid w:val="000C371C"/>
    <w:rsid w:val="000C3FAA"/>
    <w:rsid w:val="000C76FA"/>
    <w:rsid w:val="000D2BEE"/>
    <w:rsid w:val="000D35A7"/>
    <w:rsid w:val="000D6D71"/>
    <w:rsid w:val="000D7B7A"/>
    <w:rsid w:val="000E027C"/>
    <w:rsid w:val="000E1098"/>
    <w:rsid w:val="000E659F"/>
    <w:rsid w:val="000F3F9F"/>
    <w:rsid w:val="000F5AC8"/>
    <w:rsid w:val="00100A02"/>
    <w:rsid w:val="00103336"/>
    <w:rsid w:val="001116C6"/>
    <w:rsid w:val="00111BFB"/>
    <w:rsid w:val="00114B1B"/>
    <w:rsid w:val="0011512F"/>
    <w:rsid w:val="00130EDE"/>
    <w:rsid w:val="00132CD1"/>
    <w:rsid w:val="00133D18"/>
    <w:rsid w:val="001343F7"/>
    <w:rsid w:val="001412D9"/>
    <w:rsid w:val="00142D6C"/>
    <w:rsid w:val="00142FCC"/>
    <w:rsid w:val="0015271D"/>
    <w:rsid w:val="001551F4"/>
    <w:rsid w:val="001561ED"/>
    <w:rsid w:val="001628DA"/>
    <w:rsid w:val="0016364D"/>
    <w:rsid w:val="00172099"/>
    <w:rsid w:val="00172550"/>
    <w:rsid w:val="00174BA5"/>
    <w:rsid w:val="00176789"/>
    <w:rsid w:val="00183BA2"/>
    <w:rsid w:val="00185BD6"/>
    <w:rsid w:val="00186295"/>
    <w:rsid w:val="0018637B"/>
    <w:rsid w:val="00187E63"/>
    <w:rsid w:val="001902F6"/>
    <w:rsid w:val="001906F8"/>
    <w:rsid w:val="0019597B"/>
    <w:rsid w:val="00197E9F"/>
    <w:rsid w:val="001A0D63"/>
    <w:rsid w:val="001A1DC0"/>
    <w:rsid w:val="001A31E3"/>
    <w:rsid w:val="001A6134"/>
    <w:rsid w:val="001B2C08"/>
    <w:rsid w:val="001B4078"/>
    <w:rsid w:val="001B5E54"/>
    <w:rsid w:val="001B6B01"/>
    <w:rsid w:val="001B7897"/>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77E6"/>
    <w:rsid w:val="00250777"/>
    <w:rsid w:val="00254388"/>
    <w:rsid w:val="002556C4"/>
    <w:rsid w:val="002579EA"/>
    <w:rsid w:val="00261B2D"/>
    <w:rsid w:val="00261CEC"/>
    <w:rsid w:val="0026211B"/>
    <w:rsid w:val="002675E9"/>
    <w:rsid w:val="002712B6"/>
    <w:rsid w:val="00273781"/>
    <w:rsid w:val="0028790E"/>
    <w:rsid w:val="002905B9"/>
    <w:rsid w:val="002910CB"/>
    <w:rsid w:val="00297463"/>
    <w:rsid w:val="002A4B0B"/>
    <w:rsid w:val="002A5463"/>
    <w:rsid w:val="002B14E0"/>
    <w:rsid w:val="002B460F"/>
    <w:rsid w:val="002C43C4"/>
    <w:rsid w:val="002C6762"/>
    <w:rsid w:val="002C7BA2"/>
    <w:rsid w:val="002D6014"/>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781E"/>
    <w:rsid w:val="00360395"/>
    <w:rsid w:val="00360461"/>
    <w:rsid w:val="0036180D"/>
    <w:rsid w:val="00361848"/>
    <w:rsid w:val="00366F2A"/>
    <w:rsid w:val="00367835"/>
    <w:rsid w:val="00370688"/>
    <w:rsid w:val="00371DA9"/>
    <w:rsid w:val="003731BE"/>
    <w:rsid w:val="00373735"/>
    <w:rsid w:val="00375751"/>
    <w:rsid w:val="00391EA3"/>
    <w:rsid w:val="00393497"/>
    <w:rsid w:val="00394114"/>
    <w:rsid w:val="00394D58"/>
    <w:rsid w:val="00395B80"/>
    <w:rsid w:val="00396CE9"/>
    <w:rsid w:val="003A14B7"/>
    <w:rsid w:val="003A29AF"/>
    <w:rsid w:val="003A5449"/>
    <w:rsid w:val="003A7F91"/>
    <w:rsid w:val="003B0DAD"/>
    <w:rsid w:val="003B63A4"/>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2E42"/>
    <w:rsid w:val="004443CB"/>
    <w:rsid w:val="004447E0"/>
    <w:rsid w:val="004461C0"/>
    <w:rsid w:val="00447162"/>
    <w:rsid w:val="0044748E"/>
    <w:rsid w:val="00450486"/>
    <w:rsid w:val="00453DD6"/>
    <w:rsid w:val="00460B2C"/>
    <w:rsid w:val="004752F5"/>
    <w:rsid w:val="00476636"/>
    <w:rsid w:val="00476919"/>
    <w:rsid w:val="004855B1"/>
    <w:rsid w:val="00486CCF"/>
    <w:rsid w:val="00486F5C"/>
    <w:rsid w:val="00487153"/>
    <w:rsid w:val="00495A95"/>
    <w:rsid w:val="004A1457"/>
    <w:rsid w:val="004A4DED"/>
    <w:rsid w:val="004A7753"/>
    <w:rsid w:val="004B15AB"/>
    <w:rsid w:val="004B503E"/>
    <w:rsid w:val="004C1B8F"/>
    <w:rsid w:val="004D04E1"/>
    <w:rsid w:val="004D3B7A"/>
    <w:rsid w:val="004D3FBC"/>
    <w:rsid w:val="004D6E3A"/>
    <w:rsid w:val="004E0450"/>
    <w:rsid w:val="004E2641"/>
    <w:rsid w:val="004E4C93"/>
    <w:rsid w:val="004E75CD"/>
    <w:rsid w:val="004F2417"/>
    <w:rsid w:val="00503B14"/>
    <w:rsid w:val="00504ACD"/>
    <w:rsid w:val="005100A0"/>
    <w:rsid w:val="00513CBC"/>
    <w:rsid w:val="0051447B"/>
    <w:rsid w:val="00514AAF"/>
    <w:rsid w:val="00523169"/>
    <w:rsid w:val="00523A67"/>
    <w:rsid w:val="00523CA0"/>
    <w:rsid w:val="00523CE8"/>
    <w:rsid w:val="005243A9"/>
    <w:rsid w:val="00531ECD"/>
    <w:rsid w:val="00531F53"/>
    <w:rsid w:val="0054643A"/>
    <w:rsid w:val="00547A28"/>
    <w:rsid w:val="00553313"/>
    <w:rsid w:val="005570D7"/>
    <w:rsid w:val="00557CE4"/>
    <w:rsid w:val="00561178"/>
    <w:rsid w:val="00562D71"/>
    <w:rsid w:val="0056587D"/>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2FE5"/>
    <w:rsid w:val="00623668"/>
    <w:rsid w:val="00624B66"/>
    <w:rsid w:val="00627EE7"/>
    <w:rsid w:val="0063521A"/>
    <w:rsid w:val="00637391"/>
    <w:rsid w:val="0064349D"/>
    <w:rsid w:val="00643F42"/>
    <w:rsid w:val="006450A2"/>
    <w:rsid w:val="0064760D"/>
    <w:rsid w:val="00651EB8"/>
    <w:rsid w:val="00653104"/>
    <w:rsid w:val="006559AA"/>
    <w:rsid w:val="00662E20"/>
    <w:rsid w:val="0066478D"/>
    <w:rsid w:val="006651CC"/>
    <w:rsid w:val="00674EC6"/>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3831"/>
    <w:rsid w:val="006D63FC"/>
    <w:rsid w:val="006D6470"/>
    <w:rsid w:val="006E11B8"/>
    <w:rsid w:val="006E4361"/>
    <w:rsid w:val="006E6DE1"/>
    <w:rsid w:val="006F00C5"/>
    <w:rsid w:val="006F2230"/>
    <w:rsid w:val="00702096"/>
    <w:rsid w:val="00705CCF"/>
    <w:rsid w:val="00711F8A"/>
    <w:rsid w:val="00715569"/>
    <w:rsid w:val="00720708"/>
    <w:rsid w:val="007241B0"/>
    <w:rsid w:val="00726285"/>
    <w:rsid w:val="00726629"/>
    <w:rsid w:val="00727E3B"/>
    <w:rsid w:val="00730F58"/>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1A37"/>
    <w:rsid w:val="007B28BA"/>
    <w:rsid w:val="007B3D0D"/>
    <w:rsid w:val="007B639D"/>
    <w:rsid w:val="007B7DE8"/>
    <w:rsid w:val="007B7F81"/>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57E0"/>
    <w:rsid w:val="00855AB4"/>
    <w:rsid w:val="00864519"/>
    <w:rsid w:val="0086556E"/>
    <w:rsid w:val="00870A27"/>
    <w:rsid w:val="008710A3"/>
    <w:rsid w:val="00876FFC"/>
    <w:rsid w:val="00886ED6"/>
    <w:rsid w:val="008934B8"/>
    <w:rsid w:val="008941C2"/>
    <w:rsid w:val="0089446C"/>
    <w:rsid w:val="00895F66"/>
    <w:rsid w:val="008A0989"/>
    <w:rsid w:val="008A1C0A"/>
    <w:rsid w:val="008A2559"/>
    <w:rsid w:val="008A2910"/>
    <w:rsid w:val="008A6202"/>
    <w:rsid w:val="008A78C5"/>
    <w:rsid w:val="008B7AD7"/>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2DEC"/>
    <w:rsid w:val="00936452"/>
    <w:rsid w:val="009400E6"/>
    <w:rsid w:val="00945632"/>
    <w:rsid w:val="00947C05"/>
    <w:rsid w:val="00955ED7"/>
    <w:rsid w:val="009618E4"/>
    <w:rsid w:val="00963AE8"/>
    <w:rsid w:val="0097357A"/>
    <w:rsid w:val="00974401"/>
    <w:rsid w:val="00976627"/>
    <w:rsid w:val="009800D1"/>
    <w:rsid w:val="009830A6"/>
    <w:rsid w:val="00993A97"/>
    <w:rsid w:val="00994BB6"/>
    <w:rsid w:val="009A1631"/>
    <w:rsid w:val="009A4E5C"/>
    <w:rsid w:val="009A5C17"/>
    <w:rsid w:val="009B3852"/>
    <w:rsid w:val="009C4F27"/>
    <w:rsid w:val="009C7392"/>
    <w:rsid w:val="009D4D84"/>
    <w:rsid w:val="009D5103"/>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E70"/>
    <w:rsid w:val="00BB4B9C"/>
    <w:rsid w:val="00BB5E56"/>
    <w:rsid w:val="00BC0585"/>
    <w:rsid w:val="00BC6A45"/>
    <w:rsid w:val="00BC740F"/>
    <w:rsid w:val="00BC7A1A"/>
    <w:rsid w:val="00BD32F5"/>
    <w:rsid w:val="00BD6652"/>
    <w:rsid w:val="00BE4353"/>
    <w:rsid w:val="00BE43E6"/>
    <w:rsid w:val="00BE4E72"/>
    <w:rsid w:val="00BF372E"/>
    <w:rsid w:val="00BF46B7"/>
    <w:rsid w:val="00BF646A"/>
    <w:rsid w:val="00BF6B1F"/>
    <w:rsid w:val="00BF716A"/>
    <w:rsid w:val="00BF7CF1"/>
    <w:rsid w:val="00C047B3"/>
    <w:rsid w:val="00C10628"/>
    <w:rsid w:val="00C12E11"/>
    <w:rsid w:val="00C15BE4"/>
    <w:rsid w:val="00C17673"/>
    <w:rsid w:val="00C25E96"/>
    <w:rsid w:val="00C260CD"/>
    <w:rsid w:val="00C26112"/>
    <w:rsid w:val="00C30E09"/>
    <w:rsid w:val="00C31E4B"/>
    <w:rsid w:val="00C402FC"/>
    <w:rsid w:val="00C41CE0"/>
    <w:rsid w:val="00C45AAD"/>
    <w:rsid w:val="00C5108F"/>
    <w:rsid w:val="00C54895"/>
    <w:rsid w:val="00C667F2"/>
    <w:rsid w:val="00C66CBB"/>
    <w:rsid w:val="00C725F5"/>
    <w:rsid w:val="00C76F72"/>
    <w:rsid w:val="00C85D42"/>
    <w:rsid w:val="00C917CA"/>
    <w:rsid w:val="00CA22B8"/>
    <w:rsid w:val="00CB0326"/>
    <w:rsid w:val="00CB36BF"/>
    <w:rsid w:val="00CB48F5"/>
    <w:rsid w:val="00CB494F"/>
    <w:rsid w:val="00CC10D7"/>
    <w:rsid w:val="00CD2727"/>
    <w:rsid w:val="00CD2EB8"/>
    <w:rsid w:val="00CE2D51"/>
    <w:rsid w:val="00CF0FC9"/>
    <w:rsid w:val="00CF2A89"/>
    <w:rsid w:val="00CF47EC"/>
    <w:rsid w:val="00CF7A69"/>
    <w:rsid w:val="00D000C8"/>
    <w:rsid w:val="00D000FD"/>
    <w:rsid w:val="00D02437"/>
    <w:rsid w:val="00D06CE2"/>
    <w:rsid w:val="00D120C2"/>
    <w:rsid w:val="00D16ED0"/>
    <w:rsid w:val="00D22C65"/>
    <w:rsid w:val="00D24F1E"/>
    <w:rsid w:val="00D253A1"/>
    <w:rsid w:val="00D25F24"/>
    <w:rsid w:val="00D366BB"/>
    <w:rsid w:val="00D40A1A"/>
    <w:rsid w:val="00D41589"/>
    <w:rsid w:val="00D5292C"/>
    <w:rsid w:val="00D55915"/>
    <w:rsid w:val="00D60857"/>
    <w:rsid w:val="00D66A0A"/>
    <w:rsid w:val="00D7582D"/>
    <w:rsid w:val="00D830C5"/>
    <w:rsid w:val="00D95141"/>
    <w:rsid w:val="00D9523C"/>
    <w:rsid w:val="00D9769F"/>
    <w:rsid w:val="00DA20BF"/>
    <w:rsid w:val="00DA30BE"/>
    <w:rsid w:val="00DA3F2F"/>
    <w:rsid w:val="00DB2352"/>
    <w:rsid w:val="00DB2A81"/>
    <w:rsid w:val="00DB5436"/>
    <w:rsid w:val="00DB5D2E"/>
    <w:rsid w:val="00DB6E56"/>
    <w:rsid w:val="00DC08C1"/>
    <w:rsid w:val="00DC1542"/>
    <w:rsid w:val="00DC7655"/>
    <w:rsid w:val="00DD2D42"/>
    <w:rsid w:val="00DD5F34"/>
    <w:rsid w:val="00DE0EB7"/>
    <w:rsid w:val="00DE17B3"/>
    <w:rsid w:val="00DE1DCC"/>
    <w:rsid w:val="00DF7686"/>
    <w:rsid w:val="00DF79CC"/>
    <w:rsid w:val="00E03FC0"/>
    <w:rsid w:val="00E10414"/>
    <w:rsid w:val="00E13370"/>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955BF"/>
    <w:rsid w:val="00E96C26"/>
    <w:rsid w:val="00EA216C"/>
    <w:rsid w:val="00EA2814"/>
    <w:rsid w:val="00EB18C8"/>
    <w:rsid w:val="00EB1909"/>
    <w:rsid w:val="00EB1A49"/>
    <w:rsid w:val="00EB3F6C"/>
    <w:rsid w:val="00EB48D1"/>
    <w:rsid w:val="00EB54DB"/>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60319"/>
    <w:rsid w:val="00F62888"/>
    <w:rsid w:val="00F6461F"/>
    <w:rsid w:val="00F660A4"/>
    <w:rsid w:val="00F6612C"/>
    <w:rsid w:val="00F7029E"/>
    <w:rsid w:val="00F748C3"/>
    <w:rsid w:val="00F76414"/>
    <w:rsid w:val="00F84CBA"/>
    <w:rsid w:val="00F85501"/>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5F5"/>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roves.caib.es/seucaib" TargetMode="External"/><Relationship Id="rId18" Type="http://schemas.openxmlformats.org/officeDocument/2006/relationships/hyperlink" Target="https://github.com/GovernIB/sistra2/issues/33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overnIB/sistra2/issues/340" TargetMode="External"/><Relationship Id="rId7" Type="http://schemas.openxmlformats.org/officeDocument/2006/relationships/endnotes" Target="endnotes.xml"/><Relationship Id="rId12" Type="http://schemas.openxmlformats.org/officeDocument/2006/relationships/hyperlink" Target="https://dev.caib.es/seucaib" TargetMode="External"/><Relationship Id="rId17" Type="http://schemas.openxmlformats.org/officeDocument/2006/relationships/hyperlink" Target="https://github.com/GovernIB/sistra2/issues/3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vernIB/sistra2/issues/332" TargetMode="External"/><Relationship Id="rId20" Type="http://schemas.openxmlformats.org/officeDocument/2006/relationships/hyperlink" Target="https://github.com/GovernIB/sistra2/issues/3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7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GovernIB/sistra2/issues/370" TargetMode="External"/><Relationship Id="rId10" Type="http://schemas.openxmlformats.org/officeDocument/2006/relationships/header" Target="header2.xml"/><Relationship Id="rId19" Type="http://schemas.openxmlformats.org/officeDocument/2006/relationships/hyperlink" Target="https://github.com/GovernIB/sistra2/issues/3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ib.es/seucaib" TargetMode="External"/><Relationship Id="rId22" Type="http://schemas.openxmlformats.org/officeDocument/2006/relationships/hyperlink" Target="https://github.com/GovernIB/sistra2/issues/344"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67734-467E-4138-ACCC-09AC175EA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6967</TotalTime>
  <Pages>26</Pages>
  <Words>4186</Words>
  <Characters>23023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27155</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Usuario Genérico Soporte APB</cp:lastModifiedBy>
  <cp:revision>72</cp:revision>
  <cp:lastPrinted>2021-03-30T08:37:00Z</cp:lastPrinted>
  <dcterms:created xsi:type="dcterms:W3CDTF">2021-04-04T17:13:00Z</dcterms:created>
  <dcterms:modified xsi:type="dcterms:W3CDTF">2021-11-08T08:40:00Z</dcterms:modified>
</cp:coreProperties>
</file>